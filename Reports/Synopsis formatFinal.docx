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FCA" w:rsidRPr="00882974" w:rsidRDefault="001A3317">
      <w:pPr>
        <w:spacing w:before="65"/>
        <w:ind w:left="3890" w:right="3817" w:hanging="68"/>
        <w:jc w:val="center"/>
        <w:rPr>
          <w:sz w:val="28"/>
          <w:szCs w:val="28"/>
        </w:rPr>
      </w:pPr>
      <w:r w:rsidRPr="00882974">
        <w:rPr>
          <w:noProof/>
          <w:lang w:val="en-GB" w:eastAsia="en-GB"/>
        </w:rPr>
        <mc:AlternateContent>
          <mc:Choice Requires="wpg">
            <w:drawing>
              <wp:anchor distT="0" distB="0" distL="114300" distR="114300" simplePos="0" relativeHeight="2" behindDoc="1" locked="0" layoutInCell="1" allowOverlap="1" wp14:anchorId="4D326ED9" wp14:editId="22D368E7">
                <wp:simplePos x="0" y="0"/>
                <wp:positionH relativeFrom="page">
                  <wp:posOffset>312420</wp:posOffset>
                </wp:positionH>
                <wp:positionV relativeFrom="page">
                  <wp:posOffset>544750</wp:posOffset>
                </wp:positionV>
                <wp:extent cx="7110095" cy="8434070"/>
                <wp:effectExtent l="0" t="0" r="0" b="5080"/>
                <wp:wrapNone/>
                <wp:docPr id="1" name="Group 1"/>
                <wp:cNvGraphicFramePr/>
                <a:graphic xmlns:a="http://schemas.openxmlformats.org/drawingml/2006/main">
                  <a:graphicData uri="http://schemas.microsoft.com/office/word/2010/wordprocessingGroup">
                    <wpg:wgp>
                      <wpg:cNvGrpSpPr/>
                      <wpg:grpSpPr>
                        <a:xfrm>
                          <a:off x="0" y="0"/>
                          <a:ext cx="7110095" cy="8434070"/>
                          <a:chOff x="0" y="0"/>
                          <a:chExt cx="7110095" cy="8434070"/>
                        </a:xfrm>
                      </wpg:grpSpPr>
                      <wps:wsp>
                        <wps:cNvPr id="2" name="Straight Connector 2"/>
                        <wps:cNvCnPr/>
                        <wps:spPr>
                          <a:xfrm>
                            <a:off x="19080" y="0"/>
                            <a:ext cx="0" cy="5652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3" name="Straight Connector 3"/>
                        <wps:cNvCnPr/>
                        <wps:spPr>
                          <a:xfrm>
                            <a:off x="0" y="19080"/>
                            <a:ext cx="56520" cy="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4" name="Straight Connector 4"/>
                        <wps:cNvCnPr/>
                        <wps:spPr>
                          <a:xfrm>
                            <a:off x="56520" y="19080"/>
                            <a:ext cx="6996600" cy="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5" name="Straight Connector 5"/>
                        <wps:cNvCnPr/>
                        <wps:spPr>
                          <a:xfrm>
                            <a:off x="56520" y="52200"/>
                            <a:ext cx="6996600" cy="0"/>
                          </a:xfrm>
                          <a:prstGeom prst="line">
                            <a:avLst/>
                          </a:prstGeom>
                          <a:ln w="10080">
                            <a:solidFill>
                              <a:srgbClr val="000000"/>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7090560" y="0"/>
                            <a:ext cx="0" cy="5652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7" name="Straight Connector 7"/>
                        <wps:cNvCnPr/>
                        <wps:spPr>
                          <a:xfrm>
                            <a:off x="7053120" y="19080"/>
                            <a:ext cx="56520" cy="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8" name="Straight Connector 8"/>
                        <wps:cNvCnPr/>
                        <wps:spPr>
                          <a:xfrm>
                            <a:off x="19080" y="56520"/>
                            <a:ext cx="0" cy="21780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9" name="Straight Connector 9"/>
                        <wps:cNvCnPr/>
                        <wps:spPr>
                          <a:xfrm>
                            <a:off x="7090560" y="56520"/>
                            <a:ext cx="0" cy="21780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10" name="Straight Connector 10"/>
                        <wps:cNvCnPr/>
                        <wps:spPr>
                          <a:xfrm>
                            <a:off x="19080" y="274320"/>
                            <a:ext cx="0" cy="20448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11" name="Straight Connector 11"/>
                        <wps:cNvCnPr/>
                        <wps:spPr>
                          <a:xfrm>
                            <a:off x="7090560" y="274320"/>
                            <a:ext cx="0" cy="20448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12" name="Straight Connector 12"/>
                        <wps:cNvCnPr/>
                        <wps:spPr>
                          <a:xfrm>
                            <a:off x="19080" y="478800"/>
                            <a:ext cx="0" cy="20448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13" name="Straight Connector 13"/>
                        <wps:cNvCnPr/>
                        <wps:spPr>
                          <a:xfrm>
                            <a:off x="7090560" y="478800"/>
                            <a:ext cx="0" cy="20448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14" name="Straight Connector 14"/>
                        <wps:cNvCnPr/>
                        <wps:spPr>
                          <a:xfrm>
                            <a:off x="19080" y="683280"/>
                            <a:ext cx="0" cy="36252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15" name="Straight Connector 15"/>
                        <wps:cNvCnPr/>
                        <wps:spPr>
                          <a:xfrm>
                            <a:off x="7090560" y="683280"/>
                            <a:ext cx="0" cy="36252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16" name="Straight Connector 16"/>
                        <wps:cNvCnPr/>
                        <wps:spPr>
                          <a:xfrm>
                            <a:off x="19080" y="1045800"/>
                            <a:ext cx="0" cy="36252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17" name="Straight Connector 17"/>
                        <wps:cNvCnPr/>
                        <wps:spPr>
                          <a:xfrm>
                            <a:off x="7090560" y="1045800"/>
                            <a:ext cx="0" cy="36252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18" name="Straight Connector 18"/>
                        <wps:cNvCnPr/>
                        <wps:spPr>
                          <a:xfrm>
                            <a:off x="19080" y="1408320"/>
                            <a:ext cx="0" cy="28080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19" name="Straight Connector 19"/>
                        <wps:cNvCnPr/>
                        <wps:spPr>
                          <a:xfrm>
                            <a:off x="7090560" y="1408320"/>
                            <a:ext cx="0" cy="28080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20" name="Straight Connector 20"/>
                        <wps:cNvCnPr/>
                        <wps:spPr>
                          <a:xfrm>
                            <a:off x="19080" y="1689120"/>
                            <a:ext cx="0" cy="36144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21" name="Straight Connector 21"/>
                        <wps:cNvCnPr/>
                        <wps:spPr>
                          <a:xfrm>
                            <a:off x="7090560" y="1689120"/>
                            <a:ext cx="0" cy="36144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22" name="Straight Connector 22"/>
                        <wps:cNvCnPr/>
                        <wps:spPr>
                          <a:xfrm>
                            <a:off x="19080" y="2049840"/>
                            <a:ext cx="0" cy="20448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23" name="Straight Connector 23"/>
                        <wps:cNvCnPr/>
                        <wps:spPr>
                          <a:xfrm>
                            <a:off x="7090560" y="2049840"/>
                            <a:ext cx="0" cy="20448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24" name="Straight Connector 24"/>
                        <wps:cNvCnPr/>
                        <wps:spPr>
                          <a:xfrm>
                            <a:off x="19080" y="2254320"/>
                            <a:ext cx="0" cy="20592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25" name="Straight Connector 25"/>
                        <wps:cNvCnPr/>
                        <wps:spPr>
                          <a:xfrm>
                            <a:off x="7090560" y="2254320"/>
                            <a:ext cx="0" cy="20592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26" name="Straight Connector 26"/>
                        <wps:cNvCnPr/>
                        <wps:spPr>
                          <a:xfrm>
                            <a:off x="19080" y="2459880"/>
                            <a:ext cx="0" cy="36144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27" name="Straight Connector 27"/>
                        <wps:cNvCnPr/>
                        <wps:spPr>
                          <a:xfrm>
                            <a:off x="7090560" y="2459880"/>
                            <a:ext cx="0" cy="36144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28" name="Straight Connector 28"/>
                        <wps:cNvCnPr/>
                        <wps:spPr>
                          <a:xfrm>
                            <a:off x="19080" y="2821320"/>
                            <a:ext cx="0" cy="36252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29" name="Straight Connector 29"/>
                        <wps:cNvCnPr/>
                        <wps:spPr>
                          <a:xfrm>
                            <a:off x="7090560" y="2821320"/>
                            <a:ext cx="0" cy="36252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30" name="Straight Connector 30"/>
                        <wps:cNvCnPr/>
                        <wps:spPr>
                          <a:xfrm>
                            <a:off x="19080" y="3184560"/>
                            <a:ext cx="0" cy="31104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31" name="Straight Connector 31"/>
                        <wps:cNvCnPr/>
                        <wps:spPr>
                          <a:xfrm>
                            <a:off x="7090560" y="3184560"/>
                            <a:ext cx="0" cy="31104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32" name="Straight Connector 32"/>
                        <wps:cNvCnPr/>
                        <wps:spPr>
                          <a:xfrm>
                            <a:off x="19080" y="3494880"/>
                            <a:ext cx="0" cy="31104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33" name="Straight Connector 33"/>
                        <wps:cNvCnPr/>
                        <wps:spPr>
                          <a:xfrm>
                            <a:off x="7090560" y="3494880"/>
                            <a:ext cx="0" cy="31104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34" name="Straight Connector 34"/>
                        <wps:cNvCnPr/>
                        <wps:spPr>
                          <a:xfrm>
                            <a:off x="19080" y="3806280"/>
                            <a:ext cx="0" cy="36252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35" name="Straight Connector 35"/>
                        <wps:cNvCnPr/>
                        <wps:spPr>
                          <a:xfrm>
                            <a:off x="7090560" y="3806280"/>
                            <a:ext cx="0" cy="36252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36" name="Straight Connector 36"/>
                        <wps:cNvCnPr/>
                        <wps:spPr>
                          <a:xfrm>
                            <a:off x="19080" y="4168800"/>
                            <a:ext cx="0" cy="31104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37" name="Straight Connector 37"/>
                        <wps:cNvCnPr/>
                        <wps:spPr>
                          <a:xfrm>
                            <a:off x="7090560" y="4168800"/>
                            <a:ext cx="0" cy="31104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38" name="Straight Connector 38"/>
                        <wps:cNvCnPr/>
                        <wps:spPr>
                          <a:xfrm>
                            <a:off x="19080" y="4479840"/>
                            <a:ext cx="0" cy="80208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39" name="Straight Connector 39"/>
                        <wps:cNvCnPr/>
                        <wps:spPr>
                          <a:xfrm>
                            <a:off x="7090560" y="4479840"/>
                            <a:ext cx="0" cy="80208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40" name="Straight Connector 40"/>
                        <wps:cNvCnPr/>
                        <wps:spPr>
                          <a:xfrm>
                            <a:off x="19080" y="5281200"/>
                            <a:ext cx="0" cy="31248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41" name="Straight Connector 41"/>
                        <wps:cNvCnPr/>
                        <wps:spPr>
                          <a:xfrm>
                            <a:off x="7090560" y="5281200"/>
                            <a:ext cx="0" cy="31248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42" name="Straight Connector 42"/>
                        <wps:cNvCnPr/>
                        <wps:spPr>
                          <a:xfrm>
                            <a:off x="19080" y="5593680"/>
                            <a:ext cx="0" cy="31104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43" name="Straight Connector 43"/>
                        <wps:cNvCnPr/>
                        <wps:spPr>
                          <a:xfrm>
                            <a:off x="7090560" y="5593680"/>
                            <a:ext cx="0" cy="31104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44" name="Straight Connector 44"/>
                        <wps:cNvCnPr/>
                        <wps:spPr>
                          <a:xfrm>
                            <a:off x="19080" y="5904720"/>
                            <a:ext cx="0" cy="36144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45" name="Straight Connector 45"/>
                        <wps:cNvCnPr/>
                        <wps:spPr>
                          <a:xfrm>
                            <a:off x="7090560" y="5904720"/>
                            <a:ext cx="0" cy="36144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46" name="Straight Connector 46"/>
                        <wps:cNvCnPr/>
                        <wps:spPr>
                          <a:xfrm>
                            <a:off x="19080" y="6266160"/>
                            <a:ext cx="0" cy="113868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47" name="Straight Connector 47"/>
                        <wps:cNvCnPr/>
                        <wps:spPr>
                          <a:xfrm>
                            <a:off x="7090560" y="6266160"/>
                            <a:ext cx="0" cy="113868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48" name="Straight Connector 48"/>
                        <wps:cNvCnPr/>
                        <wps:spPr>
                          <a:xfrm>
                            <a:off x="19080" y="7404840"/>
                            <a:ext cx="0" cy="36144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49" name="Straight Connector 49"/>
                        <wps:cNvCnPr/>
                        <wps:spPr>
                          <a:xfrm>
                            <a:off x="7090560" y="7404840"/>
                            <a:ext cx="0" cy="36144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50" name="Straight Connector 50"/>
                        <wps:cNvCnPr/>
                        <wps:spPr>
                          <a:xfrm>
                            <a:off x="19080" y="7765920"/>
                            <a:ext cx="0" cy="36252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51" name="Straight Connector 51"/>
                        <wps:cNvCnPr/>
                        <wps:spPr>
                          <a:xfrm>
                            <a:off x="7090560" y="7765920"/>
                            <a:ext cx="0" cy="36252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52" name="Straight Connector 52"/>
                        <wps:cNvCnPr/>
                        <wps:spPr>
                          <a:xfrm>
                            <a:off x="19080" y="8376840"/>
                            <a:ext cx="0" cy="5652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53" name="Straight Connector 53"/>
                        <wps:cNvCnPr/>
                        <wps:spPr>
                          <a:xfrm>
                            <a:off x="0" y="8414280"/>
                            <a:ext cx="56520" cy="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54" name="Straight Connector 54"/>
                        <wps:cNvCnPr/>
                        <wps:spPr>
                          <a:xfrm>
                            <a:off x="56520" y="8414280"/>
                            <a:ext cx="6996600" cy="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55" name="Straight Connector 55"/>
                        <wps:cNvCnPr/>
                        <wps:spPr>
                          <a:xfrm>
                            <a:off x="56520" y="8381880"/>
                            <a:ext cx="6996600" cy="0"/>
                          </a:xfrm>
                          <a:prstGeom prst="line">
                            <a:avLst/>
                          </a:prstGeom>
                          <a:ln w="10080">
                            <a:solidFill>
                              <a:srgbClr val="000000"/>
                            </a:solidFill>
                            <a:round/>
                          </a:ln>
                        </wps:spPr>
                        <wps:style>
                          <a:lnRef idx="0">
                            <a:scrgbClr r="0" g="0" b="0"/>
                          </a:lnRef>
                          <a:fillRef idx="0">
                            <a:scrgbClr r="0" g="0" b="0"/>
                          </a:fillRef>
                          <a:effectRef idx="0">
                            <a:scrgbClr r="0" g="0" b="0"/>
                          </a:effectRef>
                          <a:fontRef idx="minor"/>
                        </wps:style>
                        <wps:bodyPr/>
                      </wps:wsp>
                      <wps:wsp>
                        <wps:cNvPr id="56" name="Straight Connector 56"/>
                        <wps:cNvCnPr/>
                        <wps:spPr>
                          <a:xfrm>
                            <a:off x="7090560" y="8376840"/>
                            <a:ext cx="0" cy="5652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57" name="Straight Connector 57"/>
                        <wps:cNvCnPr/>
                        <wps:spPr>
                          <a:xfrm>
                            <a:off x="7053120" y="8414280"/>
                            <a:ext cx="56520" cy="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58" name="Straight Connector 58"/>
                        <wps:cNvCnPr/>
                        <wps:spPr>
                          <a:xfrm>
                            <a:off x="19080" y="8128800"/>
                            <a:ext cx="0" cy="24840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59" name="Straight Connector 59"/>
                        <wps:cNvCnPr/>
                        <wps:spPr>
                          <a:xfrm>
                            <a:off x="52200" y="47160"/>
                            <a:ext cx="0" cy="8338680"/>
                          </a:xfrm>
                          <a:prstGeom prst="line">
                            <a:avLst/>
                          </a:prstGeom>
                          <a:ln w="10080">
                            <a:solidFill>
                              <a:srgbClr val="000000"/>
                            </a:solidFill>
                            <a:round/>
                          </a:ln>
                        </wps:spPr>
                        <wps:style>
                          <a:lnRef idx="0">
                            <a:scrgbClr r="0" g="0" b="0"/>
                          </a:lnRef>
                          <a:fillRef idx="0">
                            <a:scrgbClr r="0" g="0" b="0"/>
                          </a:fillRef>
                          <a:effectRef idx="0">
                            <a:scrgbClr r="0" g="0" b="0"/>
                          </a:effectRef>
                          <a:fontRef idx="minor"/>
                        </wps:style>
                        <wps:bodyPr/>
                      </wps:wsp>
                      <wps:wsp>
                        <wps:cNvPr id="60" name="Straight Connector 60"/>
                        <wps:cNvCnPr/>
                        <wps:spPr>
                          <a:xfrm>
                            <a:off x="7090560" y="8128800"/>
                            <a:ext cx="0" cy="248400"/>
                          </a:xfrm>
                          <a:prstGeom prst="line">
                            <a:avLst/>
                          </a:prstGeom>
                          <a:ln w="39240">
                            <a:solidFill>
                              <a:srgbClr val="000000"/>
                            </a:solidFill>
                            <a:round/>
                          </a:ln>
                        </wps:spPr>
                        <wps:style>
                          <a:lnRef idx="0">
                            <a:scrgbClr r="0" g="0" b="0"/>
                          </a:lnRef>
                          <a:fillRef idx="0">
                            <a:scrgbClr r="0" g="0" b="0"/>
                          </a:fillRef>
                          <a:effectRef idx="0">
                            <a:scrgbClr r="0" g="0" b="0"/>
                          </a:effectRef>
                          <a:fontRef idx="minor"/>
                        </wps:style>
                        <wps:bodyPr/>
                      </wps:wsp>
                      <wps:wsp>
                        <wps:cNvPr id="61" name="Straight Connector 61"/>
                        <wps:cNvCnPr/>
                        <wps:spPr>
                          <a:xfrm>
                            <a:off x="7058160" y="47160"/>
                            <a:ext cx="0" cy="8338680"/>
                          </a:xfrm>
                          <a:prstGeom prst="line">
                            <a:avLst/>
                          </a:prstGeom>
                          <a:ln w="1008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Group 1" o:spid="_x0000_s1026" style="position:absolute;margin-left:24.6pt;margin-top:42.9pt;width:559.85pt;height:664.1pt;z-index:-503316478;mso-position-horizontal-relative:page;mso-position-vertical-relative:page" coordsize="71100,8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">
                <v:line id="Straight Connector 2" o:spid="_x0000_s1027" style="position:absolute;visibility:visible;mso-wrap-style:square" from="190,0" to="190,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XslsEAAADaAAAADwAAAGRycy9kb3ducmV2LnhtbESPwWrDMBBE74X8g9hAbo0cH0LrRgnB&#10;kNSXHuo298Xa2E6slZBU2/37qlDocZiZN8zuMJtBjORDb1nBZp2BIG6s7rlV8PlxenwCESKyxsEy&#10;KfimAIf94mGHhbYTv9NYx1YkCIcCFXQxukLK0HRkMKytI07e1XqDMUnfSu1xSnAzyDzLttJgz2mh&#10;Q0dlR829/jIKBt9X+W3Sz9a5y+XtfCf7WpJSq+V8fAERaY7/4b92pRXk8Hsl3QC5/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ReyWwQAAANoAAAAPAAAAAAAAAAAAAAAA&#10;AKECAABkcnMvZG93bnJldi54bWxQSwUGAAAAAAQABAD5AAAAjwMAAAAA&#10;" strokeweight="1.09mm"/>
                <v:line id="Straight Connector 3" o:spid="_x0000_s1028" style="position:absolute;visibility:visible;mso-wrap-style:square" from="0,190" to="565,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lJDcAAAADaAAAADwAAAGRycy9kb3ducmV2LnhtbESPT4vCMBTE7wt+h/AEb2uqgqzVKCK4&#10;evGw/rk/mmdbbV5CkrX12xthYY/DzPyGWaw604gH+VBbVjAaZiCIC6trLhWcT9vPLxAhImtsLJOC&#10;JwVYLXsfC8y1bfmHHsdYigThkKOCKkaXSxmKigyGoXXEybtabzAm6UupPbYJbho5zrKpNFhzWqjQ&#10;0aai4n78NQoaX+/Ht1bPrHOXy+H7Tna3IaUG/W49BxGpi//hv/ZeK5jA+0q6AX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AJSQ3AAAAA2gAAAA8AAAAAAAAAAAAAAAAA&#10;oQIAAGRycy9kb3ducmV2LnhtbFBLBQYAAAAABAAEAPkAAACOAwAAAAA=&#10;" strokeweight="1.09mm"/>
                <v:line id="Straight Connector 4" o:spid="_x0000_s1029" style="position:absolute;visibility:visible;mso-wrap-style:square" from="565,190" to="70531,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ecAAAADaAAAADwAAAGRycy9kb3ducmV2LnhtbESPT4vCMBTE7wt+h/AEb2uqiKzVKCK4&#10;evGw/rk/mmdbbV5CkrX12xthYY/DzPyGWaw604gH+VBbVjAaZiCIC6trLhWcT9vPLxAhImtsLJOC&#10;JwVYLXsfC8y1bfmHHsdYigThkKOCKkaXSxmKigyGoXXEybtabzAm6UupPbYJbho5zrKpNFhzWqjQ&#10;0aai4n78NQoaX+/Ht1bPrHOXy+H7Tna3IaUG/W49BxGpi//hv/ZeK5jA+0q6AX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g0XnAAAAA2gAAAA8AAAAAAAAAAAAAAAAA&#10;oQIAAGRycy9kb3ducmV2LnhtbFBLBQYAAAAABAAEAPkAAACOAwAAAAA=&#10;" strokeweight="1.09mm"/>
                <v:line id="Straight Connector 5" o:spid="_x0000_s1030" style="position:absolute;visibility:visible;mso-wrap-style:square" from="565,522" to="70531,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BULb4AAADaAAAADwAAAGRycy9kb3ducmV2LnhtbESPzQrCMBCE74LvEFbwpqniH9UoIoie&#10;BKt4Xpq1LTab0kStPr0RBI/DzHzDLFaNKcWDaldYVjDoRyCIU6sLzhScT9veDITzyBpLy6TgRQ5W&#10;y3ZrgbG2Tz7SI/GZCBB2MSrIva9iKV2ak0HXtxVx8K62NuiDrDOpa3wGuCnlMIom0mDBYSHHijY5&#10;pbfkbhTYGd9G0/KdXKa74jQ6+LOsdpFS3U6znoPw1Ph/+NfeawVj+F4JN0A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YFQtvgAAANoAAAAPAAAAAAAAAAAAAAAAAKEC&#10;AABkcnMvZG93bnJldi54bWxQSwUGAAAAAAQABAD5AAAAjAMAAAAA&#10;" strokeweight=".28mm"/>
                <v:line id="Straight Connector 6" o:spid="_x0000_s1031" style="position:absolute;visibility:visible;mso-wrap-style:square" from="70905,0" to="70905,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7qlcAAAADaAAAADwAAAGRycy9kb3ducmV2LnhtbESPT4vCMBTE74LfITzBm6Z6kLUaRQRX&#10;Lx7WP/dH82yrzUtIsrb77TeC4HGYmd8wy3VnGvEkH2rLCibjDARxYXXNpYLLeTf6AhEissbGMin4&#10;owDrVb+3xFzbln/oeYqlSBAOOSqoYnS5lKGoyGAYW0ecvJv1BmOSvpTaY5vgppHTLJtJgzWnhQod&#10;bSsqHqdfo6Dx9WF6b/XcOne9Hr8fZPdbUmo46DYLEJG6+Am/2wetYAavK+kGyN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B+6pXAAAAA2gAAAA8AAAAAAAAAAAAAAAAA&#10;oQIAAGRycy9kb3ducmV2LnhtbFBLBQYAAAAABAAEAPkAAACOAwAAAAA=&#10;" strokeweight="1.09mm"/>
                <v:line id="Straight Connector 7" o:spid="_x0000_s1032" style="position:absolute;visibility:visible;mso-wrap-style:square" from="70531,190" to="71096,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JPDsAAAADaAAAADwAAAGRycy9kb3ducmV2LnhtbESPT4vCMBTE7wt+h/AEb2uqB12rUURw&#10;9eJh/XN/NM+22ryEJGvrtzfCwh6HmfkNs1h1phEP8qG2rGA0zEAQF1bXXCo4n7afXyBCRNbYWCYF&#10;TwqwWvY+Fphr2/IPPY6xFAnCIUcFVYwulzIUFRkMQ+uIk3e13mBM0pdSe2wT3DRynGUTabDmtFCh&#10;o01Fxf34axQ0vt6Pb62eWecul8P3nexuQ0oN+t16DiJSF//Df+29VjCF95V0A+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8yTw7AAAAA2gAAAA8AAAAAAAAAAAAAAAAA&#10;oQIAAGRycy9kb3ducmV2LnhtbFBLBQYAAAAABAAEAPkAAACOAwAAAAA=&#10;" strokeweight="1.09mm"/>
                <v:line id="Straight Connector 8" o:spid="_x0000_s1033" style="position:absolute;visibility:visible;mso-wrap-style:square" from="190,565" to="190,2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3bfL0AAADaAAAADwAAAGRycy9kb3ducmV2LnhtbERPu27CMBTdkfgH6yKxgQMDalNMVCHx&#10;WBjKY7+Kb5M08bVlGxL+Hg+VGI/Oe10MphMP8qGxrGAxz0AQl1Y3XCm4XnazDxAhImvsLJOCJwUo&#10;NuPRGnNte/6hxzlWIoVwyFFBHaPLpQxlTQbD3DrixP1abzAm6CupPfYp3HRymWUrabDh1FCjo21N&#10;ZXu+GwWdb47Lv15/Wudut9O+JXvYklLTyfD9BSLSEN/if/dRK0hb05V0A+Tm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6t23y9AAAA2gAAAA8AAAAAAAAAAAAAAAAAoQIA&#10;AGRycy9kb3ducmV2LnhtbFBLBQYAAAAABAAEAPkAAACLAwAAAAA=&#10;" strokeweight="1.09mm"/>
                <v:line id="Straight Connector 9" o:spid="_x0000_s1034" style="position:absolute;visibility:visible;mso-wrap-style:square" from="70905,565" to="70905,2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F+58AAAADaAAAADwAAAGRycy9kb3ducmV2LnhtbESPT4vCMBTE78J+h/AWvGm6HhbtGkWE&#10;db148E/vj+ZtW21eQhJt/fZGEDwOM/MbZr7sTStu5ENjWcHXOANBXFrdcKXgdPwdTUGEiKyxtUwK&#10;7hRgufgYzDHXtuM93Q6xEgnCIUcFdYwulzKUNRkMY+uIk/dvvcGYpK+k9tgluGnlJMu+pcGG00KN&#10;jtY1lZfD1ShofbOdnDs9s84VxW5zIfu3JqWGn/3qB0SkPr7Dr/ZWK5jB80q6A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hfufAAAAA2gAAAA8AAAAAAAAAAAAAAAAA&#10;oQIAAGRycy9kb3ducmV2LnhtbFBLBQYAAAAABAAEAPkAAACOAwAAAAA=&#10;" strokeweight="1.09mm"/>
                <v:line id="Straight Connector 10" o:spid="_x0000_s1035" style="position:absolute;visibility:visible;mso-wrap-style:square" from="190,2743" to="190,4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VvssIAAADbAAAADwAAAGRycy9kb3ducmV2LnhtbESPT2/CMAzF75P4DpGRuI0UDmjrCGhC&#10;YnDhMP7crcZrOxonSjJavj0+TOJm6z2/9/NyPbhO3Sim1rOB2bQARVx523Jt4Hzavr6BShnZYueZ&#10;DNwpwXo1elliaX3P33Q75lpJCKcSDTQ5h1LrVDXkME19IBbtx0eHWdZYaxuxl3DX6XlRLLTDlqWh&#10;wUCbhqrr8c8Z6GK7n//29t2HcLkcvq7kdxsyZjIePj9AZRry0/x/vbeCL/Tyiwy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VvssIAAADbAAAADwAAAAAAAAAAAAAA&#10;AAChAgAAZHJzL2Rvd25yZXYueG1sUEsFBgAAAAAEAAQA+QAAAJADAAAAAA==&#10;" strokeweight="1.09mm"/>
                <v:line id="Straight Connector 11" o:spid="_x0000_s1036" style="position:absolute;visibility:visible;mso-wrap-style:square" from="70905,2743" to="70905,4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nKKcAAAADbAAAADwAAAGRycy9kb3ducmV2LnhtbERPPWvDMBDdA/0P4grdEtkZSutGCSHQ&#10;1kuGpvF+WFfbsXUSkmo7/z4KFLrd433eZjebQYzkQ2dZQb7KQBDXVnfcKDh/vy9fQISIrHGwTAqu&#10;FGC3fVhssNB24i8aT7ERKYRDgQraGF0hZahbMhhW1hEn7sd6gzFB30jtcUrhZpDrLHuWBjtODS06&#10;OrRU96dfo2DwXbm+TPrVOldVx4+e7OeBlHp6nPdvICLN8V/85y51mp/D/Zd0gNz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ZyinAAAAA2wAAAA8AAAAAAAAAAAAAAAAA&#10;oQIAAGRycy9kb3ducmV2LnhtbFBLBQYAAAAABAAEAPkAAACOAwAAAAA=&#10;" strokeweight="1.09mm"/>
                <v:line id="Straight Connector 12" o:spid="_x0000_s1037" style="position:absolute;visibility:visible;mso-wrap-style:square" from="190,4788" to="190,6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tUXr4AAADbAAAADwAAAGRycy9kb3ducmV2LnhtbERPS4vCMBC+C/sfwizsTVN7WLQaRYRd&#10;vXjwdR+a2bZrMwlJtPXfG0HwNh/fc+bL3rTiRj40lhWMRxkI4tLqhisFp+PPcAIiRGSNrWVScKcA&#10;y8XHYI6Fth3v6XaIlUghHApUUMfoCilDWZPBMLKOOHF/1huMCfpKao9dCjetzLPsWxpsODXU6Ghd&#10;U3k5XI2C1jfb/L/TU+vc+bz7vZDdrEmpr89+NQMRqY9v8cu91Wl+Ds9f0gFy8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Si1RevgAAANsAAAAPAAAAAAAAAAAAAAAAAKEC&#10;AABkcnMvZG93bnJldi54bWxQSwUGAAAAAAQABAD5AAAAjAMAAAAA&#10;" strokeweight="1.09mm"/>
                <v:line id="Straight Connector 13" o:spid="_x0000_s1038" style="position:absolute;visibility:visible;mso-wrap-style:square" from="70905,4788" to="70905,6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fxxb8AAADbAAAADwAAAGRycy9kb3ducmV2LnhtbERPS4vCMBC+L/gfwgje1lQFWatRRHD1&#10;4mF93IdmbKvNJCRZW/+9ERb2Nh/fcxarzjTiQT7UlhWMhhkI4sLqmksF59P28wtEiMgaG8uk4EkB&#10;VsvexwJzbVv+occxliKFcMhRQRWjy6UMRUUGw9A64sRdrTcYE/Sl1B7bFG4aOc6yqTRYc2qo0NGm&#10;ouJ+/DUKGl/vx7dWz6xzl8vh+052tyGlBv1uPQcRqYv/4j/3Xqf5E3j/kg6Qy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cfxxb8AAADbAAAADwAAAAAAAAAAAAAAAACh&#10;AgAAZHJzL2Rvd25yZXYueG1sUEsFBgAAAAAEAAQA+QAAAI0DAAAAAA==&#10;" strokeweight="1.09mm"/>
                <v:line id="Straight Connector 14" o:spid="_x0000_s1039" style="position:absolute;visibility:visible;mso-wrap-style:square" from="190,6832" to="190,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5psb8AAADbAAAADwAAAGRycy9kb3ducmV2LnhtbERPS4vCMBC+L/gfwgje1lQRWatRRHD1&#10;4mF93IdmbKvNJCRZW/+9ERb2Nh/fcxarzjTiQT7UlhWMhhkI4sLqmksF59P28wtEiMgaG8uk4EkB&#10;VsvexwJzbVv+occxliKFcMhRQRWjy6UMRUUGw9A64sRdrTcYE/Sl1B7bFG4aOc6yqTRYc2qo0NGm&#10;ouJ+/DUKGl/vx7dWz6xzl8vh+052tyGlBv1uPQcRqYv/4j/3Xqf5E3j/kg6Qy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i5psb8AAADbAAAADwAAAAAAAAAAAAAAAACh&#10;AgAAZHJzL2Rvd25yZXYueG1sUEsFBgAAAAAEAAQA+QAAAI0DAAAAAA==&#10;" strokeweight="1.09mm"/>
                <v:line id="Straight Connector 15" o:spid="_x0000_s1040" style="position:absolute;visibility:visible;mso-wrap-style:square" from="70905,6832" to="70905,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LMKr8AAADbAAAADwAAAGRycy9kb3ducmV2LnhtbERPS4vCMBC+L/gfwgje1lRBWatRRHD1&#10;4mF93IdmbKvNJCRZW/+9ERb2Nh/fcxarzjTiQT7UlhWMhhkI4sLqmksF59P28wtEiMgaG8uk4EkB&#10;VsvexwJzbVv+occxliKFcMhRQRWjy6UMRUUGw9A64sRdrTcYE/Sl1B7bFG4aOc6yqTRYc2qo0NGm&#10;ouJ+/DUKGl/vx7dWz6xzl8vh+052tyGlBv1uPQcRqYv/4j/3Xqf5E3j/kg6Qy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WLMKr8AAADbAAAADwAAAAAAAAAAAAAAAACh&#10;AgAAZHJzL2Rvd25yZXYueG1sUEsFBgAAAAAEAAQA+QAAAI0DAAAAAA==&#10;" strokeweight="1.09mm"/>
                <v:line id="Straight Connector 16" o:spid="_x0000_s1041" style="position:absolute;visibility:visible;mso-wrap-style:square" from="190,10458" to="190,1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BSXb4AAADbAAAADwAAAGRycy9kb3ducmV2LnhtbERPS4vCMBC+C/6HMII3TfUgazWKCK5e&#10;PKyP+9CMbbWZhCRru/9+Iwje5uN7znLdmUY8yYfasoLJOANBXFhdc6ngct6NvkCEiKyxsUwK/ijA&#10;etXvLTHXtuUfep5iKVIIhxwVVDG6XMpQVGQwjK0jTtzNeoMxQV9K7bFN4aaR0yybSYM1p4YKHW0r&#10;Kh6nX6Og8fVhem/13Dp3vR6/H2T3W1JqOOg2CxCRuvgRv90HnebP4PVLOkCu/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tsFJdvgAAANsAAAAPAAAAAAAAAAAAAAAAAKEC&#10;AABkcnMvZG93bnJldi54bWxQSwUGAAAAAAQABAD5AAAAjAMAAAAA&#10;" strokeweight="1.09mm"/>
                <v:line id="Straight Connector 17" o:spid="_x0000_s1042" style="position:absolute;visibility:visible;mso-wrap-style:square" from="70905,10458" to="70905,1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z3xr8AAADbAAAADwAAAGRycy9kb3ducmV2LnhtbERPS4vCMBC+L/gfwgje1lQPulajiODq&#10;xcP6uA/N2FabSUiytv57IyzsbT6+5yxWnWnEg3yoLSsYDTMQxIXVNZcKzqft5xeIEJE1NpZJwZMC&#10;rJa9jwXm2rb8Q49jLEUK4ZCjgipGl0sZiooMhqF1xIm7Wm8wJuhLqT22Kdw0cpxlE2mw5tRQoaNN&#10;RcX9+GsUNL7ej2+tnlnnLpfD953sbkNKDfrdeg4iUhf/xX/uvU7zp/D+JR0gl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vz3xr8AAADbAAAADwAAAAAAAAAAAAAAAACh&#10;AgAAZHJzL2Rvd25yZXYueG1sUEsFBgAAAAAEAAQA+QAAAI0DAAAAAA==&#10;" strokeweight="1.09mm"/>
                <v:line id="Straight Connector 18" o:spid="_x0000_s1043" style="position:absolute;visibility:visible;mso-wrap-style:square" from="190,14083" to="190,16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NjtMIAAADbAAAADwAAAGRycy9kb3ducmV2LnhtbESPT2/CMAzF75P4DpGRuI0UDmjrCGhC&#10;YnDhMP7crcZrOxonSjJavj0+TOJm6z2/9/NyPbhO3Sim1rOB2bQARVx523Jt4Hzavr6BShnZYueZ&#10;DNwpwXo1elliaX3P33Q75lpJCKcSDTQ5h1LrVDXkME19IBbtx0eHWdZYaxuxl3DX6XlRLLTDlqWh&#10;wUCbhqrr8c8Z6GK7n//29t2HcLkcvq7kdxsyZjIePj9AZRry0/x/vbeCL7Dyiwy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2NjtMIAAADbAAAADwAAAAAAAAAAAAAA&#10;AAChAgAAZHJzL2Rvd25yZXYueG1sUEsFBgAAAAAEAAQA+QAAAJADAAAAAA==&#10;" strokeweight="1.09mm"/>
                <v:line id="Straight Connector 19" o:spid="_x0000_s1044" style="position:absolute;visibility:visible;mso-wrap-style:square" from="70905,14083" to="70905,16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L8AAAADbAAAADwAAAGRycy9kb3ducmV2LnhtbERPPW/CMBDdK/EfrEPqVhwYUAkYhCJR&#10;snRoCvspPpKQ+GzZLkn/fV2pUrd7ep+3O0xmEA/yobOsYLnIQBDXVnfcKLh8nl5eQYSIrHGwTAq+&#10;KcBhP3vaYa7tyB/0qGIjUgiHHBW0MbpcylC3ZDAsrCNO3M16gzFB30jtcUzhZpCrLFtLgx2nhhYd&#10;FS3VffVlFAy+K1f3UW+sc9fr+1tP9lyQUs/z6bgFEWmK/+I/d6nT/A38/pIOkPs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vxi/AAAAA2wAAAA8AAAAAAAAAAAAAAAAA&#10;oQIAAGRycy9kb3ducmV2LnhtbFBLBQYAAAAABAAEAPkAAACOAwAAAAA=&#10;" strokeweight="1.09mm"/>
                <v:line id="Straight Connector 20" o:spid="_x0000_s1045" style="position:absolute;visibility:visible;mso-wrap-style:square" from="190,16891" to="190,20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mlD78AAADbAAAADwAAAGRycy9kb3ducmV2LnhtbERPu2rDMBTdC/0HcQvZGrkeSuNGCcHQ&#10;1kuG5rFfrFvbsXUlJNV2/j4aAhkP573ezmYQI/nQWVbwtsxAENdWd9woOB2/Xj9AhIiscbBMCq4U&#10;YLt5flpjoe3EvzQeYiNSCIcCFbQxukLKULdkMCytI07cn/UGY4K+kdrjlMLNIPMse5cGO04NLToq&#10;W6r7w79RMPiuyi+TXlnnzuf9d0/2pySlFi/z7hNEpDk+xHd3pRXkaX36kn6A3N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3mlD78AAADbAAAADwAAAAAAAAAAAAAAAACh&#10;AgAAZHJzL2Rvd25yZXYueG1sUEsFBgAAAAAEAAQA+QAAAI0DAAAAAA==&#10;" strokeweight="1.09mm"/>
                <v:line id="Straight Connector 21" o:spid="_x0000_s1046" style="position:absolute;visibility:visible;mso-wrap-style:square" from="70905,16891" to="70905,20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UAlMIAAADbAAAADwAAAGRycy9kb3ducmV2LnhtbESPwWrDMBBE74H+g9hCb4lsH0rrRgnF&#10;0NaXHJom98Xa2m6slZBU2/n7KBDIcZiZN8x6O5tBjORDb1lBvspAEDdW99wqOPx8LF9AhIiscbBM&#10;Cs4UYLt5WKyx1Hbibxr3sRUJwqFEBV2MrpQyNB0ZDCvriJP3a73BmKRvpfY4JbgZZJFlz9Jgz2mh&#10;Q0dVR81p/28UDL6vi79Jv1rnjsfd54nsV0VKPT3O728gIs3xHr61a62gyOH6Jf0Aub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UAlMIAAADbAAAADwAAAAAAAAAAAAAA&#10;AAChAgAAZHJzL2Rvd25yZXYueG1sUEsFBgAAAAAEAAQA+QAAAJADAAAAAA==&#10;" strokeweight="1.09mm"/>
                <v:line id="Straight Connector 22" o:spid="_x0000_s1047" style="position:absolute;visibility:visible;mso-wrap-style:square" from="190,20498" to="190,22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ee48IAAADbAAAADwAAAGRycy9kb3ducmV2LnhtbESPwWrDMBBE74X8g9hAbo0cH0LrRgnB&#10;kNSXHuo298Xa2E6slZBU2/37qlDocZiZN8zuMJtBjORDb1nBZp2BIG6s7rlV8PlxenwCESKyxsEy&#10;KfimAIf94mGHhbYTv9NYx1YkCIcCFXQxukLK0HRkMKytI07e1XqDMUnfSu1xSnAzyDzLttJgz2mh&#10;Q0dlR829/jIKBt9X+W3Sz9a5y+XtfCf7WpJSq+V8fAERaY7/4b92pRXkOfx+ST9A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ee48IAAADbAAAADwAAAAAAAAAAAAAA&#10;AAChAgAAZHJzL2Rvd25yZXYueG1sUEsFBgAAAAAEAAQA+QAAAJADAAAAAA==&#10;" strokeweight="1.09mm"/>
                <v:line id="Straight Connector 23" o:spid="_x0000_s1048" style="position:absolute;visibility:visible;mso-wrap-style:square" from="70905,20498" to="70905,22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s7eMIAAADbAAAADwAAAGRycy9kb3ducmV2LnhtbESPT2sCMRTE7wW/Q3hCb92sKxRdjSKC&#10;1UsP9c/9sXnurm5eQpK622/fFAoeh5n5DbNcD6YTD/KhtaxgkuUgiCurW64VnE+7txmIEJE1dpZJ&#10;wQ8FWK9GL0sste35ix7HWIsE4VCigiZGV0oZqoYMhsw64uRdrTcYk/S11B77BDedLPL8XRpsOS00&#10;6GjbUHU/fhsFnW8Pxa3Xc+vc5fL5cSe735JSr+NhswARaYjP8H/7oBUUU/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6s7eMIAAADbAAAADwAAAAAAAAAAAAAA&#10;AAChAgAAZHJzL2Rvd25yZXYueG1sUEsFBgAAAAAEAAQA+QAAAJADAAAAAA==&#10;" strokeweight="1.09mm"/>
                <v:line id="Straight Connector 24" o:spid="_x0000_s1049" style="position:absolute;visibility:visible;mso-wrap-style:square" from="190,22543" to="190,24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KjDMIAAADbAAAADwAAAGRycy9kb3ducmV2LnhtbESPT2sCMRTE7wW/Q3hCb92sixRdjSKC&#10;1UsP9c/9sXnurm5eQpK622/fFAoeh5n5DbNcD6YTD/KhtaxgkuUgiCurW64VnE+7txmIEJE1dpZJ&#10;wQ8FWK9GL0sste35ix7HWIsE4VCigiZGV0oZqoYMhsw64uRdrTcYk/S11B77BDedLPL8XRpsOS00&#10;6GjbUHU/fhsFnW8Pxa3Xc+vc5fL5cSe735JSr+NhswARaYjP8H/7oBUUU/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KjDMIAAADbAAAADwAAAAAAAAAAAAAA&#10;AAChAgAAZHJzL2Rvd25yZXYueG1sUEsFBgAAAAAEAAQA+QAAAJADAAAAAA==&#10;" strokeweight="1.09mm"/>
                <v:line id="Straight Connector 25" o:spid="_x0000_s1050" style="position:absolute;visibility:visible;mso-wrap-style:square" from="70905,22543" to="70905,24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4Gl8IAAADbAAAADwAAAGRycy9kb3ducmV2LnhtbESPT2sCMRTE7wW/Q3hCb92sCxZdjSKC&#10;1UsP9c/9sXnurm5eQpK622/fFAoeh5n5DbNcD6YTD/KhtaxgkuUgiCurW64VnE+7txmIEJE1dpZJ&#10;wQ8FWK9GL0sste35ix7HWIsE4VCigiZGV0oZqoYMhsw64uRdrTcYk/S11B77BDedLPL8XRpsOS00&#10;6GjbUHU/fhsFnW8Pxa3Xc+vc5fL5cSe735JSr+NhswARaYjP8H/7oBUUU/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4Gl8IAAADbAAAADwAAAAAAAAAAAAAA&#10;AAChAgAAZHJzL2Rvd25yZXYueG1sUEsFBgAAAAAEAAQA+QAAAJADAAAAAA==&#10;" strokeweight="1.09mm"/>
                <v:line id="Straight Connector 26" o:spid="_x0000_s1051" style="position:absolute;visibility:visible;mso-wrap-style:square" from="190,24598" to="190,28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yY4MEAAADbAAAADwAAAGRycy9kb3ducmV2LnhtbESPT4vCMBTE78J+h/AW9qbp9iBajSLC&#10;ul48+O/+aJ5ttXkJSbTdb78RBI/DzPyGmS9704oH+dBYVvA9ykAQl1Y3XCk4HX+GExAhImtsLZOC&#10;PwqwXHwM5lho2/GeHodYiQThUKCCOkZXSBnKmgyGkXXEybtYbzAm6SupPXYJblqZZ9lYGmw4LdTo&#10;aF1TeTvcjYLWN9v82umpde583m1uZH/XpNTXZ7+agYjUx3f41d5qBfkYnl/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3JjgwQAAANsAAAAPAAAAAAAAAAAAAAAA&#10;AKECAABkcnMvZG93bnJldi54bWxQSwUGAAAAAAQABAD5AAAAjwMAAAAA&#10;" strokeweight="1.09mm"/>
                <v:line id="Straight Connector 27" o:spid="_x0000_s1052" style="position:absolute;visibility:visible;mso-wrap-style:square" from="70905,24598" to="70905,28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A9e8IAAADbAAAADwAAAGRycy9kb3ducmV2LnhtbESPzW7CMBCE75V4B2uRemsccqAQMAgh&#10;Ubj0UH7uq3hJAvHasl2Svn1dqRLH0cx8o1muB9OJB/nQWlYwyXIQxJXVLdcKzqfd2wxEiMgaO8uk&#10;4IcCrFejlyWW2vb8RY9jrEWCcChRQROjK6UMVUMGQ2YdcfKu1huMSfpaao99gptOFnk+lQZbTgsN&#10;Oto2VN2P30ZB59tDcev13Dp3uXx+3Mnut6TU63jYLEBEGuIz/N8+aAXFO/x9ST9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JA9e8IAAADbAAAADwAAAAAAAAAAAAAA&#10;AAChAgAAZHJzL2Rvd25yZXYueG1sUEsFBgAAAAAEAAQA+QAAAJADAAAAAA==&#10;" strokeweight="1.09mm"/>
                <v:line id="Straight Connector 28" o:spid="_x0000_s1053" style="position:absolute;visibility:visible;mso-wrap-style:square" from="190,28213" to="190,31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Cb8AAADbAAAADwAAAGRycy9kb3ducmV2LnhtbERPu2rDMBTdC/0HcQvZGrkeSuNGCcHQ&#10;1kuG5rFfrFvbsXUlJNV2/j4aAhkP573ezmYQI/nQWVbwtsxAENdWd9woOB2/Xj9AhIiscbBMCq4U&#10;YLt5flpjoe3EvzQeYiNSCIcCFbQxukLKULdkMCytI07cn/UGY4K+kdrjlMLNIPMse5cGO04NLToq&#10;W6r7w79RMPiuyi+TXlnnzuf9d0/2pySlFi/z7hNEpDk+xHd3pRXkaWz6kn6A3N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pCb8AAADbAAAADwAAAAAAAAAAAAAAAACh&#10;AgAAZHJzL2Rvd25yZXYueG1sUEsFBgAAAAAEAAQA+QAAAI0DAAAAAA==&#10;" strokeweight="1.09mm"/>
                <v:line id="Straight Connector 29" o:spid="_x0000_s1054" style="position:absolute;visibility:visible;mso-wrap-style:square" from="70905,28213" to="70905,31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MMksEAAADbAAAADwAAAGRycy9kb3ducmV2LnhtbESPT4vCMBTE78J+h/AWvGm6PSxajSLC&#10;ul724L/7o3m21eYlJNHWb78RBI/DzPyGmS9704o7+dBYVvA1zkAQl1Y3XCk4Hn5GExAhImtsLZOC&#10;BwVYLj4Gcyy07XhH932sRIJwKFBBHaMrpAxlTQbD2Dri5J2tNxiT9JXUHrsEN63Ms+xbGmw4LdTo&#10;aF1Ted3fjILWN9v80umpde50+ttcyf6uSanhZ7+agYjUx3f41d5qBfkUnl/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QwySwQAAANsAAAAPAAAAAAAAAAAAAAAA&#10;AKECAABkcnMvZG93bnJldi54bWxQSwUGAAAAAAQABAD5AAAAjwMAAAAA&#10;" strokeweight="1.09mm"/>
                <v:line id="Straight Connector 30" o:spid="_x0000_s1055" style="position:absolute;visibility:visible;mso-wrap-style:square" from="190,31845" to="190,34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Az0r4AAADbAAAADwAAAGRycy9kb3ducmV2LnhtbERPy4rCMBTdC/5DuMLsbKoDMlajiOCM&#10;GxfjY39prm21uQlJtPXvzWJglofzXq5704on+dBYVjDJchDEpdUNVwrOp934C0SIyBpby6TgRQHW&#10;q+FgiYW2Hf/S8xgrkUI4FKigjtEVUoayJoMhs444cVfrDcYEfSW1xy6Fm1ZO83wmDTacGmp0tK2p&#10;vB8fRkHrm/301um5de5yOXzfyf5sSamPUb9ZgIjUx3/xn3uvFXym9elL+g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oDPSvgAAANsAAAAPAAAAAAAAAAAAAAAAAKEC&#10;AABkcnMvZG93bnJldi54bWxQSwUGAAAAAAQABAD5AAAAjAMAAAAA&#10;" strokeweight="1.09mm"/>
                <v:line id="Straight Connector 31" o:spid="_x0000_s1056" style="position:absolute;visibility:visible;mso-wrap-style:square" from="70905,31845" to="70905,34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yWScEAAADbAAAADwAAAGRycy9kb3ducmV2LnhtbESPT4vCMBTE78J+h/AWvGmqC+J2jbII&#10;63rx4L/7o3m21eYlJNHWb28EweMwM79hZovONOJGPtSWFYyGGQjiwuqaSwWH/d9gCiJEZI2NZVJw&#10;pwCL+Udvhrm2LW/ptoulSBAOOSqoYnS5lKGoyGAYWkecvJP1BmOSvpTaY5vgppHjLJtIgzWnhQod&#10;LSsqLrurUdD4ej0+t/rbOnc8blYXsv9LUqr/2f3+gIjUxXf41V5rBV8jeH5JP0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7JZJwQAAANsAAAAPAAAAAAAAAAAAAAAA&#10;AKECAABkcnMvZG93bnJldi54bWxQSwUGAAAAAAQABAD5AAAAjwMAAAAA&#10;" strokeweight="1.09mm"/>
                <v:line id="Straight Connector 32" o:spid="_x0000_s1057" style="position:absolute;visibility:visible;mso-wrap-style:square" from="190,34948" to="190,38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4IPsIAAADbAAAADwAAAGRycy9kb3ducmV2LnhtbESPT2sCMRTE7wW/Q3hCb92sKxRdjSKC&#10;1UsP9c/9sXnurm5eQpK622/fFAoeh5n5DbNcD6YTD/KhtaxgkuUgiCurW64VnE+7txmIEJE1dpZJ&#10;wQ8FWK9GL0sste35ix7HWIsE4VCigiZGV0oZqoYMhsw64uRdrTcYk/S11B77BDedLPL8XRpsOS00&#10;6GjbUHU/fhsFnW8Pxa3Xc+vc5fL5cSe735JSr+NhswARaYjP8H/7oBVMC/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4IPsIAAADbAAAADwAAAAAAAAAAAAAA&#10;AAChAgAAZHJzL2Rvd25yZXYueG1sUEsFBgAAAAAEAAQA+QAAAJADAAAAAA==&#10;" strokeweight="1.09mm"/>
                <v:line id="Straight Connector 33" o:spid="_x0000_s1058" style="position:absolute;visibility:visible;mso-wrap-style:square" from="70905,34948" to="70905,38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KtpcEAAADbAAAADwAAAGRycy9kb3ducmV2LnhtbESPT4vCMBTE78J+h/AW9qapCqLVKCKs&#10;etmD/+6P5tlWm5eQZG33228EweMwM79hFqvONOJBPtSWFQwHGQjiwuqaSwXn03d/CiJEZI2NZVLw&#10;RwFWy4/eAnNtWz7Q4xhLkSAcclRQxehyKUNRkcEwsI44eVfrDcYkfSm1xzbBTSNHWTaRBmtOCxU6&#10;2lRU3I+/RkHj6/3o1uqZde5y+dneye42pNTXZ7eeg4jUxXf41d5rBeMxPL+kHyC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cq2lwQAAANsAAAAPAAAAAAAAAAAAAAAA&#10;AKECAABkcnMvZG93bnJldi54bWxQSwUGAAAAAAQABAD5AAAAjwMAAAAA&#10;" strokeweight="1.09mm"/>
                <v:line id="Straight Connector 34" o:spid="_x0000_s1059" style="position:absolute;visibility:visible;mso-wrap-style:square" from="190,38062" to="190,41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10cIAAADbAAAADwAAAGRycy9kb3ducmV2LnhtbESPQWsCMRSE74L/ITzBm2arRey6WRHB&#10;1ksPar0/Ns/drZuXkKTu9t83hUKPw8x8wxTbwXTiQT60lhU8zTMQxJXVLdcKPi6H2RpEiMgaO8uk&#10;4JsCbMvxqMBc255P9DjHWiQIhxwVNDG6XMpQNWQwzK0jTt7NeoMxSV9L7bFPcNPJRZatpMGW00KD&#10;jvYNVffzl1HQ+fa4+Oz1i3Xuen1/vZN925NS08mw24CINMT/8F/7qBUsn+H3S/oBs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10cIAAADbAAAADwAAAAAAAAAAAAAA&#10;AAChAgAAZHJzL2Rvd25yZXYueG1sUEsFBgAAAAAEAAQA+QAAAJADAAAAAA==&#10;" strokeweight="1.09mm"/>
                <v:line id="Straight Connector 35" o:spid="_x0000_s1060" style="position:absolute;visibility:visible;mso-wrap-style:square" from="70905,38062" to="70905,41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eQSsIAAADbAAAADwAAAGRycy9kb3ducmV2LnhtbESPQWsCMRSE74L/ITzBm2arVOy6WRHB&#10;1ksPar0/Ns/drZuXkKTu9t83hUKPw8x8wxTbwXTiQT60lhU8zTMQxJXVLdcKPi6H2RpEiMgaO8uk&#10;4JsCbMvxqMBc255P9DjHWiQIhxwVNDG6XMpQNWQwzK0jTt7NeoMxSV9L7bFPcNPJRZatpMGW00KD&#10;jvYNVffzl1HQ+fa4+Oz1i3Xuen1/vZN925NS08mw24CINMT/8F/7qBUsn+H3S/oBs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teQSsIAAADbAAAADwAAAAAAAAAAAAAA&#10;AAChAgAAZHJzL2Rvd25yZXYueG1sUEsFBgAAAAAEAAQA+QAAAJADAAAAAA==&#10;" strokeweight="1.09mm"/>
                <v:line id="Straight Connector 36" o:spid="_x0000_s1061" style="position:absolute;visibility:visible;mso-wrap-style:square" from="190,41688" to="190,44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UOPcEAAADbAAAADwAAAGRycy9kb3ducmV2LnhtbESPT4vCMBTE78J+h/AWvGmqgmg1igir&#10;Xjysf+6P5tlWm5eQZG3322+EBY/DzPyGWa4704gn+VBbVjAaZiCIC6trLhVczl+DGYgQkTU2lknB&#10;LwVYrz56S8y1bfmbnqdYigThkKOCKkaXSxmKigyGoXXEybtZbzAm6UupPbYJbho5zrKpNFhzWqjQ&#10;0bai4nH6MQoaXx/G91bPrXPX63H3ILvfklL9z26zABGpi+/wf/ugFUym8PqSfoBc/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BQ49wQAAANsAAAAPAAAAAAAAAAAAAAAA&#10;AKECAABkcnMvZG93bnJldi54bWxQSwUGAAAAAAQABAD5AAAAjwMAAAAA&#10;" strokeweight="1.09mm"/>
                <v:line id="Straight Connector 37" o:spid="_x0000_s1062" style="position:absolute;visibility:visible;mso-wrap-style:square" from="70905,41688" to="70905,44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mrpsIAAADbAAAADwAAAGRycy9kb3ducmV2LnhtbESPQWsCMRSE74L/ITzBm2arUO26WRHB&#10;1ksPar0/Ns/drZuXkKTu9t83hUKPw8x8wxTbwXTiQT60lhU8zTMQxJXVLdcKPi6H2RpEiMgaO8uk&#10;4JsCbMvxqMBc255P9DjHWiQIhxwVNDG6XMpQNWQwzK0jTt7NeoMxSV9L7bFPcNPJRZY9S4Mtp4UG&#10;He0bqu7nL6Og8+1x8dnrF+vc9fr+eif7tielppNhtwERaYj/4b/2UStYruD3S/oBs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UmrpsIAAADbAAAADwAAAAAAAAAAAAAA&#10;AAChAgAAZHJzL2Rvd25yZXYueG1sUEsFBgAAAAAEAAQA+QAAAJADAAAAAA==&#10;" strokeweight="1.09mm"/>
                <v:line id="Straight Connector 38" o:spid="_x0000_s1063" style="position:absolute;visibility:visible;mso-wrap-style:square" from="190,44798" to="190,52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Y/1L4AAADbAAAADwAAAGRycy9kb3ducmV2LnhtbERPy4rCMBTdC/5DuMLsbKoDMlajiOCM&#10;GxfjY39prm21uQlJtPXvzWJglofzXq5704on+dBYVjDJchDEpdUNVwrOp934C0SIyBpby6TgRQHW&#10;q+FgiYW2Hf/S8xgrkUI4FKigjtEVUoayJoMhs444cVfrDcYEfSW1xy6Fm1ZO83wmDTacGmp0tK2p&#10;vB8fRkHrm/301um5de5yOXzfyf5sSamPUb9ZgIjUx3/xn3uvFXymselL+g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41j/UvgAAANsAAAAPAAAAAAAAAAAAAAAAAKEC&#10;AABkcnMvZG93bnJldi54bWxQSwUGAAAAAAQABAD5AAAAjAMAAAAA&#10;" strokeweight="1.09mm"/>
                <v:line id="Straight Connector 39" o:spid="_x0000_s1064" style="position:absolute;visibility:visible;mso-wrap-style:square" from="70905,44798" to="70905,52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qaT8IAAADbAAAADwAAAGRycy9kb3ducmV2LnhtbESPwWrDMBBE74X8g9hAb42cBErjWAkh&#10;kMaXHurW98Xa2E6slZDU2P37qlDocZiZN0yxn8wg7uRDb1nBcpGBIG6s7rlV8PlxenoBESKyxsEy&#10;KfimAPvd7KHAXNuR3+lexVYkCIccFXQxulzK0HRkMCysI07exXqDMUnfSu1xTHAzyFWWPUuDPaeF&#10;Dh0dO2pu1ZdRMPi+XF1HvbHO1fXb643s+UhKPc6nwxZEpCn+h//apVaw3sDvl/QD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5qaT8IAAADbAAAADwAAAAAAAAAAAAAA&#10;AAChAgAAZHJzL2Rvd25yZXYueG1sUEsFBgAAAAAEAAQA+QAAAJADAAAAAA==&#10;" strokeweight="1.09mm"/>
                <v:line id="Straight Connector 40" o:spid="_x0000_s1065" style="position:absolute;visibility:visible;mso-wrap-style:square" from="190,52812" to="190,55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ZAr74AAADbAAAADwAAAGRycy9kb3ducmV2LnhtbERPy4rCMBTdC/5DuMLsbKoMMlajiOCM&#10;GxfjY39prm21uQlJtPXvzWJglofzXq5704on+dBYVjDJchDEpdUNVwrOp934C0SIyBpby6TgRQHW&#10;q+FgiYW2Hf/S8xgrkUI4FKigjtEVUoayJoMhs444cVfrDcYEfSW1xy6Fm1ZO83wmDTacGmp0tK2p&#10;vB8fRkHrm/301um5de5yOXzfyf5sSamPUb9ZgIjUx3/xn3uvFXym9elL+g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pkCvvgAAANsAAAAPAAAAAAAAAAAAAAAAAKEC&#10;AABkcnMvZG93bnJldi54bWxQSwUGAAAAAAQABAD5AAAAjAMAAAAA&#10;" strokeweight="1.09mm"/>
                <v:line id="Straight Connector 41" o:spid="_x0000_s1066" style="position:absolute;visibility:visible;mso-wrap-style:square" from="70905,52812" to="70905,55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rlNMEAAADbAAAADwAAAGRycy9kb3ducmV2LnhtbESPT4vCMBTE78J+h/AWvGmqLOJ2jbII&#10;63rx4L/7o3m21eYlJNHWb28EweMwM79hZovONOJGPtSWFYyGGQjiwuqaSwWH/d9gCiJEZI2NZVJw&#10;pwCL+Udvhrm2LW/ptoulSBAOOSqoYnS5lKGoyGAYWkecvJP1BmOSvpTaY5vgppHjLJtIgzWnhQod&#10;LSsqLrurUdD4ej0+t/rbOnc8blYXsv9LUqr/2f3+gIjUxXf41V5rBV8jeH5JP0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6uU0wQAAANsAAAAPAAAAAAAAAAAAAAAA&#10;AKECAABkcnMvZG93bnJldi54bWxQSwUGAAAAAAQABAD5AAAAjwMAAAAA&#10;" strokeweight="1.09mm"/>
                <v:line id="Straight Connector 42" o:spid="_x0000_s1067" style="position:absolute;visibility:visible;mso-wrap-style:square" from="190,55936" to="190,59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h7Q8IAAADbAAAADwAAAGRycy9kb3ducmV2LnhtbESPT2sCMRTE7wW/Q3hCb92sixRdjSKC&#10;1UsP9c/9sXnurm5eQpK622/fFAoeh5n5DbNcD6YTD/KhtaxgkuUgiCurW64VnE+7txmIEJE1dpZJ&#10;wQ8FWK9GL0sste35ix7HWIsE4VCigiZGV0oZqoYMhsw64uRdrTcYk/S11B77BDedLPL8XRpsOS00&#10;6GjbUHU/fhsFnW8Pxa3Xc+vc5fL5cSe735JSr+NhswARaYjP8H/7oBVMC/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Th7Q8IAAADbAAAADwAAAAAAAAAAAAAA&#10;AAChAgAAZHJzL2Rvd25yZXYueG1sUEsFBgAAAAAEAAQA+QAAAJADAAAAAA==&#10;" strokeweight="1.09mm"/>
                <v:line id="Straight Connector 43" o:spid="_x0000_s1068" style="position:absolute;visibility:visible;mso-wrap-style:square" from="70905,55936" to="70905,59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Te2MIAAADbAAAADwAAAGRycy9kb3ducmV2LnhtbESPQWsCMRSE74L/ITzBm2arRey6WRHB&#10;1ksPar0/Ns/drZuXkKTu9t83hUKPw8x8wxTbwXTiQT60lhU8zTMQxJXVLdcKPi6H2RpEiMgaO8uk&#10;4JsCbMvxqMBc255P9DjHWiQIhxwVNDG6XMpQNWQwzK0jTt7NeoMxSV9L7bFPcNPJRZatpMGW00KD&#10;jvYNVffzl1HQ+fa4+Oz1i3Xuen1/vZN925NS08mw24CINMT/8F/7qBU8L+H3S/oBs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Te2MIAAADbAAAADwAAAAAAAAAAAAAA&#10;AAChAgAAZHJzL2Rvd25yZXYueG1sUEsFBgAAAAAEAAQA+QAAAJADAAAAAA==&#10;" strokeweight="1.09mm"/>
                <v:line id="Straight Connector 44" o:spid="_x0000_s1069" style="position:absolute;visibility:visible;mso-wrap-style:square" from="190,59047" to="190,62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1GrMEAAADbAAAADwAAAGRycy9kb3ducmV2LnhtbESPT4vCMBTE78J+h/AW9qapIqLVKCKs&#10;etmD/+6P5tlWm5eQZG33228EweMwM79hFqvONOJBPtSWFQwHGQjiwuqaSwXn03d/CiJEZI2NZVLw&#10;RwFWy4/eAnNtWz7Q4xhLkSAcclRQxehyKUNRkcEwsI44eVfrDcYkfSm1xzbBTSNHWTaRBmtOCxU6&#10;2lRU3I+/RkHj6/3o1uqZde5y+dneye42pNTXZ7eeg4jUxXf41d5rBeMxPL+kHyC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nUaswQAAANsAAAAPAAAAAAAAAAAAAAAA&#10;AKECAABkcnMvZG93bnJldi54bWxQSwUGAAAAAAQABAD5AAAAjwMAAAAA&#10;" strokeweight="1.09mm"/>
                <v:line id="Straight Connector 45" o:spid="_x0000_s1070" style="position:absolute;visibility:visible;mso-wrap-style:square" from="70905,59047" to="70905,62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HjN8IAAADbAAAADwAAAGRycy9kb3ducmV2LnhtbESPQWsCMRSE74L/ITzBm2YrVuy6WRHB&#10;1ksPar0/Ns/drZuXkKTu9t83hUKPw8x8wxTbwXTiQT60lhU8zTMQxJXVLdcKPi6H2RpEiMgaO8uk&#10;4JsCbMvxqMBc255P9DjHWiQIhxwVNDG6XMpQNWQwzK0jTt7NeoMxSV9L7bFPcNPJRZatpMGW00KD&#10;jvYNVffzl1HQ+fa4+Oz1i3Xuen1/vZN925NS08mw24CINMT/8F/7qBUsn+H3S/oBs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HjN8IAAADbAAAADwAAAAAAAAAAAAAA&#10;AAChAgAAZHJzL2Rvd25yZXYueG1sUEsFBgAAAAAEAAQA+QAAAJADAAAAAA==&#10;" strokeweight="1.09mm"/>
                <v:line id="Straight Connector 46" o:spid="_x0000_s1071" style="position:absolute;visibility:visible;mso-wrap-style:square" from="190,62661" to="190,74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N9QMEAAADbAAAADwAAAGRycy9kb3ducmV2LnhtbESPT4vCMBTE78J+h/AWvGmqiGg1igir&#10;Xjysf+6P5tlWm5eQZG3322+EBY/DzPyGWa4704gn+VBbVjAaZiCIC6trLhVczl+DGYgQkTU2lknB&#10;LwVYrz56S8y1bfmbnqdYigThkKOCKkaXSxmKigyGoXXEybtZbzAm6UupPbYJbho5zrKpNFhzWqjQ&#10;0bai4nH6MQoaXx/G91bPrXPX63H3ILvfklL9z26zABGpi+/wf/ugFUym8PqSfoBc/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31AwQAAANsAAAAPAAAAAAAAAAAAAAAA&#10;AKECAABkcnMvZG93bnJldi54bWxQSwUGAAAAAAQABAD5AAAAjwMAAAAA&#10;" strokeweight="1.09mm"/>
                <v:line id="Straight Connector 47" o:spid="_x0000_s1072" style="position:absolute;visibility:visible;mso-wrap-style:square" from="70905,62661" to="70905,74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Y28IAAADbAAAADwAAAGRycy9kb3ducmV2LnhtbESPQWsCMRSE74L/ITzBm2YrUu26WRHB&#10;1ksPar0/Ns/drZuXkKTu9t83hUKPw8x8wxTbwXTiQT60lhU8zTMQxJXVLdcKPi6H2RpEiMgaO8uk&#10;4JsCbMvxqMBc255P9DjHWiQIhxwVNDG6XMpQNWQwzK0jTt7NeoMxSV9L7bFPcNPJRZY9S4Mtp4UG&#10;He0bqu7nL6Og8+1x8dnrF+vc9fr+eif7tielppNhtwERaYj/4b/2UStYruD3S/oBs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U/Y28IAAADbAAAADwAAAAAAAAAAAAAA&#10;AAChAgAAZHJzL2Rvd25yZXYueG1sUEsFBgAAAAAEAAQA+QAAAJADAAAAAA==&#10;" strokeweight="1.09mm"/>
                <v:line id="Straight Connector 48" o:spid="_x0000_s1073" style="position:absolute;visibility:visible;mso-wrap-style:square" from="190,74048" to="190,77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BMqb4AAADbAAAADwAAAGRycy9kb3ducmV2LnhtbERPy4rCMBTdC/5DuMLsbKoMMlajiOCM&#10;GxfjY39prm21uQlJtPXvzWJglofzXq5704on+dBYVjDJchDEpdUNVwrOp934C0SIyBpby6TgRQHW&#10;q+FgiYW2Hf/S8xgrkUI4FKigjtEVUoayJoMhs444cVfrDcYEfSW1xy6Fm1ZO83wmDTacGmp0tK2p&#10;vB8fRkHrm/301um5de5yOXzfyf5sSamPUb9ZgIjUx3/xn3uvFXymselL+g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g0EypvgAAANsAAAAPAAAAAAAAAAAAAAAAAKEC&#10;AABkcnMvZG93bnJldi54bWxQSwUGAAAAAAQABAD5AAAAjAMAAAAA&#10;" strokeweight="1.09mm"/>
                <v:line id="Straight Connector 49" o:spid="_x0000_s1074" style="position:absolute;visibility:visible;mso-wrap-style:square" from="70905,74048" to="70905,77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zpMsIAAADbAAAADwAAAGRycy9kb3ducmV2LnhtbESPwWrDMBBE74X8g9hAb42cEErjWAkh&#10;kMaXHurW98Xa2E6slZDU2P37qlDocZiZN0yxn8wg7uRDb1nBcpGBIG6s7rlV8PlxenoBESKyxsEy&#10;KfimAPvd7KHAXNuR3+lexVYkCIccFXQxulzK0HRkMCysI07exXqDMUnfSu1xTHAzyFWWPUuDPaeF&#10;Dh0dO2pu1ZdRMPi+XF1HvbHO1fXb643s+UhKPc6nwxZEpCn+h//apVaw3sDvl/QD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5zpMsIAAADbAAAADwAAAAAAAAAAAAAA&#10;AAChAgAAZHJzL2Rvd25yZXYueG1sUEsFBgAAAAAEAAQA+QAAAJADAAAAAA==&#10;" strokeweight="1.09mm"/>
                <v:line id="Straight Connector 50" o:spid="_x0000_s1075" style="position:absolute;visibility:visible;mso-wrap-style:square" from="190,77659" to="190,81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Wcr4AAADbAAAADwAAAGRycy9kb3ducmV2LnhtbERPy4rCMBTdC/5DuMLsbKowMlajiOCM&#10;GxfjY39prm21uQlJtPXvzWJglofzXq5704on+dBYVjDJchDEpdUNVwrOp934C0SIyBpby6TgRQHW&#10;q+FgiYW2Hf/S8xgrkUI4FKigjtEVUoayJoMhs444cVfrDcYEfSW1xy6Fm1ZO83wmDTacGmp0tK2p&#10;vB8fRkHrm/301um5de5yOXzfyf5sSamPUb9ZgIjUx3/xn3uvFXym9elL+g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bf9ZyvgAAANsAAAAPAAAAAAAAAAAAAAAAAKEC&#10;AABkcnMvZG93bnJldi54bWxQSwUGAAAAAAQABAD5AAAAjAMAAAAA&#10;" strokeweight="1.09mm"/>
                <v:line id="Straight Connector 51" o:spid="_x0000_s1076" style="position:absolute;visibility:visible;mso-wrap-style:square" from="70905,77659" to="70905,81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Nz6cEAAADbAAAADwAAAGRycy9kb3ducmV2LnhtbESPT4vCMBTE78J+h/AWvGmqsOJ2jbII&#10;63rx4L/7o3m21eYlJNHWb28EweMwM79hZovONOJGPtSWFYyGGQjiwuqaSwWH/d9gCiJEZI2NZVJw&#10;pwCL+Udvhrm2LW/ptoulSBAOOSqoYnS5lKGoyGAYWkecvJP1BmOSvpTaY5vgppHjLJtIgzWnhQod&#10;LSsqLrurUdD4ej0+t/rbOnc8blYXsv9LUqr/2f3+gIjUxXf41V5rBV8jeH5JP0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M3PpwQAAANsAAAAPAAAAAAAAAAAAAAAA&#10;AKECAABkcnMvZG93bnJldi54bWxQSwUGAAAAAAQABAD5AAAAjwMAAAAA&#10;" strokeweight="1.09mm"/>
                <v:line id="Straight Connector 52" o:spid="_x0000_s1077" style="position:absolute;visibility:visible;mso-wrap-style:square" from="190,83768" to="190,84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HtnsIAAADbAAAADwAAAGRycy9kb3ducmV2LnhtbESPT2sCMRTE7wW/Q3hCb92sCxZdjSKC&#10;1UsP9c/9sXnurm5eQpK622/fFAoeh5n5DbNcD6YTD/KhtaxgkuUgiCurW64VnE+7txmIEJE1dpZJ&#10;wQ8FWK9GL0sste35ix7HWIsE4VCigiZGV0oZqoYMhsw64uRdrTcYk/S11B77BDedLPL8XRpsOS00&#10;6GjbUHU/fhsFnW8Pxa3Xc+vc5fL5cSe735JSr+NhswARaYjP8H/7oBVMC/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OHtnsIAAADbAAAADwAAAAAAAAAAAAAA&#10;AAChAgAAZHJzL2Rvd25yZXYueG1sUEsFBgAAAAAEAAQA+QAAAJADAAAAAA==&#10;" strokeweight="1.09mm"/>
                <v:line id="Straight Connector 53" o:spid="_x0000_s1078" style="position:absolute;visibility:visible;mso-wrap-style:square" from="0,84142" to="565,84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1IBcIAAADbAAAADwAAAGRycy9kb3ducmV2LnhtbESPQWsCMRSE74L/ITzBm2arVOy6WRHB&#10;1ksPar0/Ns/drZuXkKTu9t83hUKPw8x8wxTbwXTiQT60lhU8zTMQxJXVLdcKPi6H2RpEiMgaO8uk&#10;4JsCbMvxqMBc255P9DjHWiQIhxwVNDG6XMpQNWQwzK0jTt7NeoMxSV9L7bFPcNPJRZatpMGW00KD&#10;jvYNVffzl1HQ+fa4+Oz1i3Xuen1/vZN925NS08mw24CINMT/8F/7qBU8L+H3S/oBs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61IBcIAAADbAAAADwAAAAAAAAAAAAAA&#10;AAChAgAAZHJzL2Rvd25yZXYueG1sUEsFBgAAAAAEAAQA+QAAAJADAAAAAA==&#10;" strokeweight="1.09mm"/>
                <v:line id="Straight Connector 54" o:spid="_x0000_s1079" style="position:absolute;visibility:visible;mso-wrap-style:square" from="565,84142" to="70531,84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TQccIAAADbAAAADwAAAGRycy9kb3ducmV2LnhtbESPQWsCMRSE74L/ITzBm2YrVuy6WRHB&#10;1ksPar0/Ns/drZuXkKTu9t83hUKPw8x8wxTbwXTiQT60lhU8zTMQxJXVLdcKPi6H2RpEiMgaO8uk&#10;4JsCbMvxqMBc255P9DjHWiQIhxwVNDG6XMpQNWQwzK0jTt7NeoMxSV9L7bFPcNPJRZatpMGW00KD&#10;jvYNVffzl1HQ+fa4+Oz1i3Xuen1/vZN925NS08mw24CINMT/8F/7qBU8L+H3S/oBs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ETQccIAAADbAAAADwAAAAAAAAAAAAAA&#10;AAChAgAAZHJzL2Rvd25yZXYueG1sUEsFBgAAAAAEAAQA+QAAAJADAAAAAA==&#10;" strokeweight="1.09mm"/>
                <v:line id="Straight Connector 55" o:spid="_x0000_s1080" style="position:absolute;visibility:visible;mso-wrap-style:square" from="565,83818" to="70531,83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dh4b8AAADbAAAADwAAAGRycy9kb3ducmV2LnhtbESPzQrCMBCE74LvEFbwpqniH9UoIoie&#10;BKt4Xpq1LTab0kStPr0RBI/DzHzDLFaNKcWDaldYVjDoRyCIU6sLzhScT9veDITzyBpLy6TgRQ5W&#10;y3ZrgbG2Tz7SI/GZCBB2MSrIva9iKV2ak0HXtxVx8K62NuiDrDOpa3wGuCnlMIom0mDBYSHHijY5&#10;pbfkbhTYGd9G0/KdXKa74jQ6+LOsdpFS3U6znoPw1Ph/+NfeawXjM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vdh4b8AAADbAAAADwAAAAAAAAAAAAAAAACh&#10;AgAAZHJzL2Rvd25yZXYueG1sUEsFBgAAAAAEAAQA+QAAAI0DAAAAAA==&#10;" strokeweight=".28mm"/>
                <v:line id="Straight Connector 56" o:spid="_x0000_s1081" style="position:absolute;visibility:visible;mso-wrap-style:square" from="70905,83768" to="70905,84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rrncEAAADbAAAADwAAAGRycy9kb3ducmV2LnhtbESPT4vCMBTE78J+h/AWvGmqoGg1igir&#10;Xjysf+6P5tlWm5eQZG3322+EBY/DzPyGWa4704gn+VBbVjAaZiCIC6trLhVczl+DGYgQkTU2lknB&#10;LwVYrz56S8y1bfmbnqdYigThkKOCKkaXSxmKigyGoXXEybtZbzAm6UupPbYJbho5zrKpNFhzWqjQ&#10;0bai4nH6MQoaXx/G91bPrXPX63H3ILvfklL9z26zABGpi+/wf/ugFUym8PqSfoBc/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2uudwQAAANsAAAAPAAAAAAAAAAAAAAAA&#10;AKECAABkcnMvZG93bnJldi54bWxQSwUGAAAAAAQABAD5AAAAjwMAAAAA&#10;" strokeweight="1.09mm"/>
                <v:line id="Straight Connector 57" o:spid="_x0000_s1082" style="position:absolute;visibility:visible;mso-wrap-style:square" from="70531,84142" to="71096,84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ZOBsIAAADbAAAADwAAAGRycy9kb3ducmV2LnhtbESPQWsCMRSE74L/ITzBm2YrWO26WRHB&#10;1ksPar0/Ns/drZuXkKTu9t83hUKPw8x8wxTbwXTiQT60lhU8zTMQxJXVLdcKPi6H2RpEiMgaO8uk&#10;4JsCbMvxqMBc255P9DjHWiQIhxwVNDG6XMpQNWQwzK0jTt7NeoMxSV9L7bFPcNPJRZY9S4Mtp4UG&#10;He0bqu7nL6Og8+1x8dnrF+vc9fr+eif7tielppNhtwERaYj/4b/2UStYruD3S/oBs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JZOBsIAAADbAAAADwAAAAAAAAAAAAAA&#10;AAChAgAAZHJzL2Rvd25yZXYueG1sUEsFBgAAAAAEAAQA+QAAAJADAAAAAA==&#10;" strokeweight="1.09mm"/>
                <v:line id="Straight Connector 58" o:spid="_x0000_s1083" style="position:absolute;visibility:visible;mso-wrap-style:square" from="190,81288" to="190,83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nadL4AAADbAAAADwAAAGRycy9kb3ducmV2LnhtbERPy4rCMBTdC/5DuMLsbKowMlajiOCM&#10;GxfjY39prm21uQlJtPXvzWJglofzXq5704on+dBYVjDJchDEpdUNVwrOp934C0SIyBpby6TgRQHW&#10;q+FgiYW2Hf/S8xgrkUI4FKigjtEVUoayJoMhs444cVfrDcYEfSW1xy6Fm1ZO83wmDTacGmp0tK2p&#10;vB8fRkHrm/301um5de5yOXzfyf5sSamPUb9ZgIjUx3/xn3uvFXymselL+g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Cdp0vgAAANsAAAAPAAAAAAAAAAAAAAAAAKEC&#10;AABkcnMvZG93bnJldi54bWxQSwUGAAAAAAQABAD5AAAAjAMAAAAA&#10;" strokeweight="1.09mm"/>
                <v:line id="Straight Connector 59" o:spid="_x0000_s1084" style="position:absolute;visibility:visible;mso-wrap-style:square" from="522,471" to="522,83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pr5MIAAADbAAAADwAAAGRycy9kb3ducmV2LnhtbESPT4vCMBTE74LfIbyFvWm64t/aKLKw&#10;6EmwFc+P5tmWNi+lidrdT78RBI/DzPyGSba9acSdOldZVvA1jkAQ51ZXXCg4Zz+jJQjnkTU2lknB&#10;LznYboaDBGNtH3yie+oLESDsYlRQet/GUrq8JINubFvi4F1tZ9AH2RVSd/gIcNPISRTNpcGKw0KJ&#10;LX2XlNfpzSiwS66ni+YvvSz2VTY9+rNs95FSnx/9bg3CU+/f4Vf7oBXMVvD8En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7pr5MIAAADbAAAADwAAAAAAAAAAAAAA&#10;AAChAgAAZHJzL2Rvd25yZXYueG1sUEsFBgAAAAAEAAQA+QAAAJADAAAAAA==&#10;" strokeweight=".28mm"/>
                <v:line id="Straight Connector 60" o:spid="_x0000_s1085" style="position:absolute;visibility:visible;mso-wrap-style:square" from="70905,81288" to="70905,83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Mcz78AAADbAAAADwAAAGRycy9kb3ducmV2LnhtbERPPW/CMBDdK/EfrEPq1jgwIEgxCCFB&#10;s3QgbfZTfCSB+GzZLkn/fT0gdXx639v9ZAbxIB96ywoWWQ6CuLG651bB99fpbQ0iRGSNg2VS8EsB&#10;9rvZyxYLbUe+0KOKrUghHApU0MXoCilD05HBkFlHnLir9QZjgr6V2uOYws0gl3m+kgZ7Tg0dOjp2&#10;1NyrH6Ng8H25vI16Y52r68/znezHkZR6nU+HdxCRpvgvfrpLrWCV1qcv6QfI3R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RMcz78AAADbAAAADwAAAAAAAAAAAAAAAACh&#10;AgAAZHJzL2Rvd25yZXYueG1sUEsFBgAAAAAEAAQA+QAAAI0DAAAAAA==&#10;" strokeweight="1.09mm"/>
                <v:line id="Straight Connector 61" o:spid="_x0000_s1086" style="position:absolute;visibility:visible;mso-wrap-style:square" from="70581,471" to="70581,83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CtX74AAADbAAAADwAAAGRycy9kb3ducmV2LnhtbESPwQrCMBBE74L/EFbwpqkiKtUoIoie&#10;BGvxvDRrW2w2pYla/XojCB6HmXnDLNetqcSDGldaVjAaRiCIM6tLzhWk591gDsJ5ZI2VZVLwIgfr&#10;VbezxFjbJ5/okfhcBAi7GBUU3texlC4ryKAb2po4eFfbGPRBNrnUDT4D3FRyHEVTabDksFBgTduC&#10;sltyNwrsnG+TWfVOLrN9eZ4cfSrrfaRUv9duFiA8tf4f/rUPWsF0BN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XoK1fvgAAANsAAAAPAAAAAAAAAAAAAAAAAKEC&#10;AABkcnMvZG93bnJldi54bWxQSwUGAAAAAAQABAD5AAAAjAMAAAAA&#10;" strokeweight=".28mm"/>
                <w10:wrap anchorx="page" anchory="page"/>
              </v:group>
            </w:pict>
          </mc:Fallback>
        </mc:AlternateContent>
      </w:r>
      <w:r w:rsidRPr="00882974">
        <w:rPr>
          <w:b/>
          <w:sz w:val="28"/>
          <w:szCs w:val="28"/>
        </w:rPr>
        <w:t>A Synopsis on</w:t>
      </w:r>
    </w:p>
    <w:p w:rsidR="006D2FCA" w:rsidRPr="00882974" w:rsidRDefault="001A3317">
      <w:pPr>
        <w:spacing w:line="300" w:lineRule="exact"/>
        <w:ind w:left="1843" w:right="1712"/>
        <w:jc w:val="center"/>
      </w:pPr>
      <w:r w:rsidRPr="00882974">
        <w:rPr>
          <w:b/>
          <w:sz w:val="28"/>
          <w:szCs w:val="28"/>
        </w:rPr>
        <w:t>Textural Classification using Transform Domain based Features</w:t>
      </w:r>
    </w:p>
    <w:p w:rsidR="006D2FCA" w:rsidRPr="00882974" w:rsidRDefault="006D2FCA">
      <w:pPr>
        <w:spacing w:before="10" w:line="220" w:lineRule="exact"/>
        <w:rPr>
          <w:sz w:val="22"/>
          <w:szCs w:val="22"/>
        </w:rPr>
      </w:pPr>
    </w:p>
    <w:p w:rsidR="006D2FCA" w:rsidRPr="00882974" w:rsidRDefault="001A3317">
      <w:pPr>
        <w:spacing w:before="24" w:line="300" w:lineRule="exact"/>
        <w:ind w:left="1312"/>
        <w:rPr>
          <w:sz w:val="28"/>
          <w:szCs w:val="28"/>
        </w:rPr>
      </w:pPr>
      <w:r w:rsidRPr="00882974">
        <w:rPr>
          <w:b/>
          <w:sz w:val="28"/>
          <w:szCs w:val="28"/>
        </w:rPr>
        <w:t>Submitted in partial fulfillment of the requirements</w:t>
      </w:r>
    </w:p>
    <w:p w:rsidR="006D2FCA" w:rsidRPr="00882974" w:rsidRDefault="006D2FCA">
      <w:pPr>
        <w:spacing w:before="10" w:line="220" w:lineRule="exact"/>
        <w:rPr>
          <w:sz w:val="22"/>
          <w:szCs w:val="22"/>
        </w:rPr>
      </w:pPr>
    </w:p>
    <w:p w:rsidR="006D2FCA" w:rsidRPr="00882974" w:rsidRDefault="001A3317">
      <w:pPr>
        <w:spacing w:before="24"/>
        <w:ind w:left="2586" w:right="2584"/>
        <w:jc w:val="center"/>
        <w:rPr>
          <w:sz w:val="28"/>
          <w:szCs w:val="28"/>
        </w:rPr>
      </w:pPr>
      <w:proofErr w:type="gramStart"/>
      <w:r w:rsidRPr="00882974">
        <w:rPr>
          <w:b/>
          <w:sz w:val="28"/>
          <w:szCs w:val="28"/>
        </w:rPr>
        <w:t>for</w:t>
      </w:r>
      <w:proofErr w:type="gramEnd"/>
      <w:r w:rsidRPr="00882974">
        <w:rPr>
          <w:b/>
          <w:sz w:val="28"/>
          <w:szCs w:val="28"/>
        </w:rPr>
        <w:t xml:space="preserve"> the award of the degree of</w:t>
      </w:r>
    </w:p>
    <w:p w:rsidR="006D2FCA" w:rsidRPr="00882974" w:rsidRDefault="006D2FCA">
      <w:pPr>
        <w:spacing w:before="10" w:line="100" w:lineRule="exact"/>
        <w:rPr>
          <w:sz w:val="11"/>
          <w:szCs w:val="11"/>
        </w:rPr>
      </w:pPr>
    </w:p>
    <w:p w:rsidR="006D2FCA" w:rsidRPr="00882974" w:rsidRDefault="001A3317">
      <w:pPr>
        <w:spacing w:line="300" w:lineRule="exact"/>
        <w:ind w:left="2944" w:right="2942"/>
        <w:jc w:val="center"/>
        <w:rPr>
          <w:sz w:val="28"/>
          <w:szCs w:val="28"/>
        </w:rPr>
      </w:pPr>
      <w:r w:rsidRPr="00882974">
        <w:rPr>
          <w:b/>
          <w:sz w:val="28"/>
          <w:szCs w:val="28"/>
        </w:rPr>
        <w:t>Bachelor of Technology</w:t>
      </w:r>
    </w:p>
    <w:p w:rsidR="006D2FCA" w:rsidRPr="00882974" w:rsidRDefault="001A3317">
      <w:pPr>
        <w:spacing w:before="24"/>
        <w:ind w:left="4243" w:right="4239"/>
        <w:jc w:val="center"/>
        <w:rPr>
          <w:sz w:val="28"/>
          <w:szCs w:val="28"/>
        </w:rPr>
      </w:pPr>
      <w:proofErr w:type="gramStart"/>
      <w:r w:rsidRPr="00882974">
        <w:rPr>
          <w:b/>
          <w:sz w:val="28"/>
          <w:szCs w:val="28"/>
        </w:rPr>
        <w:t>in</w:t>
      </w:r>
      <w:proofErr w:type="gramEnd"/>
    </w:p>
    <w:p w:rsidR="006D2FCA" w:rsidRPr="00882974" w:rsidRDefault="001A3317">
      <w:pPr>
        <w:spacing w:before="2" w:line="320" w:lineRule="exact"/>
        <w:ind w:left="2258" w:right="2255"/>
        <w:jc w:val="center"/>
        <w:rPr>
          <w:sz w:val="28"/>
          <w:szCs w:val="28"/>
        </w:rPr>
      </w:pPr>
      <w:r w:rsidRPr="00882974">
        <w:rPr>
          <w:b/>
          <w:sz w:val="28"/>
          <w:szCs w:val="28"/>
        </w:rPr>
        <w:t>Computer Science and Engineering by</w:t>
      </w:r>
    </w:p>
    <w:p w:rsidR="006D2FCA" w:rsidRPr="00882974" w:rsidRDefault="001A3317">
      <w:pPr>
        <w:spacing w:before="24" w:line="300" w:lineRule="exact"/>
        <w:ind w:left="2694" w:right="2704"/>
        <w:jc w:val="center"/>
      </w:pPr>
      <w:proofErr w:type="spellStart"/>
      <w:r w:rsidRPr="00882974">
        <w:rPr>
          <w:b/>
          <w:sz w:val="28"/>
          <w:szCs w:val="28"/>
        </w:rPr>
        <w:t>Bama</w:t>
      </w:r>
      <w:proofErr w:type="spellEnd"/>
      <w:r w:rsidRPr="00882974">
        <w:rPr>
          <w:b/>
          <w:sz w:val="28"/>
          <w:szCs w:val="28"/>
        </w:rPr>
        <w:t xml:space="preserve"> Kant </w:t>
      </w:r>
      <w:proofErr w:type="spellStart"/>
      <w:r w:rsidRPr="00882974">
        <w:rPr>
          <w:b/>
          <w:sz w:val="28"/>
          <w:szCs w:val="28"/>
        </w:rPr>
        <w:t>Kar</w:t>
      </w:r>
      <w:proofErr w:type="spellEnd"/>
      <w:r w:rsidRPr="00882974">
        <w:rPr>
          <w:b/>
          <w:sz w:val="28"/>
          <w:szCs w:val="28"/>
        </w:rPr>
        <w:t xml:space="preserve">     </w:t>
      </w:r>
    </w:p>
    <w:p w:rsidR="006D2FCA" w:rsidRPr="00882974" w:rsidRDefault="001A3317">
      <w:pPr>
        <w:spacing w:before="24"/>
        <w:ind w:left="3098" w:right="3100"/>
        <w:jc w:val="center"/>
      </w:pPr>
      <w:r w:rsidRPr="00882974">
        <w:rPr>
          <w:b/>
          <w:sz w:val="28"/>
          <w:szCs w:val="28"/>
        </w:rPr>
        <w:t>Roll. No. 1609710912</w:t>
      </w:r>
    </w:p>
    <w:p w:rsidR="006D2FCA" w:rsidRPr="00882974" w:rsidRDefault="001A3317">
      <w:pPr>
        <w:spacing w:before="24"/>
        <w:ind w:left="3098" w:right="3100"/>
        <w:jc w:val="center"/>
      </w:pPr>
      <w:proofErr w:type="spellStart"/>
      <w:r w:rsidRPr="00882974">
        <w:rPr>
          <w:b/>
          <w:sz w:val="28"/>
          <w:szCs w:val="28"/>
        </w:rPr>
        <w:t>Kunal</w:t>
      </w:r>
      <w:proofErr w:type="spellEnd"/>
      <w:r w:rsidRPr="00882974">
        <w:rPr>
          <w:b/>
          <w:sz w:val="28"/>
          <w:szCs w:val="28"/>
        </w:rPr>
        <w:t xml:space="preserve"> </w:t>
      </w:r>
      <w:proofErr w:type="spellStart"/>
      <w:r w:rsidRPr="00882974">
        <w:rPr>
          <w:b/>
          <w:sz w:val="28"/>
          <w:szCs w:val="28"/>
        </w:rPr>
        <w:t>Prakash</w:t>
      </w:r>
      <w:proofErr w:type="spellEnd"/>
      <w:r w:rsidRPr="00882974">
        <w:rPr>
          <w:b/>
          <w:sz w:val="28"/>
          <w:szCs w:val="28"/>
        </w:rPr>
        <w:t xml:space="preserve">    </w:t>
      </w:r>
    </w:p>
    <w:p w:rsidR="006D2FCA" w:rsidRPr="00882974" w:rsidRDefault="001A3317">
      <w:pPr>
        <w:spacing w:before="24"/>
        <w:ind w:left="3098" w:right="3100"/>
        <w:jc w:val="center"/>
      </w:pPr>
      <w:r w:rsidRPr="00882974">
        <w:rPr>
          <w:b/>
          <w:sz w:val="28"/>
          <w:szCs w:val="28"/>
        </w:rPr>
        <w:t>Roll. No.1509710059</w:t>
      </w:r>
    </w:p>
    <w:p w:rsidR="006D2FCA" w:rsidRPr="00882974" w:rsidRDefault="001A3317">
      <w:pPr>
        <w:spacing w:before="24"/>
        <w:ind w:left="3098" w:right="3100"/>
        <w:jc w:val="center"/>
      </w:pPr>
      <w:proofErr w:type="spellStart"/>
      <w:r w:rsidRPr="00882974">
        <w:rPr>
          <w:b/>
          <w:sz w:val="28"/>
          <w:szCs w:val="28"/>
        </w:rPr>
        <w:t>Avinash</w:t>
      </w:r>
      <w:proofErr w:type="spellEnd"/>
      <w:r w:rsidRPr="00882974">
        <w:rPr>
          <w:b/>
          <w:sz w:val="28"/>
          <w:szCs w:val="28"/>
        </w:rPr>
        <w:t xml:space="preserve"> </w:t>
      </w:r>
      <w:proofErr w:type="spellStart"/>
      <w:r w:rsidRPr="00882974">
        <w:rPr>
          <w:b/>
          <w:sz w:val="28"/>
          <w:szCs w:val="28"/>
        </w:rPr>
        <w:t>Rawat</w:t>
      </w:r>
      <w:proofErr w:type="spellEnd"/>
    </w:p>
    <w:p w:rsidR="006D2FCA" w:rsidRPr="00882974" w:rsidRDefault="001A3317">
      <w:pPr>
        <w:spacing w:before="24"/>
        <w:ind w:left="3098" w:right="3100"/>
        <w:jc w:val="center"/>
      </w:pPr>
      <w:r w:rsidRPr="00882974">
        <w:rPr>
          <w:b/>
          <w:sz w:val="28"/>
          <w:szCs w:val="28"/>
        </w:rPr>
        <w:t>Roll. No.1509710035</w:t>
      </w:r>
    </w:p>
    <w:p w:rsidR="006D2FCA" w:rsidRPr="00882974" w:rsidRDefault="001A3317">
      <w:pPr>
        <w:spacing w:line="480" w:lineRule="atLeast"/>
        <w:ind w:left="2877" w:right="2878" w:firstLine="1"/>
        <w:jc w:val="center"/>
      </w:pPr>
      <w:r w:rsidRPr="00882974">
        <w:rPr>
          <w:b/>
          <w:sz w:val="28"/>
          <w:szCs w:val="28"/>
        </w:rPr>
        <w:t xml:space="preserve">Semester – VII </w:t>
      </w:r>
      <w:proofErr w:type="gramStart"/>
      <w:r w:rsidRPr="00882974">
        <w:rPr>
          <w:b/>
          <w:sz w:val="28"/>
          <w:szCs w:val="28"/>
        </w:rPr>
        <w:t>Under</w:t>
      </w:r>
      <w:proofErr w:type="gramEnd"/>
      <w:r w:rsidRPr="00882974">
        <w:rPr>
          <w:b/>
          <w:sz w:val="28"/>
          <w:szCs w:val="28"/>
        </w:rPr>
        <w:t xml:space="preserve"> the Supervision of</w:t>
      </w:r>
    </w:p>
    <w:p w:rsidR="006D2FCA" w:rsidRPr="00882974" w:rsidRDefault="001A3317">
      <w:pPr>
        <w:spacing w:line="480" w:lineRule="atLeast"/>
        <w:ind w:left="2877" w:right="2878" w:firstLine="1"/>
        <w:jc w:val="center"/>
      </w:pPr>
      <w:r w:rsidRPr="00882974">
        <w:rPr>
          <w:b/>
          <w:sz w:val="28"/>
          <w:szCs w:val="28"/>
        </w:rPr>
        <w:t xml:space="preserve">Mr. </w:t>
      </w:r>
      <w:proofErr w:type="spellStart"/>
      <w:r w:rsidRPr="00882974">
        <w:rPr>
          <w:b/>
          <w:sz w:val="28"/>
          <w:szCs w:val="28"/>
        </w:rPr>
        <w:t>Indrajeet</w:t>
      </w:r>
      <w:proofErr w:type="spellEnd"/>
      <w:r w:rsidRPr="00882974">
        <w:rPr>
          <w:b/>
          <w:sz w:val="28"/>
          <w:szCs w:val="28"/>
        </w:rPr>
        <w:t xml:space="preserve"> Kumar</w:t>
      </w:r>
    </w:p>
    <w:p w:rsidR="006D2FCA" w:rsidRPr="00882974" w:rsidRDefault="006D2FCA">
      <w:pPr>
        <w:spacing w:before="6" w:line="160" w:lineRule="exact"/>
        <w:rPr>
          <w:sz w:val="16"/>
          <w:szCs w:val="16"/>
        </w:rPr>
      </w:pPr>
    </w:p>
    <w:p w:rsidR="006D2FCA" w:rsidRPr="00882974" w:rsidRDefault="001A3317">
      <w:pPr>
        <w:ind w:left="3853"/>
      </w:pPr>
      <w:r w:rsidRPr="00882974">
        <w:rPr>
          <w:noProof/>
          <w:lang w:val="en-GB" w:eastAsia="en-GB"/>
        </w:rPr>
        <mc:AlternateContent>
          <mc:Choice Requires="wps">
            <w:drawing>
              <wp:inline distT="0" distB="0" distL="0" distR="0" wp14:anchorId="236C393E" wp14:editId="09DCB267">
                <wp:extent cx="695960" cy="69596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pic:blipFill>
                      <pic:spPr>
                        <a:xfrm>
                          <a:off x="0" y="0"/>
                          <a:ext cx="695160" cy="69516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54.8pt;width:54.7pt;height:54.7pt;mso-position-vertical:top" type="shapetype_75">
                <v:imagedata r:id="rId8" o:detectmouseclick="t"/>
                <w10:wrap type="none"/>
                <v:stroke color="#3465a4" joinstyle="round" endcap="flat"/>
              </v:shape>
            </w:pict>
          </mc:Fallback>
        </mc:AlternateContent>
      </w:r>
    </w:p>
    <w:p w:rsidR="006D2FCA" w:rsidRPr="00882974" w:rsidRDefault="006D2FCA">
      <w:pPr>
        <w:spacing w:before="9" w:line="160" w:lineRule="exact"/>
        <w:rPr>
          <w:sz w:val="16"/>
          <w:szCs w:val="16"/>
        </w:rPr>
      </w:pPr>
    </w:p>
    <w:p w:rsidR="006D2FCA" w:rsidRPr="00882974" w:rsidRDefault="001A3317">
      <w:pPr>
        <w:ind w:left="1512" w:right="1516"/>
        <w:jc w:val="center"/>
        <w:rPr>
          <w:sz w:val="28"/>
          <w:szCs w:val="28"/>
        </w:rPr>
      </w:pPr>
      <w:proofErr w:type="spellStart"/>
      <w:r w:rsidRPr="00882974">
        <w:rPr>
          <w:b/>
          <w:sz w:val="28"/>
          <w:szCs w:val="28"/>
        </w:rPr>
        <w:t>Galgotias</w:t>
      </w:r>
      <w:proofErr w:type="spellEnd"/>
      <w:r w:rsidRPr="00882974">
        <w:rPr>
          <w:b/>
          <w:sz w:val="28"/>
          <w:szCs w:val="28"/>
        </w:rPr>
        <w:t xml:space="preserve"> College of Engineering &amp; Technology</w:t>
      </w:r>
    </w:p>
    <w:p w:rsidR="006D2FCA" w:rsidRPr="00882974" w:rsidRDefault="006D2FCA">
      <w:pPr>
        <w:spacing w:line="160" w:lineRule="exact"/>
        <w:rPr>
          <w:sz w:val="17"/>
          <w:szCs w:val="17"/>
        </w:rPr>
      </w:pPr>
    </w:p>
    <w:p w:rsidR="006D2FCA" w:rsidRPr="00882974" w:rsidRDefault="001A3317">
      <w:pPr>
        <w:ind w:left="3038" w:right="3035"/>
        <w:jc w:val="center"/>
        <w:rPr>
          <w:sz w:val="28"/>
          <w:szCs w:val="28"/>
        </w:rPr>
      </w:pPr>
      <w:r w:rsidRPr="00882974">
        <w:rPr>
          <w:b/>
          <w:sz w:val="28"/>
          <w:szCs w:val="28"/>
        </w:rPr>
        <w:t>Greater Noida 201306</w:t>
      </w:r>
    </w:p>
    <w:p w:rsidR="006D2FCA" w:rsidRPr="00882974" w:rsidRDefault="006D2FCA">
      <w:pPr>
        <w:spacing w:before="8" w:line="160" w:lineRule="exact"/>
        <w:rPr>
          <w:sz w:val="16"/>
          <w:szCs w:val="16"/>
        </w:rPr>
      </w:pPr>
    </w:p>
    <w:p w:rsidR="006D2FCA" w:rsidRPr="00882974" w:rsidRDefault="001A3317">
      <w:pPr>
        <w:ind w:left="3640" w:right="3639"/>
        <w:jc w:val="center"/>
        <w:rPr>
          <w:sz w:val="28"/>
          <w:szCs w:val="28"/>
        </w:rPr>
      </w:pPr>
      <w:r w:rsidRPr="00882974">
        <w:rPr>
          <w:b/>
          <w:sz w:val="28"/>
          <w:szCs w:val="28"/>
        </w:rPr>
        <w:t>Affiliated to</w:t>
      </w:r>
    </w:p>
    <w:p w:rsidR="006D2FCA" w:rsidRPr="00882974" w:rsidRDefault="006D2FCA">
      <w:pPr>
        <w:spacing w:before="7" w:line="240" w:lineRule="exact"/>
        <w:rPr>
          <w:sz w:val="24"/>
          <w:szCs w:val="24"/>
        </w:rPr>
      </w:pPr>
    </w:p>
    <w:p w:rsidR="006D2FCA" w:rsidRPr="00882974" w:rsidRDefault="001A3317">
      <w:pPr>
        <w:ind w:left="3574"/>
      </w:pPr>
      <w:r w:rsidRPr="00882974">
        <w:rPr>
          <w:noProof/>
          <w:lang w:val="en-GB" w:eastAsia="en-GB"/>
        </w:rPr>
        <mc:AlternateContent>
          <mc:Choice Requires="wps">
            <w:drawing>
              <wp:inline distT="0" distB="0" distL="0" distR="0" wp14:anchorId="72B4D9B4" wp14:editId="1F10C8C0">
                <wp:extent cx="1048385" cy="1029335"/>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pic:blipFill>
                      <pic:spPr>
                        <a:xfrm>
                          <a:off x="0" y="0"/>
                          <a:ext cx="1047600" cy="1028880"/>
                        </a:xfrm>
                        <a:prstGeom prst="rect">
                          <a:avLst/>
                        </a:prstGeom>
                        <a:ln>
                          <a:noFill/>
                        </a:ln>
                      </pic:spPr>
                    </pic:pic>
                  </a:graphicData>
                </a:graphic>
              </wp:inline>
            </w:drawing>
          </mc:Choice>
          <mc:Fallback>
            <w:pict>
              <v:shape id="shape_0" stroked="f" style="position:absolute;margin-left:0pt;margin-top:-81.05pt;width:82.45pt;height:80.95pt;mso-position-vertical:top" type="shapetype_75">
                <v:imagedata r:id="rId10" o:detectmouseclick="t"/>
                <w10:wrap type="none"/>
                <v:stroke color="#3465a4" joinstyle="round" endcap="flat"/>
              </v:shape>
            </w:pict>
          </mc:Fallback>
        </mc:AlternateContent>
      </w:r>
    </w:p>
    <w:p w:rsidR="006D2FCA" w:rsidRPr="00882974" w:rsidRDefault="006D2FCA">
      <w:pPr>
        <w:spacing w:before="10" w:line="160" w:lineRule="exact"/>
        <w:rPr>
          <w:sz w:val="16"/>
          <w:szCs w:val="16"/>
        </w:rPr>
      </w:pPr>
    </w:p>
    <w:p w:rsidR="006D2FCA" w:rsidRPr="00882974" w:rsidRDefault="001A3317">
      <w:pPr>
        <w:spacing w:line="300" w:lineRule="exact"/>
        <w:ind w:left="1746" w:right="1744"/>
        <w:jc w:val="center"/>
        <w:rPr>
          <w:sz w:val="28"/>
          <w:szCs w:val="28"/>
        </w:rPr>
      </w:pPr>
      <w:r w:rsidRPr="00882974">
        <w:rPr>
          <w:b/>
          <w:sz w:val="28"/>
          <w:szCs w:val="28"/>
        </w:rPr>
        <w:t xml:space="preserve">Dr. APJ Abdul </w:t>
      </w:r>
      <w:proofErr w:type="spellStart"/>
      <w:r w:rsidRPr="00882974">
        <w:rPr>
          <w:b/>
          <w:sz w:val="28"/>
          <w:szCs w:val="28"/>
        </w:rPr>
        <w:t>Kalam</w:t>
      </w:r>
      <w:proofErr w:type="spellEnd"/>
      <w:r w:rsidRPr="00882974">
        <w:rPr>
          <w:b/>
          <w:sz w:val="28"/>
          <w:szCs w:val="28"/>
        </w:rPr>
        <w:t xml:space="preserve"> Technical University</w:t>
      </w:r>
    </w:p>
    <w:p w:rsidR="006D2FCA" w:rsidRPr="00882974" w:rsidRDefault="006D2FCA">
      <w:pPr>
        <w:spacing w:before="8" w:line="220" w:lineRule="exact"/>
        <w:rPr>
          <w:sz w:val="22"/>
          <w:szCs w:val="22"/>
        </w:rPr>
      </w:pPr>
    </w:p>
    <w:p w:rsidR="006D2FCA" w:rsidRPr="00882974" w:rsidRDefault="001A3317">
      <w:pPr>
        <w:spacing w:before="24"/>
        <w:ind w:left="3798" w:right="3800"/>
        <w:jc w:val="center"/>
        <w:rPr>
          <w:b/>
          <w:sz w:val="28"/>
          <w:szCs w:val="28"/>
        </w:rPr>
      </w:pPr>
      <w:proofErr w:type="spellStart"/>
      <w:r w:rsidRPr="00882974">
        <w:rPr>
          <w:b/>
          <w:sz w:val="28"/>
          <w:szCs w:val="28"/>
        </w:rPr>
        <w:t>Lucknow</w:t>
      </w:r>
      <w:proofErr w:type="spellEnd"/>
    </w:p>
    <w:p w:rsidR="006D2FCA" w:rsidRDefault="006D2FCA">
      <w:pPr>
        <w:jc w:val="both"/>
        <w:rPr>
          <w:b/>
          <w:sz w:val="28"/>
          <w:szCs w:val="28"/>
        </w:rPr>
      </w:pPr>
    </w:p>
    <w:p w:rsidR="00DD11E3" w:rsidRPr="00882974" w:rsidRDefault="00DD11E3">
      <w:pPr>
        <w:jc w:val="both"/>
        <w:rPr>
          <w:sz w:val="24"/>
          <w:szCs w:val="24"/>
        </w:rPr>
      </w:pPr>
    </w:p>
    <w:p w:rsidR="006D2FCA" w:rsidRPr="007B30A3" w:rsidRDefault="007B30A3">
      <w:pPr>
        <w:jc w:val="both"/>
        <w:rPr>
          <w:b/>
          <w:bCs/>
          <w:sz w:val="28"/>
          <w:szCs w:val="28"/>
        </w:rPr>
      </w:pPr>
      <w:r>
        <w:rPr>
          <w:b/>
          <w:bCs/>
          <w:sz w:val="28"/>
          <w:szCs w:val="28"/>
        </w:rPr>
        <w:lastRenderedPageBreak/>
        <w:t xml:space="preserve">INTRODUCTION </w:t>
      </w:r>
    </w:p>
    <w:p w:rsidR="006D2FCA" w:rsidRPr="00882974" w:rsidRDefault="006D2FCA">
      <w:pPr>
        <w:jc w:val="both"/>
        <w:rPr>
          <w:b/>
          <w:bCs/>
          <w:sz w:val="28"/>
          <w:szCs w:val="28"/>
          <w:u w:val="single"/>
        </w:rPr>
      </w:pPr>
    </w:p>
    <w:p w:rsidR="006D2FCA" w:rsidRPr="00882974" w:rsidRDefault="006D2FCA">
      <w:pPr>
        <w:jc w:val="both"/>
        <w:rPr>
          <w:sz w:val="24"/>
          <w:szCs w:val="24"/>
        </w:rPr>
      </w:pPr>
    </w:p>
    <w:p w:rsidR="001A3317" w:rsidRPr="00882974" w:rsidRDefault="00882974">
      <w:pPr>
        <w:jc w:val="both"/>
        <w:rPr>
          <w:b/>
          <w:bCs/>
          <w:sz w:val="24"/>
          <w:szCs w:val="24"/>
        </w:rPr>
      </w:pPr>
      <w:r w:rsidRPr="00882974">
        <w:rPr>
          <w:b/>
          <w:bCs/>
          <w:sz w:val="24"/>
          <w:szCs w:val="24"/>
        </w:rPr>
        <w:t>Texture</w:t>
      </w:r>
    </w:p>
    <w:p w:rsidR="00C26541" w:rsidRPr="00882974" w:rsidRDefault="00C26541" w:rsidP="007C06F7">
      <w:pPr>
        <w:shd w:val="clear" w:color="auto" w:fill="FFFFFF"/>
        <w:spacing w:before="120" w:after="120" w:line="360" w:lineRule="auto"/>
        <w:jc w:val="both"/>
        <w:rPr>
          <w:color w:val="222222"/>
          <w:sz w:val="24"/>
          <w:szCs w:val="24"/>
          <w:lang w:val="en-GB" w:eastAsia="en-GB"/>
        </w:rPr>
      </w:pPr>
      <w:r w:rsidRPr="00882974">
        <w:rPr>
          <w:color w:val="222222"/>
          <w:sz w:val="24"/>
          <w:szCs w:val="24"/>
          <w:lang w:val="en-GB" w:eastAsia="en-GB"/>
        </w:rPr>
        <w:t>An </w:t>
      </w:r>
      <w:r w:rsidRPr="00882974">
        <w:rPr>
          <w:b/>
          <w:bCs/>
          <w:color w:val="222222"/>
          <w:sz w:val="24"/>
          <w:szCs w:val="24"/>
          <w:lang w:val="en-GB" w:eastAsia="en-GB"/>
        </w:rPr>
        <w:t>image texture</w:t>
      </w:r>
      <w:r w:rsidRPr="00882974">
        <w:rPr>
          <w:color w:val="222222"/>
          <w:sz w:val="24"/>
          <w:szCs w:val="24"/>
          <w:lang w:val="en-GB" w:eastAsia="en-GB"/>
        </w:rPr>
        <w:t xml:space="preserve"> is a set of metrics calculated in image processing designed to quantify the perceived texture of an image. Image texture gives us information about the spatial arrangement of </w:t>
      </w:r>
      <w:proofErr w:type="spellStart"/>
      <w:r w:rsidRPr="00882974">
        <w:rPr>
          <w:color w:val="222222"/>
          <w:sz w:val="24"/>
          <w:szCs w:val="24"/>
          <w:lang w:val="en-GB" w:eastAsia="en-GB"/>
        </w:rPr>
        <w:t>color</w:t>
      </w:r>
      <w:proofErr w:type="spellEnd"/>
      <w:r w:rsidRPr="00882974">
        <w:rPr>
          <w:color w:val="222222"/>
          <w:sz w:val="24"/>
          <w:szCs w:val="24"/>
          <w:lang w:val="en-GB" w:eastAsia="en-GB"/>
        </w:rPr>
        <w:t xml:space="preserve"> or intensities in an image or selected region of an image.</w:t>
      </w:r>
      <w:r w:rsidR="00B2345B" w:rsidRPr="00882974">
        <w:rPr>
          <w:color w:val="222222"/>
          <w:sz w:val="24"/>
          <w:szCs w:val="24"/>
          <w:lang w:val="en-GB" w:eastAsia="en-GB"/>
        </w:rPr>
        <w:t xml:space="preserve"> </w:t>
      </w:r>
      <w:r w:rsidR="00882974">
        <w:rPr>
          <w:color w:val="222222"/>
          <w:sz w:val="24"/>
          <w:szCs w:val="24"/>
          <w:lang w:val="en-GB" w:eastAsia="en-GB"/>
        </w:rPr>
        <w:t xml:space="preserve"> An example of texture is given in Fig 1 and Fig 2.</w:t>
      </w:r>
    </w:p>
    <w:p w:rsidR="00C26541" w:rsidRDefault="00C26541" w:rsidP="007C06F7">
      <w:pPr>
        <w:shd w:val="clear" w:color="auto" w:fill="FFFFFF"/>
        <w:spacing w:before="120" w:after="120" w:line="360" w:lineRule="auto"/>
        <w:jc w:val="both"/>
        <w:rPr>
          <w:color w:val="222222"/>
          <w:sz w:val="24"/>
          <w:szCs w:val="24"/>
          <w:lang w:val="en-GB" w:eastAsia="en-GB"/>
        </w:rPr>
      </w:pPr>
      <w:r w:rsidRPr="00882974">
        <w:rPr>
          <w:color w:val="222222"/>
          <w:sz w:val="24"/>
          <w:szCs w:val="24"/>
          <w:lang w:val="en-GB" w:eastAsia="en-GB"/>
        </w:rPr>
        <w:t>Image textures can be artificially created or found in natural scenes captured in an image. Image textures are one way that can be used to help in </w:t>
      </w:r>
      <w:hyperlink r:id="rId11" w:tooltip="Segmentation (image processing)" w:history="1">
        <w:r w:rsidRPr="00195F30">
          <w:rPr>
            <w:sz w:val="24"/>
            <w:szCs w:val="24"/>
            <w:lang w:val="en-GB" w:eastAsia="en-GB"/>
          </w:rPr>
          <w:t>segmentation</w:t>
        </w:r>
      </w:hyperlink>
      <w:r w:rsidRPr="00882974">
        <w:rPr>
          <w:color w:val="222222"/>
          <w:sz w:val="24"/>
          <w:szCs w:val="24"/>
          <w:lang w:val="en-GB" w:eastAsia="en-GB"/>
        </w:rPr>
        <w:t xml:space="preserve"> or classification of images. For more accurate segmentation the most useful features are spatial frequency and an average grey level. To </w:t>
      </w:r>
      <w:r w:rsidR="00B2345B" w:rsidRPr="00882974">
        <w:rPr>
          <w:color w:val="222222"/>
          <w:sz w:val="24"/>
          <w:szCs w:val="24"/>
          <w:lang w:val="en-GB" w:eastAsia="en-GB"/>
        </w:rPr>
        <w:t>analyse</w:t>
      </w:r>
      <w:r w:rsidRPr="00882974">
        <w:rPr>
          <w:color w:val="222222"/>
          <w:sz w:val="24"/>
          <w:szCs w:val="24"/>
          <w:lang w:val="en-GB" w:eastAsia="en-GB"/>
        </w:rPr>
        <w:t xml:space="preserve"> an image texture in computer graphics, there are two ways to approach the issue: Structured Approach and Statistical Approach.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82974" w:rsidRPr="00882974" w:rsidTr="00DD11E3">
        <w:tc>
          <w:tcPr>
            <w:tcW w:w="9016" w:type="dxa"/>
          </w:tcPr>
          <w:p w:rsidR="00882974" w:rsidRPr="00882974" w:rsidRDefault="00882974" w:rsidP="005E626F">
            <w:pPr>
              <w:jc w:val="center"/>
              <w:rPr>
                <w:b/>
                <w:bCs/>
                <w:sz w:val="24"/>
                <w:szCs w:val="24"/>
              </w:rPr>
            </w:pPr>
            <w:r w:rsidRPr="00882974">
              <w:rPr>
                <w:noProof/>
                <w:color w:val="0B0080"/>
                <w:lang w:val="en-GB" w:eastAsia="en-GB"/>
              </w:rPr>
              <w:drawing>
                <wp:inline distT="0" distB="0" distL="0" distR="0" wp14:anchorId="2BB5E5C2" wp14:editId="7C3C0BDB">
                  <wp:extent cx="2095500" cy="2095500"/>
                  <wp:effectExtent l="0" t="0" r="0" b="0"/>
                  <wp:docPr id="65" name="Picture 65" descr="Artificial texture examp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texture exampl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tc>
      </w:tr>
      <w:tr w:rsidR="00882974" w:rsidRPr="00882974" w:rsidTr="00DD11E3">
        <w:tc>
          <w:tcPr>
            <w:tcW w:w="9016" w:type="dxa"/>
          </w:tcPr>
          <w:p w:rsidR="00882974" w:rsidRPr="00882974" w:rsidRDefault="00882974" w:rsidP="005E626F">
            <w:pPr>
              <w:jc w:val="center"/>
              <w:rPr>
                <w:noProof/>
                <w:color w:val="0B0080"/>
                <w:lang w:val="en-GB" w:eastAsia="en-GB"/>
              </w:rPr>
            </w:pPr>
          </w:p>
        </w:tc>
      </w:tr>
      <w:tr w:rsidR="00882974" w:rsidRPr="00882974" w:rsidTr="00DD11E3">
        <w:tc>
          <w:tcPr>
            <w:tcW w:w="9016" w:type="dxa"/>
          </w:tcPr>
          <w:p w:rsidR="00882974" w:rsidRPr="00882974" w:rsidRDefault="00882974" w:rsidP="00882974">
            <w:pPr>
              <w:tabs>
                <w:tab w:val="left" w:pos="3936"/>
              </w:tabs>
              <w:jc w:val="center"/>
              <w:rPr>
                <w:color w:val="222222"/>
                <w:sz w:val="24"/>
                <w:szCs w:val="24"/>
                <w:lang w:val="en-GB" w:eastAsia="en-GB"/>
              </w:rPr>
            </w:pPr>
            <w:r w:rsidRPr="00882974">
              <w:rPr>
                <w:color w:val="222222"/>
                <w:sz w:val="24"/>
                <w:szCs w:val="24"/>
                <w:lang w:val="en-GB" w:eastAsia="en-GB"/>
              </w:rPr>
              <w:t>Fig 1. Artificial texture example.</w:t>
            </w:r>
          </w:p>
        </w:tc>
      </w:tr>
      <w:tr w:rsidR="00882974" w:rsidRPr="00882974" w:rsidTr="00DD11E3">
        <w:tc>
          <w:tcPr>
            <w:tcW w:w="9016" w:type="dxa"/>
          </w:tcPr>
          <w:p w:rsidR="00882974" w:rsidRPr="00882974" w:rsidRDefault="00882974" w:rsidP="00882974">
            <w:pPr>
              <w:tabs>
                <w:tab w:val="left" w:pos="3936"/>
              </w:tabs>
              <w:jc w:val="center"/>
              <w:rPr>
                <w:color w:val="222222"/>
                <w:sz w:val="24"/>
                <w:szCs w:val="24"/>
                <w:lang w:val="en-GB" w:eastAsia="en-GB"/>
              </w:rPr>
            </w:pPr>
          </w:p>
        </w:tc>
      </w:tr>
      <w:tr w:rsidR="00882974" w:rsidRPr="00882974" w:rsidTr="00DD11E3">
        <w:tc>
          <w:tcPr>
            <w:tcW w:w="9016" w:type="dxa"/>
          </w:tcPr>
          <w:p w:rsidR="00882974" w:rsidRPr="00882974" w:rsidRDefault="00882974" w:rsidP="005E626F">
            <w:pPr>
              <w:jc w:val="center"/>
              <w:rPr>
                <w:b/>
                <w:bCs/>
                <w:sz w:val="24"/>
                <w:szCs w:val="24"/>
              </w:rPr>
            </w:pPr>
            <w:r w:rsidRPr="00882974">
              <w:rPr>
                <w:noProof/>
                <w:color w:val="0B0080"/>
                <w:lang w:val="en-GB" w:eastAsia="en-GB"/>
              </w:rPr>
              <w:drawing>
                <wp:inline distT="0" distB="0" distL="0" distR="0" wp14:anchorId="6C170DE8" wp14:editId="4B7D6A3A">
                  <wp:extent cx="2095500" cy="1569720"/>
                  <wp:effectExtent l="0" t="0" r="0" b="0"/>
                  <wp:docPr id="64" name="Picture 64" descr="Natural texture exampl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tural texture exampl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tc>
      </w:tr>
      <w:tr w:rsidR="00882974" w:rsidRPr="00882974" w:rsidTr="00DD11E3">
        <w:tc>
          <w:tcPr>
            <w:tcW w:w="9016" w:type="dxa"/>
          </w:tcPr>
          <w:p w:rsidR="00882974" w:rsidRPr="00882974" w:rsidRDefault="00882974" w:rsidP="005E626F">
            <w:pPr>
              <w:jc w:val="center"/>
              <w:rPr>
                <w:noProof/>
                <w:color w:val="0B0080"/>
                <w:lang w:val="en-GB" w:eastAsia="en-GB"/>
              </w:rPr>
            </w:pPr>
          </w:p>
        </w:tc>
      </w:tr>
      <w:tr w:rsidR="00882974" w:rsidRPr="00882974" w:rsidTr="00DD11E3">
        <w:tc>
          <w:tcPr>
            <w:tcW w:w="9016" w:type="dxa"/>
          </w:tcPr>
          <w:p w:rsidR="00882974" w:rsidRPr="00882974" w:rsidRDefault="00882974" w:rsidP="005E626F">
            <w:pPr>
              <w:jc w:val="center"/>
              <w:rPr>
                <w:noProof/>
                <w:color w:val="0B0080"/>
                <w:sz w:val="24"/>
                <w:szCs w:val="24"/>
                <w:lang w:val="en-GB" w:eastAsia="en-GB"/>
              </w:rPr>
            </w:pPr>
            <w:r w:rsidRPr="00882974">
              <w:rPr>
                <w:color w:val="222222"/>
                <w:sz w:val="24"/>
                <w:szCs w:val="24"/>
                <w:lang w:val="en-GB" w:eastAsia="en-GB"/>
              </w:rPr>
              <w:t>Fig 2. Natural texture example</w:t>
            </w:r>
          </w:p>
        </w:tc>
      </w:tr>
    </w:tbl>
    <w:p w:rsidR="00882974" w:rsidRDefault="00882974">
      <w:pPr>
        <w:spacing w:line="360" w:lineRule="auto"/>
        <w:jc w:val="both"/>
        <w:rPr>
          <w:sz w:val="24"/>
          <w:szCs w:val="24"/>
        </w:rPr>
      </w:pPr>
    </w:p>
    <w:p w:rsidR="006D2FCA" w:rsidRPr="00882974" w:rsidRDefault="001A3317">
      <w:pPr>
        <w:spacing w:line="360" w:lineRule="auto"/>
        <w:jc w:val="both"/>
        <w:rPr>
          <w:sz w:val="24"/>
          <w:szCs w:val="24"/>
        </w:rPr>
      </w:pPr>
      <w:r w:rsidRPr="00882974">
        <w:rPr>
          <w:sz w:val="24"/>
          <w:szCs w:val="24"/>
        </w:rPr>
        <w:lastRenderedPageBreak/>
        <w:t xml:space="preserve">The analysis of texture in images provides an important cue to the recognition of objects. It has been recently observed that different image objects are best characterized by different texture methods. Successful applications of texture analysis methods have been widely found in industrial, biomedical, remote sensing </w:t>
      </w:r>
      <w:r w:rsidR="00B2345B" w:rsidRPr="00882974">
        <w:rPr>
          <w:sz w:val="24"/>
          <w:szCs w:val="24"/>
        </w:rPr>
        <w:t>areas and target recognition</w:t>
      </w:r>
      <w:r w:rsidRPr="00882974">
        <w:rPr>
          <w:sz w:val="24"/>
          <w:szCs w:val="24"/>
        </w:rPr>
        <w:t>. In addition, the recent emerging of multimedia and the availability of large image and video archives has made content-based information retrieval become a very popular research topic. Texture is also deemed as one of the most important features when performing content-based information re</w:t>
      </w:r>
      <w:r w:rsidR="00773DFB" w:rsidRPr="00882974">
        <w:rPr>
          <w:sz w:val="24"/>
          <w:szCs w:val="24"/>
        </w:rPr>
        <w:t>trieval</w:t>
      </w:r>
      <w:r w:rsidRPr="00882974">
        <w:rPr>
          <w:sz w:val="24"/>
          <w:szCs w:val="24"/>
        </w:rPr>
        <w:t xml:space="preserve">. Various textural features have been </w:t>
      </w:r>
      <w:proofErr w:type="gramStart"/>
      <w:r w:rsidRPr="00882974">
        <w:rPr>
          <w:sz w:val="24"/>
          <w:szCs w:val="24"/>
        </w:rPr>
        <w:t>adopted</w:t>
      </w:r>
      <w:proofErr w:type="gramEnd"/>
      <w:r w:rsidRPr="00882974">
        <w:rPr>
          <w:sz w:val="24"/>
          <w:szCs w:val="24"/>
        </w:rPr>
        <w:t xml:space="preserve"> to fulﬁll these applications. Since there are a lot of variations among natural textures, to achieve the best performance for texture analysis or retrieval, diﬀerent features should be chosen according to the characteristics of texture images. A number of texture analysis methods have been proposed over the years and it is well-recognized that they capture diﬀerent texture properties of the image.</w:t>
      </w:r>
    </w:p>
    <w:p w:rsidR="006D2FCA" w:rsidRPr="00882974" w:rsidRDefault="006D2FCA">
      <w:pPr>
        <w:jc w:val="both"/>
        <w:rPr>
          <w:sz w:val="24"/>
          <w:szCs w:val="24"/>
        </w:rPr>
      </w:pPr>
    </w:p>
    <w:p w:rsidR="00B2345B" w:rsidRPr="00882974" w:rsidRDefault="001A3317">
      <w:pPr>
        <w:spacing w:line="360" w:lineRule="auto"/>
        <w:jc w:val="both"/>
        <w:rPr>
          <w:sz w:val="24"/>
          <w:szCs w:val="24"/>
        </w:rPr>
      </w:pPr>
      <w:r w:rsidRPr="00882974">
        <w:rPr>
          <w:sz w:val="24"/>
          <w:szCs w:val="24"/>
        </w:rPr>
        <w:t>Texture analysis methods used can be categorized as statistical, geometrical, model-based and signal processin</w:t>
      </w:r>
      <w:r w:rsidR="00B2345B" w:rsidRPr="00882974">
        <w:rPr>
          <w:sz w:val="24"/>
          <w:szCs w:val="24"/>
        </w:rPr>
        <w:t>g</w:t>
      </w:r>
      <w:r w:rsidRPr="00882974">
        <w:rPr>
          <w:sz w:val="24"/>
          <w:szCs w:val="24"/>
        </w:rPr>
        <w:t xml:space="preserve">. Early works were based on the analysis of statistical properties of the texture which deals with the spatial distribution of gray values. Some statistical methods used are co-occurrence matrix features </w:t>
      </w:r>
      <w:r w:rsidR="00B2345B" w:rsidRPr="00882974">
        <w:rPr>
          <w:sz w:val="24"/>
          <w:szCs w:val="24"/>
        </w:rPr>
        <w:t>and auto-correlation function.</w:t>
      </w:r>
      <w:r w:rsidRPr="00882974">
        <w:rPr>
          <w:sz w:val="24"/>
          <w:szCs w:val="24"/>
        </w:rPr>
        <w:t xml:space="preserve"> In geometrical methods textures are considered to be composed of texture primitives and are extracted and analyzed. Several stochastic models have been proposed for texture modeling and classiﬁcation such as Gaussian Markov random ﬁelds and spatial auto-correlation function mode</w:t>
      </w:r>
      <w:r w:rsidR="00B2345B" w:rsidRPr="00882974">
        <w:rPr>
          <w:sz w:val="24"/>
          <w:szCs w:val="24"/>
        </w:rPr>
        <w:t>l.</w:t>
      </w:r>
    </w:p>
    <w:p w:rsidR="00DC2264" w:rsidRDefault="00DC2264">
      <w:pPr>
        <w:spacing w:line="360" w:lineRule="auto"/>
        <w:jc w:val="both"/>
        <w:rPr>
          <w:b/>
          <w:bCs/>
          <w:sz w:val="24"/>
          <w:szCs w:val="24"/>
        </w:rPr>
      </w:pPr>
    </w:p>
    <w:p w:rsidR="006D2FCA" w:rsidRDefault="00882974">
      <w:pPr>
        <w:spacing w:line="360" w:lineRule="auto"/>
        <w:jc w:val="both"/>
        <w:rPr>
          <w:b/>
          <w:bCs/>
          <w:sz w:val="24"/>
          <w:szCs w:val="24"/>
        </w:rPr>
      </w:pPr>
      <w:r w:rsidRPr="00882974">
        <w:rPr>
          <w:b/>
          <w:bCs/>
          <w:sz w:val="24"/>
          <w:szCs w:val="24"/>
        </w:rPr>
        <w:t>TRANSFORM DOMAIN</w:t>
      </w:r>
    </w:p>
    <w:p w:rsidR="001C4063" w:rsidRDefault="001C4063">
      <w:pPr>
        <w:spacing w:line="360" w:lineRule="auto"/>
        <w:jc w:val="both"/>
        <w:rPr>
          <w:b/>
          <w:bCs/>
          <w:sz w:val="24"/>
          <w:szCs w:val="24"/>
        </w:rPr>
      </w:pPr>
    </w:p>
    <w:p w:rsidR="00DD11E3" w:rsidRDefault="00DD11E3">
      <w:pPr>
        <w:spacing w:line="360" w:lineRule="auto"/>
        <w:jc w:val="both"/>
        <w:rPr>
          <w:b/>
          <w:bCs/>
          <w:sz w:val="24"/>
          <w:szCs w:val="24"/>
        </w:rPr>
      </w:pPr>
    </w:p>
    <w:p w:rsidR="00DD11E3" w:rsidRDefault="00DD11E3">
      <w:pPr>
        <w:spacing w:line="360" w:lineRule="auto"/>
        <w:jc w:val="both"/>
        <w:rPr>
          <w:b/>
          <w:bCs/>
          <w:sz w:val="24"/>
          <w:szCs w:val="24"/>
        </w:rPr>
      </w:pPr>
    </w:p>
    <w:p w:rsidR="00DC2264" w:rsidRDefault="00DD11E3" w:rsidP="00DC2264">
      <w:pPr>
        <w:spacing w:line="360" w:lineRule="auto"/>
        <w:jc w:val="center"/>
        <w:rPr>
          <w:b/>
          <w:bCs/>
          <w:sz w:val="24"/>
          <w:szCs w:val="24"/>
        </w:rPr>
      </w:pPr>
      <w:r w:rsidRPr="00DC2264">
        <w:rPr>
          <w:noProof/>
          <w:color w:val="0B0080"/>
          <w:sz w:val="24"/>
          <w:szCs w:val="24"/>
          <w:lang w:val="en-GB" w:eastAsia="en-GB"/>
        </w:rPr>
        <w:drawing>
          <wp:anchor distT="0" distB="0" distL="114300" distR="114300" simplePos="0" relativeHeight="251695104" behindDoc="0" locked="0" layoutInCell="1" allowOverlap="1" wp14:anchorId="120EB94D" wp14:editId="59E776CB">
            <wp:simplePos x="0" y="0"/>
            <wp:positionH relativeFrom="column">
              <wp:posOffset>800100</wp:posOffset>
            </wp:positionH>
            <wp:positionV relativeFrom="paragraph">
              <wp:posOffset>-190500</wp:posOffset>
            </wp:positionV>
            <wp:extent cx="3604260" cy="1878803"/>
            <wp:effectExtent l="19050" t="0" r="15240" b="617220"/>
            <wp:wrapNone/>
            <wp:docPr id="66" name="Picture 66" descr="https://upload.wikimedia.org/wikipedia/commons/7/72/Fourier_transform_time_and_frequency_domains_%28small%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7/72/Fourier_transform_time_and_frequency_domains_%28small%29.gi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4260" cy="187880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noProof/>
          <w:color w:val="0B0080"/>
          <w:sz w:val="24"/>
          <w:szCs w:val="24"/>
          <w:lang w:val="en-GB" w:eastAsia="en-GB"/>
        </w:rPr>
        <mc:AlternateContent>
          <mc:Choice Requires="wps">
            <w:drawing>
              <wp:anchor distT="0" distB="0" distL="114300" distR="114300" simplePos="0" relativeHeight="251699200" behindDoc="0" locked="0" layoutInCell="1" allowOverlap="1" wp14:anchorId="0C92E47B" wp14:editId="7A53F8B4">
                <wp:simplePos x="0" y="0"/>
                <wp:positionH relativeFrom="column">
                  <wp:posOffset>241935</wp:posOffset>
                </wp:positionH>
                <wp:positionV relativeFrom="paragraph">
                  <wp:posOffset>139065</wp:posOffset>
                </wp:positionV>
                <wp:extent cx="1005840" cy="217170"/>
                <wp:effectExtent l="0" t="0" r="0" b="0"/>
                <wp:wrapNone/>
                <wp:docPr id="90" name="Text Box 90"/>
                <wp:cNvGraphicFramePr/>
                <a:graphic xmlns:a="http://schemas.openxmlformats.org/drawingml/2006/main">
                  <a:graphicData uri="http://schemas.microsoft.com/office/word/2010/wordprocessingShape">
                    <wps:wsp>
                      <wps:cNvSpPr txBox="1"/>
                      <wps:spPr>
                        <a:xfrm rot="16200000">
                          <a:off x="0" y="0"/>
                          <a:ext cx="1005840" cy="217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11E3" w:rsidRPr="00DD11E3" w:rsidRDefault="00DD11E3">
                            <w:pPr>
                              <w:rPr>
                                <w:lang w:val="en-GB"/>
                              </w:rPr>
                            </w:pPr>
                            <w:r>
                              <w:rPr>
                                <w:lang w:val="en-GB"/>
                              </w:rPr>
                              <w:t>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0" o:spid="_x0000_s1026" type="#_x0000_t202" style="position:absolute;left:0;text-align:left;margin-left:19.05pt;margin-top:10.95pt;width:79.2pt;height:17.1pt;rotation:-90;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" filled="f" stroked="f" strokeweight=".5pt">
                <v:textbox>
                  <w:txbxContent>
                    <w:p w:rsidR="00DD11E3" w:rsidRPr="00DD11E3" w:rsidRDefault="00DD11E3">
                      <w:pPr>
                        <w:rPr>
                          <w:lang w:val="en-GB"/>
                        </w:rPr>
                      </w:pPr>
                      <w:r>
                        <w:rPr>
                          <w:lang w:val="en-GB"/>
                        </w:rPr>
                        <w:t>Frequency</w:t>
                      </w:r>
                    </w:p>
                  </w:txbxContent>
                </v:textbox>
              </v:shape>
            </w:pict>
          </mc:Fallback>
        </mc:AlternateContent>
      </w:r>
      <w:r w:rsidR="00DC2264">
        <w:rPr>
          <w:noProof/>
          <w:color w:val="0B0080"/>
          <w:sz w:val="24"/>
          <w:szCs w:val="24"/>
          <w:lang w:val="en-GB" w:eastAsia="en-GB"/>
        </w:rPr>
        <mc:AlternateContent>
          <mc:Choice Requires="wps">
            <w:drawing>
              <wp:anchor distT="0" distB="0" distL="114300" distR="114300" simplePos="0" relativeHeight="251696128" behindDoc="0" locked="0" layoutInCell="1" allowOverlap="1" wp14:anchorId="0279102C" wp14:editId="796E2858">
                <wp:simplePos x="0" y="0"/>
                <wp:positionH relativeFrom="column">
                  <wp:posOffset>899160</wp:posOffset>
                </wp:positionH>
                <wp:positionV relativeFrom="paragraph">
                  <wp:posOffset>-647700</wp:posOffset>
                </wp:positionV>
                <wp:extent cx="7620" cy="1805940"/>
                <wp:effectExtent l="95250" t="38100" r="68580" b="22860"/>
                <wp:wrapNone/>
                <wp:docPr id="67" name="Straight Arrow Connector 67"/>
                <wp:cNvGraphicFramePr/>
                <a:graphic xmlns:a="http://schemas.openxmlformats.org/drawingml/2006/main">
                  <a:graphicData uri="http://schemas.microsoft.com/office/word/2010/wordprocessingShape">
                    <wps:wsp>
                      <wps:cNvCnPr/>
                      <wps:spPr>
                        <a:xfrm flipH="1" flipV="1">
                          <a:off x="0" y="0"/>
                          <a:ext cx="7620" cy="1805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7" o:spid="_x0000_s1026" type="#_x0000_t32" style="position:absolute;margin-left:70.8pt;margin-top:-51pt;width:.6pt;height:142.2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" strokecolor="#4579b8 [3044]">
                <v:stroke endarrow="open"/>
              </v:shape>
            </w:pict>
          </mc:Fallback>
        </mc:AlternateContent>
      </w:r>
    </w:p>
    <w:p w:rsidR="00DC2264" w:rsidRDefault="00DC2264" w:rsidP="00DC2264">
      <w:pPr>
        <w:spacing w:line="360" w:lineRule="auto"/>
        <w:jc w:val="center"/>
        <w:rPr>
          <w:b/>
          <w:bCs/>
          <w:sz w:val="24"/>
          <w:szCs w:val="24"/>
        </w:rPr>
      </w:pPr>
    </w:p>
    <w:p w:rsidR="00DC2264" w:rsidRDefault="00DC2264" w:rsidP="00DC2264">
      <w:pPr>
        <w:spacing w:line="360" w:lineRule="auto"/>
        <w:jc w:val="center"/>
        <w:rPr>
          <w:b/>
          <w:bCs/>
          <w:sz w:val="24"/>
          <w:szCs w:val="24"/>
        </w:rPr>
      </w:pPr>
    </w:p>
    <w:p w:rsidR="00DC2264" w:rsidRDefault="00DC2264" w:rsidP="00DC2264">
      <w:pPr>
        <w:spacing w:line="360" w:lineRule="auto"/>
        <w:jc w:val="center"/>
        <w:rPr>
          <w:b/>
          <w:bCs/>
          <w:sz w:val="24"/>
          <w:szCs w:val="24"/>
        </w:rPr>
      </w:pPr>
    </w:p>
    <w:p w:rsidR="001C4063" w:rsidRDefault="00DD11E3" w:rsidP="00DC2264">
      <w:pPr>
        <w:spacing w:line="360" w:lineRule="auto"/>
        <w:jc w:val="center"/>
        <w:rPr>
          <w:b/>
          <w:bCs/>
          <w:sz w:val="24"/>
          <w:szCs w:val="24"/>
        </w:rPr>
      </w:pPr>
      <w:r>
        <w:rPr>
          <w:b/>
          <w:bCs/>
          <w:noProof/>
          <w:sz w:val="24"/>
          <w:szCs w:val="24"/>
          <w:lang w:val="en-GB" w:eastAsia="en-GB"/>
        </w:rPr>
        <mc:AlternateContent>
          <mc:Choice Requires="wps">
            <w:drawing>
              <wp:anchor distT="0" distB="0" distL="114300" distR="114300" simplePos="0" relativeHeight="251697152" behindDoc="0" locked="0" layoutInCell="1" allowOverlap="1" wp14:anchorId="2538F99B" wp14:editId="15CC7837">
                <wp:simplePos x="0" y="0"/>
                <wp:positionH relativeFrom="column">
                  <wp:posOffset>914400</wp:posOffset>
                </wp:positionH>
                <wp:positionV relativeFrom="paragraph">
                  <wp:posOffset>106680</wp:posOffset>
                </wp:positionV>
                <wp:extent cx="3886200" cy="0"/>
                <wp:effectExtent l="0" t="76200" r="19050" b="114300"/>
                <wp:wrapNone/>
                <wp:docPr id="75" name="Straight Arrow Connector 75"/>
                <wp:cNvGraphicFramePr/>
                <a:graphic xmlns:a="http://schemas.openxmlformats.org/drawingml/2006/main">
                  <a:graphicData uri="http://schemas.microsoft.com/office/word/2010/wordprocessingShape">
                    <wps:wsp>
                      <wps:cNvCnPr/>
                      <wps:spPr>
                        <a:xfrm>
                          <a:off x="0" y="0"/>
                          <a:ext cx="3886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5" o:spid="_x0000_s1026" type="#_x0000_t32" style="position:absolute;margin-left:1in;margin-top:8.4pt;width:306pt;height:0;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" strokecolor="#4579b8 [3044]">
                <v:stroke endarrow="open"/>
              </v:shape>
            </w:pict>
          </mc:Fallback>
        </mc:AlternateContent>
      </w:r>
      <w:r w:rsidR="00DC2264">
        <w:rPr>
          <w:b/>
          <w:bCs/>
          <w:noProof/>
          <w:sz w:val="24"/>
          <w:szCs w:val="24"/>
          <w:lang w:val="en-GB" w:eastAsia="en-GB"/>
        </w:rPr>
        <mc:AlternateContent>
          <mc:Choice Requires="wps">
            <w:drawing>
              <wp:anchor distT="0" distB="0" distL="114300" distR="114300" simplePos="0" relativeHeight="251698176" behindDoc="0" locked="0" layoutInCell="1" allowOverlap="1" wp14:anchorId="3F158C98" wp14:editId="38BF7D5C">
                <wp:simplePos x="0" y="0"/>
                <wp:positionH relativeFrom="column">
                  <wp:posOffset>1280160</wp:posOffset>
                </wp:positionH>
                <wp:positionV relativeFrom="paragraph">
                  <wp:posOffset>160020</wp:posOffset>
                </wp:positionV>
                <wp:extent cx="2682240" cy="259080"/>
                <wp:effectExtent l="0" t="0" r="0" b="7620"/>
                <wp:wrapNone/>
                <wp:docPr id="78" name="Text Box 78"/>
                <wp:cNvGraphicFramePr/>
                <a:graphic xmlns:a="http://schemas.openxmlformats.org/drawingml/2006/main">
                  <a:graphicData uri="http://schemas.microsoft.com/office/word/2010/wordprocessingShape">
                    <wps:wsp>
                      <wps:cNvSpPr txBox="1"/>
                      <wps:spPr>
                        <a:xfrm>
                          <a:off x="0" y="0"/>
                          <a:ext cx="268224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2264" w:rsidRPr="00DC2264" w:rsidRDefault="00DC2264" w:rsidP="00DC2264">
                            <w:pPr>
                              <w:jc w:val="center"/>
                              <w:rPr>
                                <w:lang w:val="en-GB"/>
                              </w:rPr>
                            </w:pPr>
                            <w:r>
                              <w:rPr>
                                <w:lang w:val="en-GB"/>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8" o:spid="_x0000_s1027" type="#_x0000_t202" style="position:absolute;left:0;text-align:left;margin-left:100.8pt;margin-top:12.6pt;width:211.2pt;height:20.4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" filled="f" stroked="f" strokeweight=".5pt">
                <v:textbox>
                  <w:txbxContent>
                    <w:p w:rsidR="00DC2264" w:rsidRPr="00DC2264" w:rsidRDefault="00DC2264" w:rsidP="00DC2264">
                      <w:pPr>
                        <w:jc w:val="center"/>
                        <w:rPr>
                          <w:lang w:val="en-GB"/>
                        </w:rPr>
                      </w:pPr>
                      <w:r>
                        <w:rPr>
                          <w:lang w:val="en-GB"/>
                        </w:rPr>
                        <w:t>Time</w:t>
                      </w:r>
                    </w:p>
                  </w:txbxContent>
                </v:textbox>
              </v:shape>
            </w:pict>
          </mc:Fallback>
        </mc:AlternateContent>
      </w:r>
    </w:p>
    <w:p w:rsidR="00DD11E3" w:rsidRDefault="00DD11E3" w:rsidP="00DC2264">
      <w:pPr>
        <w:spacing w:line="360" w:lineRule="auto"/>
        <w:jc w:val="center"/>
        <w:rPr>
          <w:b/>
          <w:bCs/>
          <w:sz w:val="24"/>
          <w:szCs w:val="24"/>
        </w:rPr>
      </w:pPr>
      <w:r>
        <w:rPr>
          <w:b/>
          <w:bCs/>
          <w:noProof/>
          <w:sz w:val="24"/>
          <w:szCs w:val="24"/>
          <w:lang w:val="en-GB" w:eastAsia="en-GB"/>
        </w:rPr>
        <mc:AlternateContent>
          <mc:Choice Requires="wps">
            <w:drawing>
              <wp:anchor distT="0" distB="0" distL="114300" distR="114300" simplePos="0" relativeHeight="251700224" behindDoc="0" locked="0" layoutInCell="1" allowOverlap="1">
                <wp:simplePos x="0" y="0"/>
                <wp:positionH relativeFrom="column">
                  <wp:posOffset>2118360</wp:posOffset>
                </wp:positionH>
                <wp:positionV relativeFrom="paragraph">
                  <wp:posOffset>377825</wp:posOffset>
                </wp:positionV>
                <wp:extent cx="1036320" cy="27432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0363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11E3" w:rsidRPr="00DD11E3" w:rsidRDefault="00DD11E3" w:rsidP="00DD11E3">
                            <w:pPr>
                              <w:spacing w:line="360" w:lineRule="auto"/>
                              <w:jc w:val="both"/>
                              <w:rPr>
                                <w:sz w:val="24"/>
                                <w:szCs w:val="24"/>
                                <w:lang w:val="en-GB"/>
                              </w:rPr>
                            </w:pPr>
                            <w:r w:rsidRPr="00DD11E3">
                              <w:rPr>
                                <w:sz w:val="24"/>
                                <w:szCs w:val="24"/>
                                <w:lang w:val="en-GB"/>
                              </w:rPr>
                              <w:t>Fig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5" o:spid="_x0000_s1028" type="#_x0000_t202" style="position:absolute;left:0;text-align:left;margin-left:166.8pt;margin-top:29.75pt;width:81.6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" filled="f" stroked="f" strokeweight=".5pt">
                <v:textbox>
                  <w:txbxContent>
                    <w:p w:rsidR="00DD11E3" w:rsidRPr="00DD11E3" w:rsidRDefault="00DD11E3" w:rsidP="00DD11E3">
                      <w:pPr>
                        <w:spacing w:line="360" w:lineRule="auto"/>
                        <w:jc w:val="both"/>
                        <w:rPr>
                          <w:sz w:val="24"/>
                          <w:szCs w:val="24"/>
                          <w:lang w:val="en-GB"/>
                        </w:rPr>
                      </w:pPr>
                      <w:r w:rsidRPr="00DD11E3">
                        <w:rPr>
                          <w:sz w:val="24"/>
                          <w:szCs w:val="24"/>
                          <w:lang w:val="en-GB"/>
                        </w:rPr>
                        <w:t>Fig : 3</w:t>
                      </w:r>
                    </w:p>
                  </w:txbxContent>
                </v:textbox>
              </v:shape>
            </w:pict>
          </mc:Fallback>
        </mc:AlternateContent>
      </w:r>
    </w:p>
    <w:p w:rsidR="00DC2264" w:rsidRDefault="00DC2264" w:rsidP="00DC2264">
      <w:pPr>
        <w:spacing w:line="360" w:lineRule="auto"/>
        <w:jc w:val="center"/>
        <w:rPr>
          <w:b/>
          <w:bCs/>
          <w:sz w:val="24"/>
          <w:szCs w:val="24"/>
        </w:rPr>
      </w:pPr>
    </w:p>
    <w:p w:rsidR="00C26541" w:rsidRPr="00195F30" w:rsidRDefault="00C26541" w:rsidP="00154245">
      <w:pPr>
        <w:shd w:val="clear" w:color="auto" w:fill="FFFFFF" w:themeFill="background1"/>
        <w:spacing w:line="360" w:lineRule="auto"/>
        <w:jc w:val="both"/>
        <w:rPr>
          <w:sz w:val="24"/>
          <w:szCs w:val="24"/>
          <w:lang w:val="en-GB" w:eastAsia="en-GB"/>
        </w:rPr>
      </w:pPr>
      <w:r w:rsidRPr="00195F30">
        <w:rPr>
          <w:sz w:val="24"/>
          <w:szCs w:val="24"/>
          <w:lang w:val="en-GB" w:eastAsia="en-GB"/>
        </w:rPr>
        <w:t>The </w:t>
      </w:r>
      <w:hyperlink r:id="rId18" w:tooltip="Fourier transform" w:history="1">
        <w:r w:rsidRPr="00195F30">
          <w:rPr>
            <w:sz w:val="24"/>
            <w:szCs w:val="24"/>
            <w:lang w:val="en-GB" w:eastAsia="en-GB"/>
          </w:rPr>
          <w:t>Fourier transform</w:t>
        </w:r>
      </w:hyperlink>
      <w:r w:rsidRPr="00195F30">
        <w:rPr>
          <w:sz w:val="24"/>
          <w:szCs w:val="24"/>
          <w:lang w:val="en-GB" w:eastAsia="en-GB"/>
        </w:rPr>
        <w:t> converts the function's time-domain representation, shown in red</w:t>
      </w:r>
      <w:r w:rsidR="00DD11E3">
        <w:rPr>
          <w:sz w:val="24"/>
          <w:szCs w:val="24"/>
          <w:lang w:val="en-GB" w:eastAsia="en-GB"/>
        </w:rPr>
        <w:t xml:space="preserve"> (Fig 3)</w:t>
      </w:r>
      <w:r w:rsidRPr="00195F30">
        <w:rPr>
          <w:sz w:val="24"/>
          <w:szCs w:val="24"/>
          <w:lang w:val="en-GB" w:eastAsia="en-GB"/>
        </w:rPr>
        <w:t>, to the function's frequency-domain representation, shown in blue. The component frequencies, spread across the frequency spectrum, are represented as peaks in the frequency domain.</w:t>
      </w:r>
    </w:p>
    <w:p w:rsidR="00C26541" w:rsidRPr="00195F30" w:rsidRDefault="00C26541" w:rsidP="007C06F7">
      <w:pPr>
        <w:shd w:val="clear" w:color="auto" w:fill="FFFFFF"/>
        <w:spacing w:before="120" w:after="120" w:line="360" w:lineRule="auto"/>
        <w:jc w:val="both"/>
        <w:rPr>
          <w:sz w:val="24"/>
          <w:szCs w:val="24"/>
          <w:lang w:val="en-GB" w:eastAsia="en-GB"/>
        </w:rPr>
      </w:pPr>
      <w:r w:rsidRPr="00195F30">
        <w:rPr>
          <w:sz w:val="24"/>
          <w:szCs w:val="24"/>
          <w:lang w:val="en-GB" w:eastAsia="en-GB"/>
        </w:rPr>
        <w:t>In </w:t>
      </w:r>
      <w:hyperlink r:id="rId19" w:tooltip="Electronics" w:history="1">
        <w:r w:rsidRPr="00195F30">
          <w:rPr>
            <w:sz w:val="24"/>
            <w:szCs w:val="24"/>
            <w:lang w:val="en-GB" w:eastAsia="en-GB"/>
          </w:rPr>
          <w:t>electronics</w:t>
        </w:r>
      </w:hyperlink>
      <w:r w:rsidRPr="00195F30">
        <w:rPr>
          <w:sz w:val="24"/>
          <w:szCs w:val="24"/>
          <w:lang w:val="en-GB" w:eastAsia="en-GB"/>
        </w:rPr>
        <w:t>, </w:t>
      </w:r>
      <w:hyperlink r:id="rId20" w:tooltip="Control systems engineering" w:history="1">
        <w:r w:rsidRPr="00195F30">
          <w:rPr>
            <w:sz w:val="24"/>
            <w:szCs w:val="24"/>
            <w:lang w:val="en-GB" w:eastAsia="en-GB"/>
          </w:rPr>
          <w:t>control systems engineering</w:t>
        </w:r>
      </w:hyperlink>
      <w:r w:rsidRPr="00195F30">
        <w:rPr>
          <w:sz w:val="24"/>
          <w:szCs w:val="24"/>
          <w:lang w:val="en-GB" w:eastAsia="en-GB"/>
        </w:rPr>
        <w:t>, and </w:t>
      </w:r>
      <w:hyperlink r:id="rId21" w:tooltip="Statistics" w:history="1">
        <w:r w:rsidRPr="00195F30">
          <w:rPr>
            <w:sz w:val="24"/>
            <w:szCs w:val="24"/>
            <w:lang w:val="en-GB" w:eastAsia="en-GB"/>
          </w:rPr>
          <w:t>statistics</w:t>
        </w:r>
      </w:hyperlink>
      <w:r w:rsidRPr="00195F30">
        <w:rPr>
          <w:sz w:val="24"/>
          <w:szCs w:val="24"/>
          <w:lang w:val="en-GB" w:eastAsia="en-GB"/>
        </w:rPr>
        <w:t>, the </w:t>
      </w:r>
      <w:r w:rsidRPr="00195F30">
        <w:rPr>
          <w:b/>
          <w:bCs/>
          <w:sz w:val="24"/>
          <w:szCs w:val="24"/>
          <w:lang w:val="en-GB" w:eastAsia="en-GB"/>
        </w:rPr>
        <w:t xml:space="preserve">Transform  </w:t>
      </w:r>
      <w:r w:rsidRPr="00195F30">
        <w:rPr>
          <w:sz w:val="24"/>
          <w:szCs w:val="24"/>
          <w:lang w:val="en-GB" w:eastAsia="en-GB"/>
        </w:rPr>
        <w:t> refers to the analysis of </w:t>
      </w:r>
      <w:hyperlink r:id="rId22" w:tooltip="Mathematical function" w:history="1">
        <w:r w:rsidRPr="00195F30">
          <w:rPr>
            <w:sz w:val="24"/>
            <w:szCs w:val="24"/>
            <w:lang w:val="en-GB" w:eastAsia="en-GB"/>
          </w:rPr>
          <w:t>mathematical functions</w:t>
        </w:r>
      </w:hyperlink>
      <w:r w:rsidRPr="00195F30">
        <w:rPr>
          <w:sz w:val="24"/>
          <w:szCs w:val="24"/>
          <w:lang w:val="en-GB" w:eastAsia="en-GB"/>
        </w:rPr>
        <w:t> or </w:t>
      </w:r>
      <w:hyperlink r:id="rId23" w:tooltip="Signal (information theory)" w:history="1">
        <w:r w:rsidRPr="00195F30">
          <w:rPr>
            <w:sz w:val="24"/>
            <w:szCs w:val="24"/>
            <w:lang w:val="en-GB" w:eastAsia="en-GB"/>
          </w:rPr>
          <w:t>signals</w:t>
        </w:r>
      </w:hyperlink>
      <w:r w:rsidRPr="00195F30">
        <w:rPr>
          <w:sz w:val="24"/>
          <w:szCs w:val="24"/>
          <w:lang w:val="en-GB" w:eastAsia="en-GB"/>
        </w:rPr>
        <w:t> with respect to </w:t>
      </w:r>
      <w:hyperlink r:id="rId24" w:tooltip="Frequency" w:history="1">
        <w:r w:rsidRPr="00195F30">
          <w:rPr>
            <w:sz w:val="24"/>
            <w:szCs w:val="24"/>
            <w:lang w:val="en-GB" w:eastAsia="en-GB"/>
          </w:rPr>
          <w:t>frequency</w:t>
        </w:r>
      </w:hyperlink>
      <w:r w:rsidR="00104689" w:rsidRPr="00195F30">
        <w:rPr>
          <w:sz w:val="24"/>
          <w:szCs w:val="24"/>
          <w:lang w:val="en-GB" w:eastAsia="en-GB"/>
        </w:rPr>
        <w:t>, rather than time.</w:t>
      </w:r>
      <w:r w:rsidRPr="00195F30">
        <w:rPr>
          <w:sz w:val="24"/>
          <w:szCs w:val="24"/>
          <w:lang w:val="en-GB" w:eastAsia="en-GB"/>
        </w:rPr>
        <w:t> Put simply, a </w:t>
      </w:r>
      <w:hyperlink r:id="rId25" w:tooltip="Time-domain" w:history="1">
        <w:r w:rsidRPr="00195F30">
          <w:rPr>
            <w:sz w:val="24"/>
            <w:szCs w:val="24"/>
            <w:lang w:val="en-GB" w:eastAsia="en-GB"/>
          </w:rPr>
          <w:t>time-domain</w:t>
        </w:r>
      </w:hyperlink>
      <w:r w:rsidRPr="00195F30">
        <w:rPr>
          <w:sz w:val="24"/>
          <w:szCs w:val="24"/>
          <w:lang w:val="en-GB" w:eastAsia="en-GB"/>
        </w:rPr>
        <w:t> graph shows how a signal changes over time, whereas a frequency-domain graph shows how much of the signal lies within each given frequency band over a range of frequencies. A frequency-domain representation can also include information on the </w:t>
      </w:r>
      <w:hyperlink r:id="rId26" w:tooltip="Phase (waves)" w:history="1">
        <w:r w:rsidRPr="00195F30">
          <w:rPr>
            <w:sz w:val="24"/>
            <w:szCs w:val="24"/>
            <w:lang w:val="en-GB" w:eastAsia="en-GB"/>
          </w:rPr>
          <w:t>phase</w:t>
        </w:r>
      </w:hyperlink>
      <w:r w:rsidRPr="00195F30">
        <w:rPr>
          <w:sz w:val="24"/>
          <w:szCs w:val="24"/>
          <w:lang w:val="en-GB" w:eastAsia="en-GB"/>
        </w:rPr>
        <w:t> shift that must be applied to each </w:t>
      </w:r>
      <w:hyperlink r:id="rId27" w:tooltip="Sine wave" w:history="1">
        <w:r w:rsidRPr="00195F30">
          <w:rPr>
            <w:sz w:val="24"/>
            <w:szCs w:val="24"/>
            <w:lang w:val="en-GB" w:eastAsia="en-GB"/>
          </w:rPr>
          <w:t>sinusoid</w:t>
        </w:r>
      </w:hyperlink>
      <w:r w:rsidRPr="00195F30">
        <w:rPr>
          <w:sz w:val="24"/>
          <w:szCs w:val="24"/>
          <w:lang w:val="en-GB" w:eastAsia="en-GB"/>
        </w:rPr>
        <w:t> in order to be able to recombine the frequency components to recover the original time signal.</w:t>
      </w:r>
    </w:p>
    <w:p w:rsidR="00C26541" w:rsidRPr="00195F30" w:rsidRDefault="00C26541">
      <w:pPr>
        <w:spacing w:line="360" w:lineRule="auto"/>
        <w:jc w:val="both"/>
        <w:rPr>
          <w:b/>
          <w:bCs/>
          <w:sz w:val="24"/>
          <w:szCs w:val="24"/>
        </w:rPr>
      </w:pPr>
    </w:p>
    <w:p w:rsidR="00C26541" w:rsidRPr="00195F30" w:rsidRDefault="00494222" w:rsidP="00494222">
      <w:pPr>
        <w:spacing w:line="360" w:lineRule="auto"/>
        <w:jc w:val="both"/>
        <w:rPr>
          <w:b/>
          <w:bCs/>
          <w:sz w:val="24"/>
          <w:szCs w:val="24"/>
        </w:rPr>
      </w:pPr>
      <w:r w:rsidRPr="00195F30">
        <w:rPr>
          <w:b/>
          <w:bCs/>
          <w:sz w:val="24"/>
          <w:szCs w:val="24"/>
        </w:rPr>
        <w:t>DISCRETE WAVELET TRANSFORM</w:t>
      </w:r>
    </w:p>
    <w:p w:rsidR="007C06F7" w:rsidRPr="00195F30" w:rsidRDefault="00C26541" w:rsidP="007C06F7">
      <w:pPr>
        <w:shd w:val="clear" w:color="auto" w:fill="FFFFFF"/>
        <w:spacing w:before="120" w:after="120" w:line="360" w:lineRule="auto"/>
        <w:jc w:val="both"/>
        <w:rPr>
          <w:sz w:val="24"/>
          <w:szCs w:val="24"/>
          <w:lang w:val="en-GB" w:eastAsia="en-GB"/>
        </w:rPr>
      </w:pPr>
      <w:r w:rsidRPr="00195F30">
        <w:rPr>
          <w:sz w:val="24"/>
          <w:szCs w:val="24"/>
          <w:lang w:val="en-GB" w:eastAsia="en-GB"/>
        </w:rPr>
        <w:t>In numerical analysis and </w:t>
      </w:r>
      <w:hyperlink r:id="rId28" w:tooltip="Functional analysis" w:history="1">
        <w:r w:rsidRPr="00195F30">
          <w:rPr>
            <w:sz w:val="24"/>
            <w:szCs w:val="24"/>
            <w:lang w:val="en-GB" w:eastAsia="en-GB"/>
          </w:rPr>
          <w:t>functional analysis</w:t>
        </w:r>
      </w:hyperlink>
      <w:r w:rsidRPr="00195F30">
        <w:rPr>
          <w:sz w:val="24"/>
          <w:szCs w:val="24"/>
          <w:lang w:val="en-GB" w:eastAsia="en-GB"/>
        </w:rPr>
        <w:t>, a </w:t>
      </w:r>
      <w:r w:rsidRPr="00195F30">
        <w:rPr>
          <w:b/>
          <w:bCs/>
          <w:sz w:val="24"/>
          <w:szCs w:val="24"/>
          <w:lang w:val="en-GB" w:eastAsia="en-GB"/>
        </w:rPr>
        <w:t>discrete wavelet transform</w:t>
      </w:r>
      <w:r w:rsidRPr="00195F30">
        <w:rPr>
          <w:sz w:val="24"/>
          <w:szCs w:val="24"/>
          <w:lang w:val="en-GB" w:eastAsia="en-GB"/>
        </w:rPr>
        <w:t> (</w:t>
      </w:r>
      <w:r w:rsidRPr="00195F30">
        <w:rPr>
          <w:b/>
          <w:bCs/>
          <w:sz w:val="24"/>
          <w:szCs w:val="24"/>
          <w:lang w:val="en-GB" w:eastAsia="en-GB"/>
        </w:rPr>
        <w:t>DWT</w:t>
      </w:r>
      <w:r w:rsidRPr="00195F30">
        <w:rPr>
          <w:sz w:val="24"/>
          <w:szCs w:val="24"/>
          <w:lang w:val="en-GB" w:eastAsia="en-GB"/>
        </w:rPr>
        <w:t>) is any </w:t>
      </w:r>
      <w:hyperlink r:id="rId29" w:tooltip="Wavelet transform" w:history="1">
        <w:r w:rsidRPr="00195F30">
          <w:rPr>
            <w:sz w:val="24"/>
            <w:szCs w:val="24"/>
            <w:lang w:val="en-GB" w:eastAsia="en-GB"/>
          </w:rPr>
          <w:t>wavelet transform</w:t>
        </w:r>
      </w:hyperlink>
      <w:r w:rsidRPr="00195F30">
        <w:rPr>
          <w:sz w:val="24"/>
          <w:szCs w:val="24"/>
          <w:lang w:val="en-GB" w:eastAsia="en-GB"/>
        </w:rPr>
        <w:t> for which the </w:t>
      </w:r>
      <w:hyperlink r:id="rId30" w:tooltip="Wavelet" w:history="1">
        <w:r w:rsidRPr="00195F30">
          <w:rPr>
            <w:sz w:val="24"/>
            <w:szCs w:val="24"/>
            <w:lang w:val="en-GB" w:eastAsia="en-GB"/>
          </w:rPr>
          <w:t>wavelets</w:t>
        </w:r>
      </w:hyperlink>
      <w:r w:rsidRPr="00195F30">
        <w:rPr>
          <w:sz w:val="24"/>
          <w:szCs w:val="24"/>
          <w:lang w:val="en-GB" w:eastAsia="en-GB"/>
        </w:rPr>
        <w:t> are discretely sampled. As with other wavelet transforms, a key advantage it has over </w:t>
      </w:r>
      <w:hyperlink r:id="rId31" w:tooltip="Fourier transform" w:history="1">
        <w:r w:rsidRPr="00195F30">
          <w:rPr>
            <w:sz w:val="24"/>
            <w:szCs w:val="24"/>
            <w:lang w:val="en-GB" w:eastAsia="en-GB"/>
          </w:rPr>
          <w:t>Fourier transforms</w:t>
        </w:r>
      </w:hyperlink>
      <w:r w:rsidRPr="00195F30">
        <w:rPr>
          <w:sz w:val="24"/>
          <w:szCs w:val="24"/>
          <w:lang w:val="en-GB" w:eastAsia="en-GB"/>
        </w:rPr>
        <w:t> is temporal resolution: it captures both frequency </w:t>
      </w:r>
      <w:r w:rsidRPr="00195F30">
        <w:rPr>
          <w:i/>
          <w:iCs/>
          <w:sz w:val="24"/>
          <w:szCs w:val="24"/>
          <w:lang w:val="en-GB" w:eastAsia="en-GB"/>
        </w:rPr>
        <w:t>and</w:t>
      </w:r>
      <w:r w:rsidRPr="00195F30">
        <w:rPr>
          <w:sz w:val="24"/>
          <w:szCs w:val="24"/>
          <w:lang w:val="en-GB" w:eastAsia="en-GB"/>
        </w:rPr>
        <w:t> location information </w:t>
      </w:r>
    </w:p>
    <w:p w:rsidR="006D2FCA" w:rsidRPr="00882974" w:rsidRDefault="00494222">
      <w:pPr>
        <w:spacing w:line="360" w:lineRule="auto"/>
        <w:jc w:val="both"/>
        <w:rPr>
          <w:b/>
          <w:bCs/>
          <w:sz w:val="24"/>
          <w:szCs w:val="24"/>
        </w:rPr>
      </w:pPr>
      <w:r>
        <w:rPr>
          <w:b/>
          <w:bCs/>
          <w:sz w:val="24"/>
          <w:szCs w:val="24"/>
        </w:rPr>
        <w:t>FAST FOURIER TRANSFORM</w:t>
      </w:r>
    </w:p>
    <w:p w:rsidR="00C26541" w:rsidRPr="00882974" w:rsidRDefault="00C26541" w:rsidP="007C06F7">
      <w:pPr>
        <w:shd w:val="clear" w:color="auto" w:fill="FFFFFF"/>
        <w:spacing w:before="120" w:after="120" w:line="360" w:lineRule="auto"/>
        <w:jc w:val="both"/>
        <w:rPr>
          <w:color w:val="222222"/>
          <w:sz w:val="24"/>
          <w:szCs w:val="24"/>
          <w:lang w:val="en-GB" w:eastAsia="en-GB"/>
        </w:rPr>
      </w:pPr>
      <w:r w:rsidRPr="00882974">
        <w:rPr>
          <w:color w:val="222222"/>
          <w:sz w:val="24"/>
          <w:szCs w:val="24"/>
          <w:lang w:val="en-GB" w:eastAsia="en-GB"/>
        </w:rPr>
        <w:t>A </w:t>
      </w:r>
      <w:r w:rsidRPr="00882974">
        <w:rPr>
          <w:b/>
          <w:bCs/>
          <w:color w:val="222222"/>
          <w:sz w:val="24"/>
          <w:szCs w:val="24"/>
          <w:lang w:val="en-GB" w:eastAsia="en-GB"/>
        </w:rPr>
        <w:t>fast Fourier transform</w:t>
      </w:r>
      <w:r w:rsidRPr="00882974">
        <w:rPr>
          <w:color w:val="222222"/>
          <w:sz w:val="24"/>
          <w:szCs w:val="24"/>
          <w:lang w:val="en-GB" w:eastAsia="en-GB"/>
        </w:rPr>
        <w:t> (</w:t>
      </w:r>
      <w:r w:rsidRPr="00882974">
        <w:rPr>
          <w:b/>
          <w:bCs/>
          <w:color w:val="222222"/>
          <w:sz w:val="24"/>
          <w:szCs w:val="24"/>
          <w:lang w:val="en-GB" w:eastAsia="en-GB"/>
        </w:rPr>
        <w:t>FFT</w:t>
      </w:r>
      <w:r w:rsidRPr="00882974">
        <w:rPr>
          <w:color w:val="222222"/>
          <w:sz w:val="24"/>
          <w:szCs w:val="24"/>
          <w:lang w:val="en-GB" w:eastAsia="en-GB"/>
        </w:rPr>
        <w:t>) is an algorithm that samples a signal over a period of time (or space) and divides it into its frequency components. These components are single sinusoidal oscillations at distinct frequencies each with their own amplitude</w:t>
      </w:r>
      <w:r w:rsidR="00494222">
        <w:rPr>
          <w:color w:val="222222"/>
          <w:sz w:val="24"/>
          <w:szCs w:val="24"/>
          <w:lang w:val="en-GB" w:eastAsia="en-GB"/>
        </w:rPr>
        <w:t xml:space="preserve"> and phase. This transformation o</w:t>
      </w:r>
      <w:r w:rsidRPr="00882974">
        <w:rPr>
          <w:color w:val="222222"/>
          <w:sz w:val="24"/>
          <w:szCs w:val="24"/>
          <w:lang w:val="en-GB" w:eastAsia="en-GB"/>
        </w:rPr>
        <w:t>ver the time period measured in the diagram, the signal contains 3 distinct dominant frequencies.</w:t>
      </w:r>
    </w:p>
    <w:p w:rsidR="006D2FCA" w:rsidRPr="00882974" w:rsidRDefault="006D2FCA">
      <w:pPr>
        <w:spacing w:line="360" w:lineRule="auto"/>
        <w:jc w:val="both"/>
        <w:rPr>
          <w:b/>
          <w:bCs/>
          <w:sz w:val="24"/>
          <w:szCs w:val="24"/>
        </w:rPr>
      </w:pPr>
    </w:p>
    <w:p w:rsidR="006D2FCA" w:rsidRPr="00882974" w:rsidRDefault="00494222">
      <w:pPr>
        <w:spacing w:line="360" w:lineRule="auto"/>
        <w:jc w:val="both"/>
        <w:rPr>
          <w:b/>
          <w:bCs/>
          <w:sz w:val="24"/>
          <w:szCs w:val="24"/>
        </w:rPr>
      </w:pPr>
      <w:r>
        <w:rPr>
          <w:b/>
          <w:bCs/>
          <w:sz w:val="24"/>
          <w:szCs w:val="24"/>
        </w:rPr>
        <w:t>DISCRETE FOURIER TRANSFORM</w:t>
      </w:r>
    </w:p>
    <w:p w:rsidR="00C26541" w:rsidRPr="00882974" w:rsidRDefault="00C26541">
      <w:pPr>
        <w:spacing w:line="360" w:lineRule="auto"/>
        <w:jc w:val="both"/>
        <w:rPr>
          <w:b/>
          <w:bCs/>
          <w:sz w:val="24"/>
          <w:szCs w:val="24"/>
        </w:rPr>
      </w:pPr>
    </w:p>
    <w:p w:rsidR="00C26541" w:rsidRPr="00882974" w:rsidRDefault="00C26541" w:rsidP="007C06F7">
      <w:pPr>
        <w:spacing w:line="360" w:lineRule="auto"/>
        <w:jc w:val="both"/>
        <w:rPr>
          <w:color w:val="222222"/>
          <w:sz w:val="24"/>
          <w:szCs w:val="24"/>
          <w:shd w:val="clear" w:color="auto" w:fill="FFFFFF"/>
        </w:rPr>
      </w:pPr>
      <w:r w:rsidRPr="00882974">
        <w:rPr>
          <w:color w:val="222222"/>
          <w:sz w:val="24"/>
          <w:szCs w:val="24"/>
          <w:shd w:val="clear" w:color="auto" w:fill="FFFFFF"/>
        </w:rPr>
        <w:t>The DFT is the most important </w:t>
      </w:r>
      <w:r w:rsidRPr="00882974">
        <w:rPr>
          <w:rFonts w:eastAsiaTheme="majorEastAsia"/>
          <w:sz w:val="24"/>
          <w:szCs w:val="24"/>
          <w:shd w:val="clear" w:color="auto" w:fill="FFFFFF"/>
        </w:rPr>
        <w:t>discrete transform</w:t>
      </w:r>
      <w:r w:rsidRPr="00882974">
        <w:rPr>
          <w:color w:val="222222"/>
          <w:sz w:val="24"/>
          <w:szCs w:val="24"/>
          <w:shd w:val="clear" w:color="auto" w:fill="FFFFFF"/>
        </w:rPr>
        <w:t>, used to perform </w:t>
      </w:r>
      <w:r w:rsidRPr="00494222">
        <w:rPr>
          <w:rFonts w:eastAsiaTheme="majorEastAsia"/>
          <w:sz w:val="24"/>
          <w:szCs w:val="24"/>
          <w:shd w:val="clear" w:color="auto" w:fill="FFFFFF"/>
        </w:rPr>
        <w:t>Fourier analysis</w:t>
      </w:r>
      <w:r w:rsidRPr="00882974">
        <w:rPr>
          <w:color w:val="222222"/>
          <w:sz w:val="24"/>
          <w:szCs w:val="24"/>
          <w:shd w:val="clear" w:color="auto" w:fill="FFFFFF"/>
        </w:rPr>
        <w:t> in many practical applications.</w:t>
      </w:r>
      <w:r w:rsidR="00494222">
        <w:rPr>
          <w:color w:val="222222"/>
          <w:sz w:val="24"/>
          <w:szCs w:val="24"/>
          <w:shd w:val="clear" w:color="auto" w:fill="FFFFFF"/>
        </w:rPr>
        <w:t xml:space="preserve"> </w:t>
      </w:r>
      <w:r w:rsidRPr="00882974">
        <w:rPr>
          <w:color w:val="222222"/>
          <w:sz w:val="24"/>
          <w:szCs w:val="24"/>
          <w:shd w:val="clear" w:color="auto" w:fill="FFFFFF"/>
        </w:rPr>
        <w:t>In </w:t>
      </w:r>
      <w:r w:rsidRPr="00494222">
        <w:rPr>
          <w:rFonts w:eastAsiaTheme="majorEastAsia"/>
          <w:sz w:val="24"/>
          <w:szCs w:val="24"/>
          <w:shd w:val="clear" w:color="auto" w:fill="FFFFFF"/>
        </w:rPr>
        <w:t>digital signal processing</w:t>
      </w:r>
      <w:r w:rsidRPr="00882974">
        <w:rPr>
          <w:color w:val="222222"/>
          <w:sz w:val="24"/>
          <w:szCs w:val="24"/>
          <w:shd w:val="clear" w:color="auto" w:fill="FFFFFF"/>
        </w:rPr>
        <w:t>, the function is any quantity or </w:t>
      </w:r>
      <w:r w:rsidRPr="00494222">
        <w:rPr>
          <w:rFonts w:eastAsiaTheme="majorEastAsia"/>
          <w:sz w:val="24"/>
          <w:szCs w:val="24"/>
          <w:shd w:val="clear" w:color="auto" w:fill="FFFFFF"/>
        </w:rPr>
        <w:t>signal</w:t>
      </w:r>
      <w:r w:rsidRPr="00882974">
        <w:rPr>
          <w:color w:val="222222"/>
          <w:sz w:val="24"/>
          <w:szCs w:val="24"/>
          <w:shd w:val="clear" w:color="auto" w:fill="FFFFFF"/>
        </w:rPr>
        <w:t> that varies over time, such as the pressure of a </w:t>
      </w:r>
      <w:r w:rsidRPr="00494222">
        <w:rPr>
          <w:rFonts w:eastAsiaTheme="majorEastAsia"/>
          <w:sz w:val="24"/>
          <w:szCs w:val="24"/>
          <w:shd w:val="clear" w:color="auto" w:fill="FFFFFF"/>
        </w:rPr>
        <w:t>sound wave</w:t>
      </w:r>
      <w:r w:rsidRPr="00882974">
        <w:rPr>
          <w:color w:val="222222"/>
          <w:sz w:val="24"/>
          <w:szCs w:val="24"/>
          <w:shd w:val="clear" w:color="auto" w:fill="FFFFFF"/>
        </w:rPr>
        <w:t>, a </w:t>
      </w:r>
      <w:r w:rsidRPr="00494222">
        <w:rPr>
          <w:rFonts w:eastAsiaTheme="majorEastAsia"/>
          <w:sz w:val="24"/>
          <w:szCs w:val="24"/>
          <w:shd w:val="clear" w:color="auto" w:fill="FFFFFF"/>
        </w:rPr>
        <w:t>radio</w:t>
      </w:r>
      <w:r w:rsidRPr="00882974">
        <w:rPr>
          <w:color w:val="222222"/>
          <w:sz w:val="24"/>
          <w:szCs w:val="24"/>
          <w:shd w:val="clear" w:color="auto" w:fill="FFFFFF"/>
        </w:rPr>
        <w:t xml:space="preserve"> signal, or </w:t>
      </w:r>
      <w:r w:rsidRPr="00882974">
        <w:rPr>
          <w:color w:val="222222"/>
          <w:sz w:val="24"/>
          <w:szCs w:val="24"/>
          <w:shd w:val="clear" w:color="auto" w:fill="FFFFFF"/>
        </w:rPr>
        <w:lastRenderedPageBreak/>
        <w:t>daily </w:t>
      </w:r>
      <w:r w:rsidRPr="00882974">
        <w:rPr>
          <w:rFonts w:eastAsiaTheme="majorEastAsia"/>
          <w:sz w:val="24"/>
          <w:szCs w:val="24"/>
          <w:shd w:val="clear" w:color="auto" w:fill="FFFFFF"/>
        </w:rPr>
        <w:t>temperature</w:t>
      </w:r>
      <w:r w:rsidRPr="00882974">
        <w:rPr>
          <w:color w:val="222222"/>
          <w:sz w:val="24"/>
          <w:szCs w:val="24"/>
          <w:shd w:val="clear" w:color="auto" w:fill="FFFFFF"/>
        </w:rPr>
        <w:t> readings, sampled over a finite time interval (often defined by a </w:t>
      </w:r>
      <w:r w:rsidRPr="00494222">
        <w:rPr>
          <w:rFonts w:eastAsiaTheme="majorEastAsia"/>
          <w:sz w:val="24"/>
          <w:szCs w:val="24"/>
          <w:shd w:val="clear" w:color="auto" w:fill="FFFFFF"/>
        </w:rPr>
        <w:t>window function</w:t>
      </w:r>
      <w:r w:rsidRPr="00882974">
        <w:rPr>
          <w:color w:val="222222"/>
          <w:sz w:val="24"/>
          <w:szCs w:val="24"/>
          <w:shd w:val="clear" w:color="auto" w:fill="FFFFFF"/>
        </w:rPr>
        <w:t>). In </w:t>
      </w:r>
      <w:r w:rsidRPr="00494222">
        <w:rPr>
          <w:rFonts w:eastAsiaTheme="majorEastAsia"/>
          <w:sz w:val="24"/>
          <w:szCs w:val="24"/>
          <w:shd w:val="clear" w:color="auto" w:fill="FFFFFF"/>
        </w:rPr>
        <w:t>image processing</w:t>
      </w:r>
      <w:r w:rsidRPr="00882974">
        <w:rPr>
          <w:color w:val="222222"/>
          <w:sz w:val="24"/>
          <w:szCs w:val="24"/>
          <w:shd w:val="clear" w:color="auto" w:fill="FFFFFF"/>
        </w:rPr>
        <w:t>, the samples can be the values of </w:t>
      </w:r>
      <w:r w:rsidRPr="00494222">
        <w:rPr>
          <w:rFonts w:eastAsiaTheme="majorEastAsia"/>
          <w:sz w:val="24"/>
          <w:szCs w:val="24"/>
          <w:shd w:val="clear" w:color="auto" w:fill="FFFFFF"/>
        </w:rPr>
        <w:t>pixels</w:t>
      </w:r>
      <w:r w:rsidRPr="00882974">
        <w:rPr>
          <w:color w:val="222222"/>
          <w:sz w:val="24"/>
          <w:szCs w:val="24"/>
          <w:shd w:val="clear" w:color="auto" w:fill="FFFFFF"/>
        </w:rPr>
        <w:t> along a row or column of a </w:t>
      </w:r>
      <w:r w:rsidRPr="00494222">
        <w:rPr>
          <w:rFonts w:eastAsiaTheme="majorEastAsia"/>
          <w:sz w:val="24"/>
          <w:szCs w:val="24"/>
          <w:shd w:val="clear" w:color="auto" w:fill="FFFFFF"/>
        </w:rPr>
        <w:t>raster image</w:t>
      </w:r>
      <w:r w:rsidRPr="00882974">
        <w:rPr>
          <w:color w:val="222222"/>
          <w:sz w:val="24"/>
          <w:szCs w:val="24"/>
          <w:shd w:val="clear" w:color="auto" w:fill="FFFFFF"/>
        </w:rPr>
        <w:t>. </w:t>
      </w:r>
    </w:p>
    <w:p w:rsidR="006D2FCA" w:rsidRPr="00882974" w:rsidRDefault="00882974">
      <w:pPr>
        <w:spacing w:line="360" w:lineRule="auto"/>
        <w:jc w:val="both"/>
        <w:rPr>
          <w:b/>
          <w:bCs/>
          <w:sz w:val="28"/>
          <w:szCs w:val="28"/>
        </w:rPr>
      </w:pPr>
      <w:r>
        <w:rPr>
          <w:b/>
          <w:bCs/>
          <w:sz w:val="28"/>
          <w:szCs w:val="28"/>
        </w:rPr>
        <w:t>LITERATURE SURVEY</w:t>
      </w:r>
    </w:p>
    <w:p w:rsidR="006D2FCA" w:rsidRPr="00882974" w:rsidRDefault="001A3317" w:rsidP="007C06F7">
      <w:pPr>
        <w:spacing w:line="360" w:lineRule="auto"/>
        <w:jc w:val="both"/>
        <w:rPr>
          <w:sz w:val="24"/>
          <w:szCs w:val="24"/>
        </w:rPr>
      </w:pPr>
      <w:proofErr w:type="spellStart"/>
      <w:r w:rsidRPr="00882974">
        <w:rPr>
          <w:b/>
          <w:sz w:val="24"/>
          <w:szCs w:val="24"/>
        </w:rPr>
        <w:t>Rusmir</w:t>
      </w:r>
      <w:proofErr w:type="spellEnd"/>
      <w:r w:rsidRPr="00882974">
        <w:rPr>
          <w:b/>
          <w:sz w:val="24"/>
          <w:szCs w:val="24"/>
        </w:rPr>
        <w:t xml:space="preserve"> </w:t>
      </w:r>
      <w:proofErr w:type="spellStart"/>
      <w:r w:rsidRPr="00882974">
        <w:rPr>
          <w:b/>
          <w:sz w:val="24"/>
          <w:szCs w:val="24"/>
        </w:rPr>
        <w:t>Bajric</w:t>
      </w:r>
      <w:proofErr w:type="spellEnd"/>
      <w:r w:rsidRPr="00882974">
        <w:rPr>
          <w:b/>
          <w:sz w:val="24"/>
          <w:szCs w:val="24"/>
        </w:rPr>
        <w:t xml:space="preserve"> at el., 2016,</w:t>
      </w:r>
      <w:r w:rsidRPr="00882974">
        <w:rPr>
          <w:sz w:val="24"/>
          <w:szCs w:val="24"/>
        </w:rPr>
        <w:t xml:space="preserve"> developed Feature Extraction Using Discrete Wavelet Transform for Gear Fault Diagnosis of Wind Turbine Gearbox. That paper investigates a new approach for wind turbine high speed shaft gear fault diagnosis using discrete wavelet transform and time synchronous averaging. First, the vibration signals are decomposed into a series of sub</w:t>
      </w:r>
      <w:r w:rsidR="00882974">
        <w:rPr>
          <w:sz w:val="24"/>
          <w:szCs w:val="24"/>
        </w:rPr>
        <w:t>-</w:t>
      </w:r>
      <w:r w:rsidRPr="00882974">
        <w:rPr>
          <w:sz w:val="24"/>
          <w:szCs w:val="24"/>
        </w:rPr>
        <w:t>bands signals with the use of a multi</w:t>
      </w:r>
      <w:r w:rsidR="00882974">
        <w:rPr>
          <w:sz w:val="24"/>
          <w:szCs w:val="24"/>
        </w:rPr>
        <w:t>-</w:t>
      </w:r>
      <w:r w:rsidRPr="00882974">
        <w:rPr>
          <w:sz w:val="24"/>
          <w:szCs w:val="24"/>
        </w:rPr>
        <w:t xml:space="preserve">resolution analytical property of the discrete wavelet transform. Then, 22 condition indicators are extracted from the TSA signal, residual signal, and difference signal. Through the case study analysis, a new approach reveals the most relevant condition indicators based on vibrations that can be used for high speed shaft gear </w:t>
      </w:r>
      <w:proofErr w:type="spellStart"/>
      <w:proofErr w:type="gramStart"/>
      <w:r w:rsidRPr="00882974">
        <w:rPr>
          <w:sz w:val="24"/>
          <w:szCs w:val="24"/>
        </w:rPr>
        <w:t>spalling</w:t>
      </w:r>
      <w:proofErr w:type="spellEnd"/>
      <w:r w:rsidR="00195F30">
        <w:rPr>
          <w:sz w:val="24"/>
          <w:szCs w:val="24"/>
        </w:rPr>
        <w:t xml:space="preserve"> </w:t>
      </w:r>
      <w:r w:rsidRPr="00882974">
        <w:rPr>
          <w:sz w:val="24"/>
          <w:szCs w:val="24"/>
        </w:rPr>
        <w:t xml:space="preserve"> fault</w:t>
      </w:r>
      <w:proofErr w:type="gramEnd"/>
      <w:r w:rsidRPr="00882974">
        <w:rPr>
          <w:sz w:val="24"/>
          <w:szCs w:val="24"/>
        </w:rPr>
        <w:t xml:space="preserve"> diagnosis and their tracking abilities for fault degradation progression. It is also shown that the proposed approach enhances the gearbox</w:t>
      </w:r>
    </w:p>
    <w:p w:rsidR="006D2FCA" w:rsidRPr="00882974" w:rsidRDefault="001A3317" w:rsidP="007C06F7">
      <w:pPr>
        <w:spacing w:line="360" w:lineRule="auto"/>
        <w:jc w:val="both"/>
        <w:rPr>
          <w:sz w:val="24"/>
          <w:szCs w:val="24"/>
        </w:rPr>
      </w:pPr>
      <w:proofErr w:type="gramStart"/>
      <w:r w:rsidRPr="00882974">
        <w:rPr>
          <w:sz w:val="24"/>
          <w:szCs w:val="24"/>
        </w:rPr>
        <w:t>fault</w:t>
      </w:r>
      <w:proofErr w:type="gramEnd"/>
      <w:r w:rsidRPr="00882974">
        <w:rPr>
          <w:sz w:val="24"/>
          <w:szCs w:val="24"/>
        </w:rPr>
        <w:t xml:space="preserve"> diagnosis ability in wind turbines. The approach presented in this paper was programmed in </w:t>
      </w:r>
      <w:proofErr w:type="spellStart"/>
      <w:r w:rsidRPr="00882974">
        <w:rPr>
          <w:sz w:val="24"/>
          <w:szCs w:val="24"/>
        </w:rPr>
        <w:t>Matlab</w:t>
      </w:r>
      <w:proofErr w:type="spellEnd"/>
      <w:r w:rsidRPr="00882974">
        <w:rPr>
          <w:sz w:val="24"/>
          <w:szCs w:val="24"/>
        </w:rPr>
        <w:t xml:space="preserve"> environment using data</w:t>
      </w:r>
      <w:r w:rsidR="00B65051" w:rsidRPr="00882974">
        <w:rPr>
          <w:sz w:val="24"/>
          <w:szCs w:val="24"/>
        </w:rPr>
        <w:t xml:space="preserve"> </w:t>
      </w:r>
      <w:r w:rsidRPr="00882974">
        <w:rPr>
          <w:sz w:val="24"/>
          <w:szCs w:val="24"/>
        </w:rPr>
        <w:t>acquired on a 2 MW wind turbine.</w:t>
      </w:r>
    </w:p>
    <w:p w:rsidR="0078599A" w:rsidRPr="00882974" w:rsidRDefault="0078599A" w:rsidP="00882974">
      <w:pPr>
        <w:autoSpaceDE w:val="0"/>
        <w:autoSpaceDN w:val="0"/>
        <w:adjustRightInd w:val="0"/>
        <w:spacing w:before="240" w:after="240" w:line="360" w:lineRule="auto"/>
        <w:jc w:val="both"/>
        <w:rPr>
          <w:sz w:val="24"/>
          <w:szCs w:val="24"/>
          <w:lang w:val="en-GB"/>
        </w:rPr>
      </w:pPr>
      <w:proofErr w:type="spellStart"/>
      <w:r w:rsidRPr="00882974">
        <w:rPr>
          <w:b/>
          <w:bCs/>
          <w:sz w:val="24"/>
          <w:szCs w:val="24"/>
          <w:lang w:val="en-GB"/>
        </w:rPr>
        <w:t>Jaison</w:t>
      </w:r>
      <w:proofErr w:type="spellEnd"/>
      <w:r w:rsidRPr="00882974">
        <w:rPr>
          <w:b/>
          <w:bCs/>
          <w:sz w:val="24"/>
          <w:szCs w:val="24"/>
          <w:lang w:val="en-GB"/>
        </w:rPr>
        <w:t xml:space="preserve"> </w:t>
      </w:r>
      <w:proofErr w:type="spellStart"/>
      <w:r w:rsidRPr="00882974">
        <w:rPr>
          <w:b/>
          <w:bCs/>
          <w:sz w:val="24"/>
          <w:szCs w:val="24"/>
          <w:lang w:val="en-GB"/>
        </w:rPr>
        <w:t>Bennet</w:t>
      </w:r>
      <w:proofErr w:type="spellEnd"/>
      <w:r w:rsidRPr="00882974">
        <w:rPr>
          <w:b/>
          <w:bCs/>
          <w:sz w:val="24"/>
          <w:szCs w:val="24"/>
          <w:lang w:val="en-GB"/>
        </w:rPr>
        <w:t xml:space="preserve"> at el., 2014</w:t>
      </w:r>
      <w:r w:rsidRPr="00882974">
        <w:rPr>
          <w:bCs/>
          <w:sz w:val="24"/>
          <w:szCs w:val="24"/>
          <w:lang w:val="en-GB"/>
        </w:rPr>
        <w:t xml:space="preserve">, developed A Discrete Wavelet Based Feature Extraction and Hybrid Classification Technique for Microarray Data Analysis. That paper </w:t>
      </w:r>
      <w:r w:rsidRPr="00882974">
        <w:rPr>
          <w:sz w:val="24"/>
          <w:szCs w:val="24"/>
          <w:lang w:val="en-GB"/>
        </w:rPr>
        <w:t xml:space="preserve">investigates </w:t>
      </w:r>
      <w:proofErr w:type="gramStart"/>
      <w:r w:rsidRPr="00882974">
        <w:rPr>
          <w:sz w:val="24"/>
          <w:szCs w:val="24"/>
          <w:lang w:val="en-GB"/>
        </w:rPr>
        <w:t>the  recent</w:t>
      </w:r>
      <w:proofErr w:type="gramEnd"/>
      <w:r w:rsidRPr="00882974">
        <w:rPr>
          <w:sz w:val="24"/>
          <w:szCs w:val="24"/>
          <w:lang w:val="en-GB"/>
        </w:rPr>
        <w:t xml:space="preserve"> arrival of DNA microarray technology has led to the concurrent </w:t>
      </w:r>
      <w:r w:rsidR="007C06F7" w:rsidRPr="00882974">
        <w:rPr>
          <w:sz w:val="24"/>
          <w:szCs w:val="24"/>
          <w:lang w:val="en-GB"/>
        </w:rPr>
        <w:t>monitoring of thousands of gene</w:t>
      </w:r>
      <w:r w:rsidR="00773DFB" w:rsidRPr="00882974">
        <w:rPr>
          <w:sz w:val="24"/>
          <w:szCs w:val="24"/>
          <w:lang w:val="en-GB"/>
        </w:rPr>
        <w:t xml:space="preserve"> </w:t>
      </w:r>
      <w:r w:rsidRPr="00882974">
        <w:rPr>
          <w:sz w:val="24"/>
          <w:szCs w:val="24"/>
          <w:lang w:val="en-GB"/>
        </w:rPr>
        <w:t xml:space="preserve">expressions in a single chip which stimulates the progress in cancer classification. In this paper, we </w:t>
      </w:r>
      <w:r w:rsidR="00773DFB" w:rsidRPr="00882974">
        <w:rPr>
          <w:sz w:val="24"/>
          <w:szCs w:val="24"/>
          <w:lang w:val="en-GB"/>
        </w:rPr>
        <w:t xml:space="preserve">have proposed a hybrid approach </w:t>
      </w:r>
      <w:r w:rsidRPr="00882974">
        <w:rPr>
          <w:sz w:val="24"/>
          <w:szCs w:val="24"/>
          <w:lang w:val="en-GB"/>
        </w:rPr>
        <w:t xml:space="preserve">for microarray data classification based on nearest </w:t>
      </w:r>
      <w:proofErr w:type="spellStart"/>
      <w:r w:rsidRPr="00882974">
        <w:rPr>
          <w:sz w:val="24"/>
          <w:szCs w:val="24"/>
          <w:lang w:val="en-GB"/>
        </w:rPr>
        <w:t>neighbor</w:t>
      </w:r>
      <w:proofErr w:type="spellEnd"/>
      <w:r w:rsidRPr="00882974">
        <w:rPr>
          <w:sz w:val="24"/>
          <w:szCs w:val="24"/>
          <w:lang w:val="en-GB"/>
        </w:rPr>
        <w:t xml:space="preserve"> (KNN), naive Bayes, and suppor</w:t>
      </w:r>
      <w:r w:rsidR="00773DFB" w:rsidRPr="00882974">
        <w:rPr>
          <w:sz w:val="24"/>
          <w:szCs w:val="24"/>
          <w:lang w:val="en-GB"/>
        </w:rPr>
        <w:t xml:space="preserve">t vector machine (SVM). Feature </w:t>
      </w:r>
      <w:r w:rsidRPr="00882974">
        <w:rPr>
          <w:sz w:val="24"/>
          <w:szCs w:val="24"/>
          <w:lang w:val="en-GB"/>
        </w:rPr>
        <w:t>selection prior to classification plays a vital role and a feature selection technique</w:t>
      </w:r>
      <w:r w:rsidR="00773DFB" w:rsidRPr="00882974">
        <w:rPr>
          <w:sz w:val="24"/>
          <w:szCs w:val="24"/>
          <w:lang w:val="en-GB"/>
        </w:rPr>
        <w:t xml:space="preserve"> </w:t>
      </w:r>
      <w:r w:rsidRPr="00882974">
        <w:rPr>
          <w:sz w:val="24"/>
          <w:szCs w:val="24"/>
          <w:lang w:val="en-GB"/>
        </w:rPr>
        <w:t>which combines</w:t>
      </w:r>
      <w:r w:rsidR="00773DFB" w:rsidRPr="00882974">
        <w:rPr>
          <w:sz w:val="24"/>
          <w:szCs w:val="24"/>
          <w:lang w:val="en-GB"/>
        </w:rPr>
        <w:t xml:space="preserve"> </w:t>
      </w:r>
      <w:proofErr w:type="spellStart"/>
      <w:r w:rsidR="00773DFB" w:rsidRPr="00882974">
        <w:rPr>
          <w:sz w:val="24"/>
          <w:szCs w:val="24"/>
          <w:lang w:val="en-GB"/>
        </w:rPr>
        <w:t>discretewavelet</w:t>
      </w:r>
      <w:proofErr w:type="spellEnd"/>
      <w:r w:rsidR="00773DFB" w:rsidRPr="00882974">
        <w:rPr>
          <w:sz w:val="24"/>
          <w:szCs w:val="24"/>
          <w:lang w:val="en-GB"/>
        </w:rPr>
        <w:t xml:space="preserve"> </w:t>
      </w:r>
      <w:proofErr w:type="gramStart"/>
      <w:r w:rsidR="00773DFB" w:rsidRPr="00882974">
        <w:rPr>
          <w:sz w:val="24"/>
          <w:szCs w:val="24"/>
          <w:lang w:val="en-GB"/>
        </w:rPr>
        <w:t>transform(</w:t>
      </w:r>
      <w:proofErr w:type="gramEnd"/>
      <w:r w:rsidR="00773DFB" w:rsidRPr="00882974">
        <w:rPr>
          <w:sz w:val="24"/>
          <w:szCs w:val="24"/>
          <w:lang w:val="en-GB"/>
        </w:rPr>
        <w:t xml:space="preserve">DWT) </w:t>
      </w:r>
      <w:r w:rsidRPr="00882974">
        <w:rPr>
          <w:sz w:val="24"/>
          <w:szCs w:val="24"/>
          <w:lang w:val="en-GB"/>
        </w:rPr>
        <w:t>and moving window technique (MWT) is used. The performance of the proposed method is</w:t>
      </w:r>
      <w:r w:rsidR="00773DFB" w:rsidRPr="00882974">
        <w:rPr>
          <w:sz w:val="24"/>
          <w:szCs w:val="24"/>
          <w:lang w:val="en-GB"/>
        </w:rPr>
        <w:t xml:space="preserve"> compared with the conventional </w:t>
      </w:r>
      <w:r w:rsidRPr="00882974">
        <w:rPr>
          <w:sz w:val="24"/>
          <w:szCs w:val="24"/>
          <w:lang w:val="en-GB"/>
        </w:rPr>
        <w:t xml:space="preserve">classifiers like support vector machine, nearest </w:t>
      </w:r>
      <w:proofErr w:type="spellStart"/>
      <w:r w:rsidRPr="00882974">
        <w:rPr>
          <w:sz w:val="24"/>
          <w:szCs w:val="24"/>
          <w:lang w:val="en-GB"/>
        </w:rPr>
        <w:t>neighbor</w:t>
      </w:r>
      <w:proofErr w:type="spellEnd"/>
      <w:r w:rsidRPr="00882974">
        <w:rPr>
          <w:sz w:val="24"/>
          <w:szCs w:val="24"/>
          <w:lang w:val="en-GB"/>
        </w:rPr>
        <w:t xml:space="preserve">, and naive Bayes. Experiments have </w:t>
      </w:r>
      <w:r w:rsidR="00773DFB" w:rsidRPr="00882974">
        <w:rPr>
          <w:sz w:val="24"/>
          <w:szCs w:val="24"/>
          <w:lang w:val="en-GB"/>
        </w:rPr>
        <w:t xml:space="preserve">been conducted on both real and </w:t>
      </w:r>
      <w:r w:rsidRPr="00882974">
        <w:rPr>
          <w:sz w:val="24"/>
          <w:szCs w:val="24"/>
          <w:lang w:val="en-GB"/>
        </w:rPr>
        <w:t>benchmark datasets and the results indicate that the ensemble approach produces higher classifica</w:t>
      </w:r>
      <w:r w:rsidR="00773DFB" w:rsidRPr="00882974">
        <w:rPr>
          <w:sz w:val="24"/>
          <w:szCs w:val="24"/>
          <w:lang w:val="en-GB"/>
        </w:rPr>
        <w:t xml:space="preserve">tion accuracy than conventional </w:t>
      </w:r>
      <w:r w:rsidRPr="00882974">
        <w:rPr>
          <w:sz w:val="24"/>
          <w:szCs w:val="24"/>
          <w:lang w:val="en-GB"/>
        </w:rPr>
        <w:t>classifiers.</w:t>
      </w:r>
      <w:r w:rsidR="00773DFB" w:rsidRPr="00882974">
        <w:rPr>
          <w:sz w:val="24"/>
          <w:szCs w:val="24"/>
          <w:lang w:val="en-GB"/>
        </w:rPr>
        <w:t xml:space="preserve"> </w:t>
      </w:r>
      <w:r w:rsidRPr="00882974">
        <w:rPr>
          <w:sz w:val="24"/>
          <w:szCs w:val="24"/>
          <w:lang w:val="en-GB"/>
        </w:rPr>
        <w:t>This paper serves as an automated system for the classification of cancer and can be applied</w:t>
      </w:r>
      <w:r w:rsidR="00773DFB" w:rsidRPr="00882974">
        <w:rPr>
          <w:sz w:val="24"/>
          <w:szCs w:val="24"/>
          <w:lang w:val="en-GB"/>
        </w:rPr>
        <w:t xml:space="preserve"> by doctors in real cases which </w:t>
      </w:r>
      <w:r w:rsidRPr="00882974">
        <w:rPr>
          <w:sz w:val="24"/>
          <w:szCs w:val="24"/>
          <w:lang w:val="en-GB"/>
        </w:rPr>
        <w:t xml:space="preserve">serve as a boon </w:t>
      </w:r>
      <w:r w:rsidRPr="00882974">
        <w:rPr>
          <w:sz w:val="24"/>
          <w:szCs w:val="24"/>
          <w:lang w:val="en-GB"/>
        </w:rPr>
        <w:lastRenderedPageBreak/>
        <w:t>to the medical community.</w:t>
      </w:r>
      <w:r w:rsidR="00B65051" w:rsidRPr="00882974">
        <w:rPr>
          <w:sz w:val="24"/>
          <w:szCs w:val="24"/>
          <w:lang w:val="en-GB"/>
        </w:rPr>
        <w:t xml:space="preserve"> </w:t>
      </w:r>
      <w:r w:rsidRPr="00882974">
        <w:rPr>
          <w:sz w:val="24"/>
          <w:szCs w:val="24"/>
          <w:lang w:val="en-GB"/>
        </w:rPr>
        <w:t>This work further reduces the misclassification of cancers which is highly not al</w:t>
      </w:r>
      <w:r w:rsidR="00773DFB" w:rsidRPr="00882974">
        <w:rPr>
          <w:sz w:val="24"/>
          <w:szCs w:val="24"/>
          <w:lang w:val="en-GB"/>
        </w:rPr>
        <w:t xml:space="preserve">lowed </w:t>
      </w:r>
      <w:r w:rsidRPr="00882974">
        <w:rPr>
          <w:sz w:val="24"/>
          <w:szCs w:val="24"/>
          <w:lang w:val="en-GB"/>
        </w:rPr>
        <w:t>in cancer detection.</w:t>
      </w:r>
    </w:p>
    <w:p w:rsidR="0078599A" w:rsidRPr="00882974" w:rsidRDefault="0078599A" w:rsidP="00773DFB">
      <w:pPr>
        <w:autoSpaceDE w:val="0"/>
        <w:autoSpaceDN w:val="0"/>
        <w:adjustRightInd w:val="0"/>
        <w:spacing w:line="360" w:lineRule="auto"/>
        <w:jc w:val="both"/>
        <w:rPr>
          <w:color w:val="131413"/>
          <w:sz w:val="24"/>
          <w:szCs w:val="24"/>
          <w:lang w:val="en-GB"/>
        </w:rPr>
      </w:pPr>
      <w:r w:rsidRPr="00882974">
        <w:rPr>
          <w:b/>
          <w:color w:val="131413"/>
          <w:sz w:val="24"/>
          <w:szCs w:val="24"/>
          <w:lang w:val="en-GB"/>
        </w:rPr>
        <w:t xml:space="preserve">S. </w:t>
      </w:r>
      <w:proofErr w:type="spellStart"/>
      <w:r w:rsidRPr="00882974">
        <w:rPr>
          <w:b/>
          <w:color w:val="131413"/>
          <w:sz w:val="24"/>
          <w:szCs w:val="24"/>
          <w:lang w:val="en-GB"/>
        </w:rPr>
        <w:t>Sumathi</w:t>
      </w:r>
      <w:proofErr w:type="spellEnd"/>
      <w:r w:rsidRPr="00882974">
        <w:rPr>
          <w:b/>
          <w:color w:val="131413"/>
          <w:sz w:val="24"/>
          <w:szCs w:val="24"/>
          <w:lang w:val="en-GB"/>
        </w:rPr>
        <w:t xml:space="preserve"> at el., 2014, developed  </w:t>
      </w:r>
      <w:r w:rsidRPr="00882974">
        <w:rPr>
          <w:color w:val="131413"/>
          <w:sz w:val="24"/>
          <w:szCs w:val="24"/>
          <w:lang w:val="en-GB"/>
        </w:rPr>
        <w:t xml:space="preserve"> Wavelet Tra</w:t>
      </w:r>
      <w:r w:rsidR="00773DFB" w:rsidRPr="00882974">
        <w:rPr>
          <w:color w:val="131413"/>
          <w:sz w:val="24"/>
          <w:szCs w:val="24"/>
          <w:lang w:val="en-GB"/>
        </w:rPr>
        <w:t xml:space="preserve">nsform Based Feature Extraction </w:t>
      </w:r>
      <w:r w:rsidRPr="00882974">
        <w:rPr>
          <w:color w:val="131413"/>
          <w:sz w:val="24"/>
          <w:szCs w:val="24"/>
          <w:lang w:val="en-GB"/>
        </w:rPr>
        <w:t>and Classification of Cardiac Disorder. This paper approaches an intellectual diagnosis</w:t>
      </w:r>
      <w:r w:rsidR="00773DFB" w:rsidRPr="00882974">
        <w:rPr>
          <w:color w:val="131413"/>
          <w:sz w:val="24"/>
          <w:szCs w:val="24"/>
          <w:lang w:val="en-GB"/>
        </w:rPr>
        <w:t xml:space="preserve"> </w:t>
      </w:r>
      <w:r w:rsidRPr="00882974">
        <w:rPr>
          <w:color w:val="131413"/>
          <w:sz w:val="24"/>
          <w:szCs w:val="24"/>
          <w:lang w:val="en-GB"/>
        </w:rPr>
        <w:t xml:space="preserve">system using hybrid approach of Adaptive </w:t>
      </w:r>
      <w:proofErr w:type="spellStart"/>
      <w:r w:rsidRPr="00882974">
        <w:rPr>
          <w:color w:val="131413"/>
          <w:sz w:val="24"/>
          <w:szCs w:val="24"/>
          <w:lang w:val="en-GB"/>
        </w:rPr>
        <w:t>Neuro</w:t>
      </w:r>
      <w:proofErr w:type="spellEnd"/>
      <w:r w:rsidRPr="00882974">
        <w:rPr>
          <w:color w:val="131413"/>
          <w:sz w:val="24"/>
          <w:szCs w:val="24"/>
          <w:lang w:val="en-GB"/>
        </w:rPr>
        <w:t>-Fuzzy</w:t>
      </w:r>
      <w:r w:rsidR="00773DFB" w:rsidRPr="00882974">
        <w:rPr>
          <w:color w:val="131413"/>
          <w:sz w:val="24"/>
          <w:szCs w:val="24"/>
          <w:lang w:val="en-GB"/>
        </w:rPr>
        <w:t xml:space="preserve"> </w:t>
      </w:r>
      <w:r w:rsidRPr="00882974">
        <w:rPr>
          <w:color w:val="131413"/>
          <w:sz w:val="24"/>
          <w:szCs w:val="24"/>
          <w:lang w:val="en-GB"/>
        </w:rPr>
        <w:t>Inference System (ANFIS) model for classification of</w:t>
      </w:r>
      <w:r w:rsidR="00773DFB" w:rsidRPr="00882974">
        <w:rPr>
          <w:color w:val="131413"/>
          <w:sz w:val="24"/>
          <w:szCs w:val="24"/>
          <w:lang w:val="en-GB"/>
        </w:rPr>
        <w:t xml:space="preserve"> </w:t>
      </w:r>
      <w:r w:rsidRPr="00882974">
        <w:rPr>
          <w:color w:val="131413"/>
          <w:sz w:val="24"/>
          <w:szCs w:val="24"/>
          <w:lang w:val="en-GB"/>
        </w:rPr>
        <w:t>Electrocardiogram (ECG) signals. This method is based on</w:t>
      </w:r>
      <w:r w:rsidR="00773DFB" w:rsidRPr="00882974">
        <w:rPr>
          <w:color w:val="131413"/>
          <w:sz w:val="24"/>
          <w:szCs w:val="24"/>
          <w:lang w:val="en-GB"/>
        </w:rPr>
        <w:t xml:space="preserve"> </w:t>
      </w:r>
      <w:r w:rsidRPr="00882974">
        <w:rPr>
          <w:color w:val="131413"/>
          <w:sz w:val="24"/>
          <w:szCs w:val="24"/>
          <w:lang w:val="en-GB"/>
        </w:rPr>
        <w:t xml:space="preserve">using </w:t>
      </w:r>
      <w:proofErr w:type="spellStart"/>
      <w:r w:rsidRPr="00882974">
        <w:rPr>
          <w:color w:val="131413"/>
          <w:sz w:val="24"/>
          <w:szCs w:val="24"/>
          <w:lang w:val="en-GB"/>
        </w:rPr>
        <w:t>Symlet</w:t>
      </w:r>
      <w:proofErr w:type="spellEnd"/>
      <w:r w:rsidRPr="00882974">
        <w:rPr>
          <w:color w:val="131413"/>
          <w:sz w:val="24"/>
          <w:szCs w:val="24"/>
          <w:lang w:val="en-GB"/>
        </w:rPr>
        <w:t xml:space="preserve"> Wavelet Transform for </w:t>
      </w:r>
      <w:proofErr w:type="spellStart"/>
      <w:r w:rsidRPr="00882974">
        <w:rPr>
          <w:color w:val="131413"/>
          <w:sz w:val="24"/>
          <w:szCs w:val="24"/>
          <w:lang w:val="en-GB"/>
        </w:rPr>
        <w:t>analyzing</w:t>
      </w:r>
      <w:proofErr w:type="spellEnd"/>
      <w:r w:rsidRPr="00882974">
        <w:rPr>
          <w:color w:val="131413"/>
          <w:sz w:val="24"/>
          <w:szCs w:val="24"/>
          <w:lang w:val="en-GB"/>
        </w:rPr>
        <w:t xml:space="preserve"> the ECG signals</w:t>
      </w:r>
      <w:r w:rsidR="00773DFB" w:rsidRPr="00882974">
        <w:rPr>
          <w:color w:val="131413"/>
          <w:sz w:val="24"/>
          <w:szCs w:val="24"/>
          <w:lang w:val="en-GB"/>
        </w:rPr>
        <w:t xml:space="preserve"> </w:t>
      </w:r>
      <w:r w:rsidRPr="00882974">
        <w:rPr>
          <w:color w:val="131413"/>
          <w:sz w:val="24"/>
          <w:szCs w:val="24"/>
          <w:lang w:val="en-GB"/>
        </w:rPr>
        <w:t>and extracting the parameters related to dangerous cardiac</w:t>
      </w:r>
      <w:r w:rsidR="00773DFB" w:rsidRPr="00882974">
        <w:rPr>
          <w:color w:val="131413"/>
          <w:sz w:val="24"/>
          <w:szCs w:val="24"/>
          <w:lang w:val="en-GB"/>
        </w:rPr>
        <w:t xml:space="preserve"> </w:t>
      </w:r>
      <w:r w:rsidRPr="00882974">
        <w:rPr>
          <w:color w:val="131413"/>
          <w:sz w:val="24"/>
          <w:szCs w:val="24"/>
          <w:lang w:val="en-GB"/>
        </w:rPr>
        <w:t>arrhythmias. In these particular parameters were used as</w:t>
      </w:r>
      <w:r w:rsidR="00773DFB" w:rsidRPr="00882974">
        <w:rPr>
          <w:color w:val="131413"/>
          <w:sz w:val="24"/>
          <w:szCs w:val="24"/>
          <w:lang w:val="en-GB"/>
        </w:rPr>
        <w:t xml:space="preserve"> </w:t>
      </w:r>
      <w:r w:rsidRPr="00882974">
        <w:rPr>
          <w:color w:val="131413"/>
          <w:sz w:val="24"/>
          <w:szCs w:val="24"/>
          <w:lang w:val="en-GB"/>
        </w:rPr>
        <w:t>input of ANFIS classifier, five most important types of ECG</w:t>
      </w:r>
      <w:r w:rsidR="00773DFB" w:rsidRPr="00882974">
        <w:rPr>
          <w:color w:val="131413"/>
          <w:sz w:val="24"/>
          <w:szCs w:val="24"/>
          <w:lang w:val="en-GB"/>
        </w:rPr>
        <w:t xml:space="preserve"> </w:t>
      </w:r>
      <w:r w:rsidRPr="00882974">
        <w:rPr>
          <w:color w:val="131413"/>
          <w:sz w:val="24"/>
          <w:szCs w:val="24"/>
          <w:lang w:val="en-GB"/>
        </w:rPr>
        <w:t>signals they are Normal Sinus Rhythm (NSR), Atrial</w:t>
      </w:r>
      <w:r w:rsidR="00773DFB" w:rsidRPr="00882974">
        <w:rPr>
          <w:color w:val="131413"/>
          <w:sz w:val="24"/>
          <w:szCs w:val="24"/>
          <w:lang w:val="en-GB"/>
        </w:rPr>
        <w:t xml:space="preserve"> </w:t>
      </w:r>
      <w:r w:rsidRPr="00882974">
        <w:rPr>
          <w:color w:val="131413"/>
          <w:sz w:val="24"/>
          <w:szCs w:val="24"/>
          <w:lang w:val="en-GB"/>
        </w:rPr>
        <w:t>Fibrillation (AF), Pre-Ventricular Contraction (PVC),</w:t>
      </w:r>
      <w:r w:rsidR="00773DFB" w:rsidRPr="00882974">
        <w:rPr>
          <w:color w:val="131413"/>
          <w:sz w:val="24"/>
          <w:szCs w:val="24"/>
          <w:lang w:val="en-GB"/>
        </w:rPr>
        <w:t xml:space="preserve"> </w:t>
      </w:r>
      <w:r w:rsidRPr="00882974">
        <w:rPr>
          <w:color w:val="131413"/>
          <w:sz w:val="24"/>
          <w:szCs w:val="24"/>
          <w:lang w:val="en-GB"/>
        </w:rPr>
        <w:t>Ventricular Fibrillation (VF), and Ventricular Flutter (VFLU)</w:t>
      </w:r>
      <w:r w:rsidR="00773DFB" w:rsidRPr="00882974">
        <w:rPr>
          <w:color w:val="131413"/>
          <w:sz w:val="24"/>
          <w:szCs w:val="24"/>
          <w:lang w:val="en-GB"/>
        </w:rPr>
        <w:t xml:space="preserve"> </w:t>
      </w:r>
      <w:r w:rsidRPr="00882974">
        <w:rPr>
          <w:color w:val="131413"/>
          <w:sz w:val="24"/>
          <w:szCs w:val="24"/>
          <w:lang w:val="en-GB"/>
        </w:rPr>
        <w:t>Myocardial Ischemia. The inclusion of ANFIS in the complex</w:t>
      </w:r>
      <w:r w:rsidR="00773DFB" w:rsidRPr="00882974">
        <w:rPr>
          <w:color w:val="131413"/>
          <w:sz w:val="24"/>
          <w:szCs w:val="24"/>
          <w:lang w:val="en-GB"/>
        </w:rPr>
        <w:t xml:space="preserve"> </w:t>
      </w:r>
      <w:r w:rsidRPr="00882974">
        <w:rPr>
          <w:color w:val="131413"/>
          <w:sz w:val="24"/>
          <w:szCs w:val="24"/>
          <w:lang w:val="en-GB"/>
        </w:rPr>
        <w:t>investigating algorithms yields very interesting recognition</w:t>
      </w:r>
      <w:r w:rsidR="00773DFB" w:rsidRPr="00882974">
        <w:rPr>
          <w:color w:val="131413"/>
          <w:sz w:val="24"/>
          <w:szCs w:val="24"/>
          <w:lang w:val="en-GB"/>
        </w:rPr>
        <w:t xml:space="preserve"> </w:t>
      </w:r>
      <w:r w:rsidRPr="00882974">
        <w:rPr>
          <w:color w:val="131413"/>
          <w:sz w:val="24"/>
          <w:szCs w:val="24"/>
          <w:lang w:val="en-GB"/>
        </w:rPr>
        <w:t xml:space="preserve">and classification capabilities across a broad spectrum </w:t>
      </w:r>
      <w:proofErr w:type="gramStart"/>
      <w:r w:rsidRPr="00882974">
        <w:rPr>
          <w:color w:val="131413"/>
          <w:sz w:val="24"/>
          <w:szCs w:val="24"/>
          <w:lang w:val="en-GB"/>
        </w:rPr>
        <w:t>of</w:t>
      </w:r>
      <w:r w:rsidR="00773DFB" w:rsidRPr="00882974">
        <w:rPr>
          <w:color w:val="131413"/>
          <w:sz w:val="24"/>
          <w:szCs w:val="24"/>
          <w:lang w:val="en-GB"/>
        </w:rPr>
        <w:t xml:space="preserve">  </w:t>
      </w:r>
      <w:r w:rsidRPr="00882974">
        <w:rPr>
          <w:color w:val="131413"/>
          <w:sz w:val="24"/>
          <w:szCs w:val="24"/>
          <w:lang w:val="en-GB"/>
        </w:rPr>
        <w:t>biomedical</w:t>
      </w:r>
      <w:proofErr w:type="gramEnd"/>
      <w:r w:rsidRPr="00882974">
        <w:rPr>
          <w:color w:val="131413"/>
          <w:sz w:val="24"/>
          <w:szCs w:val="24"/>
          <w:lang w:val="en-GB"/>
        </w:rPr>
        <w:t xml:space="preserve"> engineering. The performance of the ANFIS model</w:t>
      </w:r>
      <w:r w:rsidR="00773DFB" w:rsidRPr="00882974">
        <w:rPr>
          <w:color w:val="131413"/>
          <w:sz w:val="24"/>
          <w:szCs w:val="24"/>
          <w:lang w:val="en-GB"/>
        </w:rPr>
        <w:t xml:space="preserve"> </w:t>
      </w:r>
      <w:r w:rsidRPr="00882974">
        <w:rPr>
          <w:color w:val="131413"/>
          <w:sz w:val="24"/>
          <w:szCs w:val="24"/>
          <w:lang w:val="en-GB"/>
        </w:rPr>
        <w:t xml:space="preserve">was evaluated in terms of training performance and </w:t>
      </w:r>
      <w:proofErr w:type="gramStart"/>
      <w:r w:rsidRPr="00882974">
        <w:rPr>
          <w:color w:val="131413"/>
          <w:sz w:val="24"/>
          <w:szCs w:val="24"/>
          <w:lang w:val="en-GB"/>
        </w:rPr>
        <w:t>classification</w:t>
      </w:r>
      <w:r w:rsidR="00773DFB" w:rsidRPr="00882974">
        <w:rPr>
          <w:color w:val="131413"/>
          <w:sz w:val="24"/>
          <w:szCs w:val="24"/>
          <w:lang w:val="en-GB"/>
        </w:rPr>
        <w:t xml:space="preserve">  </w:t>
      </w:r>
      <w:r w:rsidRPr="00882974">
        <w:rPr>
          <w:color w:val="131413"/>
          <w:sz w:val="24"/>
          <w:szCs w:val="24"/>
          <w:lang w:val="en-GB"/>
        </w:rPr>
        <w:t>accuracies</w:t>
      </w:r>
      <w:proofErr w:type="gramEnd"/>
      <w:r w:rsidRPr="00882974">
        <w:rPr>
          <w:color w:val="131413"/>
          <w:sz w:val="24"/>
          <w:szCs w:val="24"/>
          <w:lang w:val="en-GB"/>
        </w:rPr>
        <w:t>. The results give importance to that the</w:t>
      </w:r>
      <w:r w:rsidR="00773DFB" w:rsidRPr="00882974">
        <w:rPr>
          <w:color w:val="131413"/>
          <w:sz w:val="24"/>
          <w:szCs w:val="24"/>
          <w:lang w:val="en-GB"/>
        </w:rPr>
        <w:t xml:space="preserve"> </w:t>
      </w:r>
      <w:r w:rsidRPr="00882974">
        <w:rPr>
          <w:color w:val="131413"/>
          <w:sz w:val="24"/>
          <w:szCs w:val="24"/>
          <w:lang w:val="en-GB"/>
        </w:rPr>
        <w:t>proposed ANFIS model illustrates potential advantage in classifying</w:t>
      </w:r>
      <w:r w:rsidR="00773DFB" w:rsidRPr="00882974">
        <w:rPr>
          <w:color w:val="131413"/>
          <w:sz w:val="24"/>
          <w:szCs w:val="24"/>
          <w:lang w:val="en-GB"/>
        </w:rPr>
        <w:t xml:space="preserve"> </w:t>
      </w:r>
      <w:r w:rsidRPr="00882974">
        <w:rPr>
          <w:color w:val="131413"/>
          <w:sz w:val="24"/>
          <w:szCs w:val="24"/>
          <w:lang w:val="en-GB"/>
        </w:rPr>
        <w:t>the ECG signals. The classification accuracy of</w:t>
      </w:r>
      <w:r w:rsidR="00773DFB" w:rsidRPr="00882974">
        <w:rPr>
          <w:color w:val="131413"/>
          <w:sz w:val="24"/>
          <w:szCs w:val="24"/>
          <w:lang w:val="en-GB"/>
        </w:rPr>
        <w:t xml:space="preserve"> </w:t>
      </w:r>
      <w:r w:rsidRPr="00882974">
        <w:rPr>
          <w:color w:val="131413"/>
          <w:sz w:val="24"/>
          <w:szCs w:val="24"/>
          <w:lang w:val="en-GB"/>
        </w:rPr>
        <w:t>98.24 % is achieved.</w:t>
      </w:r>
    </w:p>
    <w:p w:rsidR="002C00FD" w:rsidRPr="0032371A" w:rsidRDefault="00773DFB">
      <w:pPr>
        <w:spacing w:before="24"/>
        <w:ind w:right="3800"/>
        <w:rPr>
          <w:b/>
          <w:sz w:val="28"/>
          <w:szCs w:val="28"/>
        </w:rPr>
      </w:pPr>
      <w:r w:rsidRPr="0032371A">
        <w:rPr>
          <w:b/>
          <w:sz w:val="28"/>
          <w:szCs w:val="28"/>
        </w:rPr>
        <w:t>PROBLEM STATEMENT</w:t>
      </w:r>
    </w:p>
    <w:p w:rsidR="00F30CE2" w:rsidRPr="00882974" w:rsidRDefault="00F30CE2" w:rsidP="007342C0">
      <w:pPr>
        <w:pStyle w:val="NormalWeb"/>
        <w:spacing w:line="360" w:lineRule="auto"/>
        <w:jc w:val="both"/>
        <w:rPr>
          <w:color w:val="000000"/>
        </w:rPr>
      </w:pPr>
      <w:r w:rsidRPr="00882974">
        <w:rPr>
          <w:color w:val="000000"/>
        </w:rPr>
        <w:t>In texture classification the goal is to assign an unknown sample image to one of a set of known texture classes. Texture classification is one of the four problem domains in the field of texture analysis. The other three are texture segmentation (partitioning of an image into regions which have homogeneous properties with respect to texture; supervised texture segmentation with a priori knowledge of textures to be separated simplifies to texture classification), texture synthesis (the goal is to build a model of image texture, which can then be used for generating the texture) and shape from texture (a 2D image is considered to be a projection of a 3D scene and apparent texture distortions in the 2D image are used to estimate surface orientations in the 3D scene).</w:t>
      </w:r>
    </w:p>
    <w:p w:rsidR="00F30CE2" w:rsidRPr="00882974" w:rsidRDefault="00F30CE2" w:rsidP="00773DFB">
      <w:pPr>
        <w:pStyle w:val="NormalWeb"/>
        <w:spacing w:line="360" w:lineRule="auto"/>
        <w:jc w:val="both"/>
        <w:rPr>
          <w:color w:val="000000"/>
        </w:rPr>
      </w:pPr>
      <w:r w:rsidRPr="00882974">
        <w:rPr>
          <w:color w:val="000000"/>
        </w:rPr>
        <w:t xml:space="preserve">Texture analysis is important in many applications of computer image analysis for classification or segmentation of images based on local spatial variations of intensity or </w:t>
      </w:r>
      <w:proofErr w:type="spellStart"/>
      <w:r w:rsidRPr="00882974">
        <w:rPr>
          <w:color w:val="000000"/>
        </w:rPr>
        <w:t>color</w:t>
      </w:r>
      <w:proofErr w:type="spellEnd"/>
      <w:r w:rsidRPr="00882974">
        <w:rPr>
          <w:color w:val="000000"/>
        </w:rPr>
        <w:t xml:space="preserve">. A successful classification or segmentation requires an efficient description of image texture. Important applications include industrial and biomedical surface inspection, for example for defects and </w:t>
      </w:r>
      <w:r w:rsidRPr="00882974">
        <w:rPr>
          <w:color w:val="000000"/>
        </w:rPr>
        <w:lastRenderedPageBreak/>
        <w:t>disease, ground classification and segmentation of satellite or aerial imagery, segmentation of textured regions in document analysis, and content-based access to image databases. However, despite many potential areas of application for texture analysis in industry there is only a limited number of successful examples. A major problem is that textures in the real world are often not uniform, due to changes in orientation, scale or other visual appearance. In addition, the degree of computational complexity of many of the proposed texture measures is very high.</w:t>
      </w:r>
    </w:p>
    <w:p w:rsidR="00773DFB" w:rsidRPr="00882974" w:rsidRDefault="00F30CE2" w:rsidP="00773DFB">
      <w:pPr>
        <w:pStyle w:val="NormalWeb"/>
        <w:spacing w:line="360" w:lineRule="auto"/>
        <w:jc w:val="both"/>
        <w:rPr>
          <w:b/>
          <w:color w:val="000000"/>
          <w:sz w:val="28"/>
          <w:szCs w:val="28"/>
          <w:u w:val="single"/>
        </w:rPr>
      </w:pPr>
      <w:r w:rsidRPr="00882974">
        <w:rPr>
          <w:color w:val="000000"/>
        </w:rPr>
        <w:t xml:space="preserve">Texture classification process involves two phases: the learning phase and the recognition phase. In the learning phase, the target is to build a model for the texture content of each texture class present in the training data, which generally comprises of images with known class labels. The texture content of the training images is captured with the chosen texture analysis method, which yields a set of textural features for each image. These features, which can be scalar numbers or discrete histograms or empirical distributions, characterize given textural properties of the images, such as spatial structure, contrast, roughness, orientation, etc. In the recognition phase the texture content of the unknown sample is first described with the same texture analysis method. Then the textural features of the sample are compared to those of the training images with a classification algorithm, and the sample is assigned to the category with the best match. Optionally, if the best match is not sufficiently good according to some predefined </w:t>
      </w:r>
      <w:proofErr w:type="gramStart"/>
      <w:r w:rsidRPr="00882974">
        <w:rPr>
          <w:color w:val="000000"/>
        </w:rPr>
        <w:t>criteria,</w:t>
      </w:r>
      <w:proofErr w:type="gramEnd"/>
      <w:r w:rsidRPr="00882974">
        <w:rPr>
          <w:color w:val="000000"/>
        </w:rPr>
        <w:t xml:space="preserve"> the unknown sample can be rejected instead</w:t>
      </w:r>
      <w:r w:rsidRPr="00882974">
        <w:rPr>
          <w:b/>
          <w:color w:val="000000"/>
          <w:sz w:val="28"/>
          <w:szCs w:val="28"/>
          <w:u w:val="single"/>
        </w:rPr>
        <w:t>.</w:t>
      </w:r>
    </w:p>
    <w:p w:rsidR="002C00FD" w:rsidRPr="007B30A3" w:rsidRDefault="007B30A3" w:rsidP="00773DFB">
      <w:pPr>
        <w:pStyle w:val="NormalWeb"/>
        <w:spacing w:line="360" w:lineRule="auto"/>
        <w:jc w:val="both"/>
        <w:rPr>
          <w:b/>
          <w:color w:val="000000"/>
          <w:sz w:val="28"/>
          <w:szCs w:val="28"/>
        </w:rPr>
      </w:pPr>
      <w:r>
        <w:rPr>
          <w:b/>
          <w:color w:val="000000"/>
          <w:sz w:val="28"/>
          <w:szCs w:val="28"/>
        </w:rPr>
        <w:t>OBJECTIVES</w:t>
      </w:r>
    </w:p>
    <w:p w:rsidR="00773DFB" w:rsidRPr="00882974" w:rsidRDefault="00773DFB" w:rsidP="00773DFB">
      <w:pPr>
        <w:shd w:val="clear" w:color="auto" w:fill="FFFFFF"/>
        <w:spacing w:after="240" w:line="360" w:lineRule="auto"/>
        <w:jc w:val="both"/>
        <w:textAlignment w:val="baseline"/>
        <w:rPr>
          <w:color w:val="434648"/>
          <w:sz w:val="24"/>
          <w:szCs w:val="24"/>
          <w:lang w:val="en-GB" w:eastAsia="en-GB"/>
        </w:rPr>
      </w:pPr>
      <w:r w:rsidRPr="00882974">
        <w:rPr>
          <w:sz w:val="24"/>
          <w:szCs w:val="24"/>
        </w:rPr>
        <w:t xml:space="preserve">Most of the textural classification techniques use spatial transformation domain, which is more </w:t>
      </w:r>
      <w:proofErr w:type="gramStart"/>
      <w:r w:rsidRPr="00882974">
        <w:rPr>
          <w:sz w:val="24"/>
          <w:szCs w:val="24"/>
        </w:rPr>
        <w:t>costly ,slower</w:t>
      </w:r>
      <w:proofErr w:type="gramEnd"/>
      <w:r w:rsidRPr="00882974">
        <w:rPr>
          <w:sz w:val="24"/>
          <w:szCs w:val="24"/>
        </w:rPr>
        <w:t xml:space="preserve"> than transform  domain classification.</w:t>
      </w:r>
    </w:p>
    <w:p w:rsidR="002C00FD" w:rsidRPr="00DD11E3" w:rsidRDefault="00773DFB" w:rsidP="00DD11E3">
      <w:pPr>
        <w:shd w:val="clear" w:color="auto" w:fill="FFFFFF"/>
        <w:spacing w:after="240" w:line="360" w:lineRule="auto"/>
        <w:jc w:val="both"/>
        <w:textAlignment w:val="baseline"/>
        <w:rPr>
          <w:color w:val="434648"/>
          <w:sz w:val="24"/>
          <w:szCs w:val="24"/>
          <w:lang w:val="en-GB" w:eastAsia="en-GB"/>
        </w:rPr>
      </w:pPr>
      <w:r w:rsidRPr="00DD11E3">
        <w:rPr>
          <w:color w:val="434648"/>
          <w:sz w:val="24"/>
          <w:szCs w:val="24"/>
          <w:lang w:val="en-GB" w:eastAsia="en-GB"/>
        </w:rPr>
        <w:t>B</w:t>
      </w:r>
      <w:r w:rsidR="002C00FD" w:rsidRPr="00DD11E3">
        <w:rPr>
          <w:color w:val="434648"/>
          <w:sz w:val="24"/>
          <w:szCs w:val="24"/>
          <w:lang w:val="en-GB" w:eastAsia="en-GB"/>
        </w:rPr>
        <w:t xml:space="preserve">asically frequency domain represents the rate of change of spatial pixels and hence gives an advantage when the problem you are dealing with relates to the rate of change of pixels which is very important in image processing. For </w:t>
      </w:r>
      <w:proofErr w:type="gramStart"/>
      <w:r w:rsidR="002C00FD" w:rsidRPr="00DD11E3">
        <w:rPr>
          <w:color w:val="434648"/>
          <w:sz w:val="24"/>
          <w:szCs w:val="24"/>
          <w:lang w:val="en-GB" w:eastAsia="en-GB"/>
        </w:rPr>
        <w:t>example :high</w:t>
      </w:r>
      <w:proofErr w:type="gramEnd"/>
      <w:r w:rsidR="002C00FD" w:rsidRPr="00DD11E3">
        <w:rPr>
          <w:color w:val="434648"/>
          <w:sz w:val="24"/>
          <w:szCs w:val="24"/>
          <w:lang w:val="en-GB" w:eastAsia="en-GB"/>
        </w:rPr>
        <w:t xml:space="preserve"> frequency in the frequency domain represents rapidly or sharply changing pixels such as boundaries or edges in an image. A high pass filter can be extremely helpful in identifying or removing these edges easily but the same problem is much more difficult in spatial domain (x-y domain). Similarly a simple low pass filter </w:t>
      </w:r>
      <w:r w:rsidR="002C00FD" w:rsidRPr="00DD11E3">
        <w:rPr>
          <w:color w:val="434648"/>
          <w:sz w:val="24"/>
          <w:szCs w:val="24"/>
          <w:lang w:val="en-GB" w:eastAsia="en-GB"/>
        </w:rPr>
        <w:lastRenderedPageBreak/>
        <w:t xml:space="preserve">can be used to get a smoother image. </w:t>
      </w:r>
      <w:proofErr w:type="gramStart"/>
      <w:r w:rsidR="002C00FD" w:rsidRPr="00DD11E3">
        <w:rPr>
          <w:color w:val="434648"/>
          <w:sz w:val="24"/>
          <w:szCs w:val="24"/>
          <w:lang w:val="en-GB" w:eastAsia="en-GB"/>
        </w:rPr>
        <w:t>As you can guess images can be easily made sharper or smoother by manipulating different parts of frequency domain.</w:t>
      </w:r>
      <w:proofErr w:type="gramEnd"/>
    </w:p>
    <w:p w:rsidR="002C00FD" w:rsidRPr="00DD11E3" w:rsidRDefault="002C00FD" w:rsidP="00DD11E3">
      <w:pPr>
        <w:shd w:val="clear" w:color="auto" w:fill="FFFFFF"/>
        <w:spacing w:after="240" w:line="360" w:lineRule="auto"/>
        <w:jc w:val="both"/>
        <w:textAlignment w:val="baseline"/>
        <w:rPr>
          <w:color w:val="434648"/>
          <w:sz w:val="24"/>
          <w:szCs w:val="24"/>
          <w:lang w:val="en-GB" w:eastAsia="en-GB"/>
        </w:rPr>
      </w:pPr>
      <w:r w:rsidRPr="00DD11E3">
        <w:rPr>
          <w:color w:val="434648"/>
          <w:sz w:val="24"/>
          <w:szCs w:val="24"/>
          <w:lang w:val="en-GB" w:eastAsia="en-GB"/>
        </w:rPr>
        <w:t xml:space="preserve">Some points on why it is so </w:t>
      </w:r>
      <w:proofErr w:type="gramStart"/>
      <w:r w:rsidRPr="00DD11E3">
        <w:rPr>
          <w:color w:val="434648"/>
          <w:sz w:val="24"/>
          <w:szCs w:val="24"/>
          <w:lang w:val="en-GB" w:eastAsia="en-GB"/>
        </w:rPr>
        <w:t>powerful :</w:t>
      </w:r>
      <w:proofErr w:type="gramEnd"/>
    </w:p>
    <w:p w:rsidR="002C00FD" w:rsidRPr="00DD11E3" w:rsidRDefault="002C00FD" w:rsidP="00DD11E3">
      <w:pPr>
        <w:numPr>
          <w:ilvl w:val="0"/>
          <w:numId w:val="3"/>
        </w:numPr>
        <w:shd w:val="clear" w:color="auto" w:fill="FFFFFF"/>
        <w:spacing w:after="120" w:line="360" w:lineRule="auto"/>
        <w:ind w:left="450"/>
        <w:jc w:val="both"/>
        <w:textAlignment w:val="baseline"/>
        <w:rPr>
          <w:color w:val="434648"/>
          <w:sz w:val="24"/>
          <w:szCs w:val="24"/>
          <w:lang w:val="en-GB" w:eastAsia="en-GB"/>
        </w:rPr>
      </w:pPr>
      <w:r w:rsidRPr="00DD11E3">
        <w:rPr>
          <w:color w:val="434648"/>
          <w:sz w:val="24"/>
          <w:szCs w:val="24"/>
          <w:lang w:val="en-GB" w:eastAsia="en-GB"/>
        </w:rPr>
        <w:t xml:space="preserve">Frequency domain gives you control over the whole images, where you can </w:t>
      </w:r>
      <w:proofErr w:type="gramStart"/>
      <w:r w:rsidRPr="00DD11E3">
        <w:rPr>
          <w:color w:val="434648"/>
          <w:sz w:val="24"/>
          <w:szCs w:val="24"/>
          <w:lang w:val="en-GB" w:eastAsia="en-GB"/>
        </w:rPr>
        <w:t>enhance(</w:t>
      </w:r>
      <w:proofErr w:type="spellStart"/>
      <w:proofErr w:type="gramEnd"/>
      <w:r w:rsidRPr="00DD11E3">
        <w:rPr>
          <w:color w:val="434648"/>
          <w:sz w:val="24"/>
          <w:szCs w:val="24"/>
          <w:lang w:val="en-GB" w:eastAsia="en-GB"/>
        </w:rPr>
        <w:t>eg</w:t>
      </w:r>
      <w:proofErr w:type="spellEnd"/>
      <w:r w:rsidRPr="00DD11E3">
        <w:rPr>
          <w:color w:val="434648"/>
          <w:sz w:val="24"/>
          <w:szCs w:val="24"/>
          <w:lang w:val="en-GB" w:eastAsia="en-GB"/>
        </w:rPr>
        <w:t xml:space="preserve"> edges) and suppress (</w:t>
      </w:r>
      <w:proofErr w:type="spellStart"/>
      <w:r w:rsidRPr="00DD11E3">
        <w:rPr>
          <w:color w:val="434648"/>
          <w:sz w:val="24"/>
          <w:szCs w:val="24"/>
          <w:lang w:val="en-GB" w:eastAsia="en-GB"/>
        </w:rPr>
        <w:t>eg</w:t>
      </w:r>
      <w:proofErr w:type="spellEnd"/>
      <w:r w:rsidRPr="00DD11E3">
        <w:rPr>
          <w:color w:val="434648"/>
          <w:sz w:val="24"/>
          <w:szCs w:val="24"/>
          <w:lang w:val="en-GB" w:eastAsia="en-GB"/>
        </w:rPr>
        <w:t xml:space="preserve"> smooth shadow) different characteristics of the image very easily.</w:t>
      </w:r>
    </w:p>
    <w:p w:rsidR="002C00FD" w:rsidRPr="00DD11E3" w:rsidRDefault="002C00FD" w:rsidP="00DD11E3">
      <w:pPr>
        <w:numPr>
          <w:ilvl w:val="0"/>
          <w:numId w:val="3"/>
        </w:numPr>
        <w:shd w:val="clear" w:color="auto" w:fill="FFFFFF"/>
        <w:spacing w:after="120" w:line="360" w:lineRule="auto"/>
        <w:ind w:left="450"/>
        <w:jc w:val="both"/>
        <w:textAlignment w:val="baseline"/>
        <w:rPr>
          <w:color w:val="434648"/>
          <w:sz w:val="24"/>
          <w:szCs w:val="24"/>
          <w:lang w:val="en-GB" w:eastAsia="en-GB"/>
        </w:rPr>
      </w:pPr>
      <w:r w:rsidRPr="00DD11E3">
        <w:rPr>
          <w:color w:val="434648"/>
          <w:sz w:val="24"/>
          <w:szCs w:val="24"/>
          <w:lang w:val="en-GB" w:eastAsia="en-GB"/>
        </w:rPr>
        <w:t xml:space="preserve">Frequency domain has </w:t>
      </w:r>
      <w:proofErr w:type="spellStart"/>
      <w:proofErr w:type="gramStart"/>
      <w:r w:rsidRPr="00DD11E3">
        <w:rPr>
          <w:color w:val="434648"/>
          <w:sz w:val="24"/>
          <w:szCs w:val="24"/>
          <w:lang w:val="en-GB" w:eastAsia="en-GB"/>
        </w:rPr>
        <w:t>a</w:t>
      </w:r>
      <w:proofErr w:type="spellEnd"/>
      <w:proofErr w:type="gramEnd"/>
      <w:r w:rsidRPr="00DD11E3">
        <w:rPr>
          <w:color w:val="434648"/>
          <w:sz w:val="24"/>
          <w:szCs w:val="24"/>
          <w:lang w:val="en-GB" w:eastAsia="en-GB"/>
        </w:rPr>
        <w:t xml:space="preserve"> established suit of processes and tools that be borrowed directly from signal processing in other domains.</w:t>
      </w:r>
    </w:p>
    <w:p w:rsidR="002C00FD" w:rsidRPr="00DD11E3" w:rsidRDefault="002C00FD" w:rsidP="00DD11E3">
      <w:pPr>
        <w:numPr>
          <w:ilvl w:val="0"/>
          <w:numId w:val="3"/>
        </w:numPr>
        <w:shd w:val="clear" w:color="auto" w:fill="FFFFFF"/>
        <w:spacing w:line="360" w:lineRule="auto"/>
        <w:ind w:left="450"/>
        <w:jc w:val="both"/>
        <w:textAlignment w:val="baseline"/>
        <w:rPr>
          <w:color w:val="434648"/>
          <w:sz w:val="24"/>
          <w:szCs w:val="24"/>
          <w:lang w:val="en-GB" w:eastAsia="en-GB"/>
        </w:rPr>
      </w:pPr>
      <w:r w:rsidRPr="00DD11E3">
        <w:rPr>
          <w:color w:val="434648"/>
          <w:sz w:val="24"/>
          <w:szCs w:val="24"/>
          <w:lang w:val="en-GB" w:eastAsia="en-GB"/>
        </w:rPr>
        <w:t xml:space="preserve">Some tools used for even image recognition such as </w:t>
      </w:r>
      <w:proofErr w:type="gramStart"/>
      <w:r w:rsidRPr="00DD11E3">
        <w:rPr>
          <w:color w:val="434648"/>
          <w:sz w:val="24"/>
          <w:szCs w:val="24"/>
          <w:lang w:val="en-GB" w:eastAsia="en-GB"/>
        </w:rPr>
        <w:t>correlation ,</w:t>
      </w:r>
      <w:proofErr w:type="gramEnd"/>
      <w:r w:rsidRPr="00DD11E3">
        <w:rPr>
          <w:color w:val="434648"/>
          <w:sz w:val="24"/>
          <w:szCs w:val="24"/>
          <w:lang w:val="en-GB" w:eastAsia="en-GB"/>
        </w:rPr>
        <w:t xml:space="preserve"> convolution </w:t>
      </w:r>
      <w:proofErr w:type="spellStart"/>
      <w:r w:rsidRPr="00DD11E3">
        <w:rPr>
          <w:color w:val="434648"/>
          <w:sz w:val="24"/>
          <w:szCs w:val="24"/>
          <w:lang w:val="en-GB" w:eastAsia="en-GB"/>
        </w:rPr>
        <w:t>etc</w:t>
      </w:r>
      <w:proofErr w:type="spellEnd"/>
      <w:r w:rsidRPr="00DD11E3">
        <w:rPr>
          <w:color w:val="434648"/>
          <w:sz w:val="24"/>
          <w:szCs w:val="24"/>
          <w:lang w:val="en-GB" w:eastAsia="en-GB"/>
        </w:rPr>
        <w:t xml:space="preserve"> are much simpler and computationally cheaper in frequency domain.</w:t>
      </w:r>
    </w:p>
    <w:p w:rsidR="00EE79B5" w:rsidRPr="00DD11E3" w:rsidRDefault="00EE79B5" w:rsidP="00DD11E3">
      <w:pPr>
        <w:numPr>
          <w:ilvl w:val="0"/>
          <w:numId w:val="3"/>
        </w:numPr>
        <w:shd w:val="clear" w:color="auto" w:fill="FFFFFF"/>
        <w:spacing w:line="360" w:lineRule="auto"/>
        <w:ind w:left="450"/>
        <w:jc w:val="both"/>
        <w:textAlignment w:val="baseline"/>
        <w:rPr>
          <w:color w:val="434648"/>
          <w:sz w:val="24"/>
          <w:szCs w:val="24"/>
          <w:lang w:val="en-GB" w:eastAsia="en-GB"/>
        </w:rPr>
      </w:pPr>
      <w:r w:rsidRPr="00DD11E3">
        <w:rPr>
          <w:color w:val="434648"/>
          <w:sz w:val="24"/>
          <w:szCs w:val="24"/>
          <w:lang w:val="en-GB" w:eastAsia="en-GB"/>
        </w:rPr>
        <w:t xml:space="preserve">Frequency domain allows for techniques which could be used to determine the stability of </w:t>
      </w:r>
      <w:proofErr w:type="gramStart"/>
      <w:r w:rsidRPr="00DD11E3">
        <w:rPr>
          <w:color w:val="434648"/>
          <w:sz w:val="24"/>
          <w:szCs w:val="24"/>
          <w:lang w:val="en-GB" w:eastAsia="en-GB"/>
        </w:rPr>
        <w:t>the  system</w:t>
      </w:r>
      <w:proofErr w:type="gramEnd"/>
      <w:r w:rsidRPr="00DD11E3">
        <w:rPr>
          <w:color w:val="434648"/>
          <w:sz w:val="24"/>
          <w:szCs w:val="24"/>
          <w:lang w:val="en-GB" w:eastAsia="en-GB"/>
        </w:rPr>
        <w:t xml:space="preserve">. Also, these techniques can be used in </w:t>
      </w:r>
      <w:proofErr w:type="spellStart"/>
      <w:r w:rsidRPr="00DD11E3">
        <w:rPr>
          <w:color w:val="434648"/>
          <w:sz w:val="24"/>
          <w:szCs w:val="24"/>
          <w:lang w:val="en-GB" w:eastAsia="en-GB"/>
        </w:rPr>
        <w:t>conjuction</w:t>
      </w:r>
      <w:proofErr w:type="spellEnd"/>
      <w:r w:rsidRPr="00DD11E3">
        <w:rPr>
          <w:color w:val="434648"/>
          <w:sz w:val="24"/>
          <w:szCs w:val="24"/>
          <w:lang w:val="en-GB" w:eastAsia="en-GB"/>
        </w:rPr>
        <w:t xml:space="preserve"> with the S-</w:t>
      </w:r>
      <w:proofErr w:type="spellStart"/>
      <w:r w:rsidRPr="00DD11E3">
        <w:rPr>
          <w:color w:val="434648"/>
          <w:sz w:val="24"/>
          <w:szCs w:val="24"/>
          <w:lang w:val="en-GB" w:eastAsia="en-GB"/>
        </w:rPr>
        <w:t>domin</w:t>
      </w:r>
      <w:proofErr w:type="spellEnd"/>
      <w:r w:rsidRPr="00DD11E3">
        <w:rPr>
          <w:color w:val="434648"/>
          <w:sz w:val="24"/>
          <w:szCs w:val="24"/>
          <w:lang w:val="en-GB" w:eastAsia="en-GB"/>
        </w:rPr>
        <w:t xml:space="preserve"> which gives more insight to stability of the system, transient response, and steady state response.</w:t>
      </w:r>
    </w:p>
    <w:p w:rsidR="00EE79B5" w:rsidRPr="00DD11E3" w:rsidRDefault="008B3AF1" w:rsidP="00DD11E3">
      <w:pPr>
        <w:numPr>
          <w:ilvl w:val="0"/>
          <w:numId w:val="3"/>
        </w:numPr>
        <w:shd w:val="clear" w:color="auto" w:fill="FFFFFF"/>
        <w:spacing w:line="360" w:lineRule="auto"/>
        <w:ind w:left="450"/>
        <w:jc w:val="both"/>
        <w:textAlignment w:val="baseline"/>
        <w:rPr>
          <w:color w:val="434648"/>
          <w:sz w:val="24"/>
          <w:szCs w:val="24"/>
          <w:lang w:val="en-GB" w:eastAsia="en-GB"/>
        </w:rPr>
      </w:pPr>
      <w:r w:rsidRPr="00DD11E3">
        <w:rPr>
          <w:color w:val="222222"/>
          <w:sz w:val="24"/>
          <w:szCs w:val="24"/>
          <w:shd w:val="clear" w:color="auto" w:fill="FFFFFF"/>
        </w:rPr>
        <w:t> The Fourier Transform is used to convert </w:t>
      </w:r>
      <w:r w:rsidRPr="00DD11E3">
        <w:rPr>
          <w:bCs/>
          <w:color w:val="222222"/>
          <w:sz w:val="24"/>
          <w:szCs w:val="24"/>
          <w:shd w:val="clear" w:color="auto" w:fill="FFFFFF"/>
        </w:rPr>
        <w:t>images</w:t>
      </w:r>
      <w:r w:rsidRPr="00DD11E3">
        <w:rPr>
          <w:color w:val="222222"/>
          <w:sz w:val="24"/>
          <w:szCs w:val="24"/>
          <w:shd w:val="clear" w:color="auto" w:fill="FFFFFF"/>
        </w:rPr>
        <w:t> from the </w:t>
      </w:r>
      <w:r w:rsidRPr="00DD11E3">
        <w:rPr>
          <w:bCs/>
          <w:color w:val="222222"/>
          <w:sz w:val="24"/>
          <w:szCs w:val="24"/>
          <w:shd w:val="clear" w:color="auto" w:fill="FFFFFF"/>
        </w:rPr>
        <w:t>spatial domain</w:t>
      </w:r>
      <w:r w:rsidRPr="00DD11E3">
        <w:rPr>
          <w:color w:val="222222"/>
          <w:sz w:val="24"/>
          <w:szCs w:val="24"/>
          <w:shd w:val="clear" w:color="auto" w:fill="FFFFFF"/>
        </w:rPr>
        <w:t> into the </w:t>
      </w:r>
      <w:r w:rsidRPr="00DD11E3">
        <w:rPr>
          <w:bCs/>
          <w:color w:val="222222"/>
          <w:sz w:val="24"/>
          <w:szCs w:val="24"/>
          <w:shd w:val="clear" w:color="auto" w:fill="FFFFFF"/>
        </w:rPr>
        <w:t>frequency.</w:t>
      </w:r>
      <w:r w:rsidRPr="00DD11E3">
        <w:rPr>
          <w:color w:val="222222"/>
          <w:sz w:val="24"/>
          <w:szCs w:val="24"/>
          <w:shd w:val="clear" w:color="auto" w:fill="FFFFFF"/>
        </w:rPr>
        <w:t xml:space="preserve"> A related term used in this context is </w:t>
      </w:r>
      <w:r w:rsidRPr="00DD11E3">
        <w:rPr>
          <w:bCs/>
          <w:color w:val="222222"/>
          <w:sz w:val="24"/>
          <w:szCs w:val="24"/>
          <w:shd w:val="clear" w:color="auto" w:fill="FFFFFF"/>
        </w:rPr>
        <w:t>spatial frequency</w:t>
      </w:r>
      <w:r w:rsidRPr="00DD11E3">
        <w:rPr>
          <w:color w:val="222222"/>
          <w:sz w:val="24"/>
          <w:szCs w:val="24"/>
          <w:shd w:val="clear" w:color="auto" w:fill="FFFFFF"/>
        </w:rPr>
        <w:t>, which refers to the (inverse of the) periodicity with which the </w:t>
      </w:r>
      <w:r w:rsidRPr="00DD11E3">
        <w:rPr>
          <w:bCs/>
          <w:color w:val="222222"/>
          <w:sz w:val="24"/>
          <w:szCs w:val="24"/>
          <w:shd w:val="clear" w:color="auto" w:fill="FFFFFF"/>
        </w:rPr>
        <w:t>image</w:t>
      </w:r>
      <w:r w:rsidRPr="00DD11E3">
        <w:rPr>
          <w:color w:val="222222"/>
          <w:sz w:val="24"/>
          <w:szCs w:val="24"/>
          <w:shd w:val="clear" w:color="auto" w:fill="FFFFFF"/>
        </w:rPr>
        <w:t> intensity values change.</w:t>
      </w:r>
      <w:r w:rsidRPr="00DD11E3">
        <w:rPr>
          <w:rFonts w:ascii="Arial" w:hAnsi="Arial" w:cs="Arial"/>
          <w:color w:val="050505"/>
        </w:rPr>
        <w:br/>
      </w:r>
    </w:p>
    <w:p w:rsidR="00EE79B5" w:rsidRDefault="00EE79B5" w:rsidP="00EE79B5">
      <w:pPr>
        <w:shd w:val="clear" w:color="auto" w:fill="FFFFFF"/>
        <w:spacing w:line="480" w:lineRule="auto"/>
        <w:jc w:val="both"/>
        <w:textAlignment w:val="baseline"/>
        <w:rPr>
          <w:color w:val="434648"/>
          <w:sz w:val="24"/>
          <w:szCs w:val="24"/>
          <w:lang w:val="en-GB" w:eastAsia="en-GB"/>
        </w:rPr>
      </w:pPr>
    </w:p>
    <w:p w:rsidR="00DD11E3" w:rsidRDefault="00DD11E3" w:rsidP="00EE79B5">
      <w:pPr>
        <w:shd w:val="clear" w:color="auto" w:fill="FFFFFF"/>
        <w:spacing w:line="480" w:lineRule="auto"/>
        <w:jc w:val="both"/>
        <w:textAlignment w:val="baseline"/>
        <w:rPr>
          <w:color w:val="434648"/>
          <w:sz w:val="24"/>
          <w:szCs w:val="24"/>
          <w:lang w:val="en-GB" w:eastAsia="en-GB"/>
        </w:rPr>
      </w:pPr>
    </w:p>
    <w:p w:rsidR="00DD11E3" w:rsidRDefault="00DD11E3" w:rsidP="00EE79B5">
      <w:pPr>
        <w:shd w:val="clear" w:color="auto" w:fill="FFFFFF"/>
        <w:spacing w:line="480" w:lineRule="auto"/>
        <w:jc w:val="both"/>
        <w:textAlignment w:val="baseline"/>
        <w:rPr>
          <w:color w:val="434648"/>
          <w:sz w:val="24"/>
          <w:szCs w:val="24"/>
          <w:lang w:val="en-GB" w:eastAsia="en-GB"/>
        </w:rPr>
      </w:pPr>
    </w:p>
    <w:p w:rsidR="00DD11E3" w:rsidRDefault="00DD11E3" w:rsidP="00EE79B5">
      <w:pPr>
        <w:shd w:val="clear" w:color="auto" w:fill="FFFFFF"/>
        <w:spacing w:line="480" w:lineRule="auto"/>
        <w:jc w:val="both"/>
        <w:textAlignment w:val="baseline"/>
        <w:rPr>
          <w:color w:val="434648"/>
          <w:sz w:val="24"/>
          <w:szCs w:val="24"/>
          <w:lang w:val="en-GB" w:eastAsia="en-GB"/>
        </w:rPr>
      </w:pPr>
    </w:p>
    <w:p w:rsidR="00DD11E3" w:rsidRDefault="00DD11E3" w:rsidP="00EE79B5">
      <w:pPr>
        <w:shd w:val="clear" w:color="auto" w:fill="FFFFFF"/>
        <w:spacing w:line="480" w:lineRule="auto"/>
        <w:jc w:val="both"/>
        <w:textAlignment w:val="baseline"/>
        <w:rPr>
          <w:color w:val="434648"/>
          <w:sz w:val="24"/>
          <w:szCs w:val="24"/>
          <w:lang w:val="en-GB" w:eastAsia="en-GB"/>
        </w:rPr>
      </w:pPr>
    </w:p>
    <w:p w:rsidR="00DD11E3" w:rsidRDefault="00DD11E3" w:rsidP="00EE79B5">
      <w:pPr>
        <w:shd w:val="clear" w:color="auto" w:fill="FFFFFF"/>
        <w:spacing w:line="480" w:lineRule="auto"/>
        <w:jc w:val="both"/>
        <w:textAlignment w:val="baseline"/>
        <w:rPr>
          <w:color w:val="434648"/>
          <w:sz w:val="24"/>
          <w:szCs w:val="24"/>
          <w:lang w:val="en-GB" w:eastAsia="en-GB"/>
        </w:rPr>
      </w:pPr>
    </w:p>
    <w:p w:rsidR="00DD11E3" w:rsidRDefault="00DD11E3" w:rsidP="00EE79B5">
      <w:pPr>
        <w:shd w:val="clear" w:color="auto" w:fill="FFFFFF"/>
        <w:spacing w:line="480" w:lineRule="auto"/>
        <w:jc w:val="both"/>
        <w:textAlignment w:val="baseline"/>
        <w:rPr>
          <w:color w:val="434648"/>
          <w:sz w:val="24"/>
          <w:szCs w:val="24"/>
          <w:lang w:val="en-GB" w:eastAsia="en-GB"/>
        </w:rPr>
      </w:pPr>
    </w:p>
    <w:p w:rsidR="00DD11E3" w:rsidRDefault="00DD11E3" w:rsidP="00EE79B5">
      <w:pPr>
        <w:shd w:val="clear" w:color="auto" w:fill="FFFFFF"/>
        <w:spacing w:line="480" w:lineRule="auto"/>
        <w:jc w:val="both"/>
        <w:textAlignment w:val="baseline"/>
        <w:rPr>
          <w:color w:val="434648"/>
          <w:sz w:val="24"/>
          <w:szCs w:val="24"/>
          <w:lang w:val="en-GB" w:eastAsia="en-GB"/>
        </w:rPr>
      </w:pPr>
    </w:p>
    <w:p w:rsidR="00DD11E3" w:rsidRDefault="00DD11E3" w:rsidP="00EE79B5">
      <w:pPr>
        <w:shd w:val="clear" w:color="auto" w:fill="FFFFFF"/>
        <w:spacing w:line="480" w:lineRule="auto"/>
        <w:jc w:val="both"/>
        <w:textAlignment w:val="baseline"/>
        <w:rPr>
          <w:color w:val="434648"/>
          <w:sz w:val="24"/>
          <w:szCs w:val="24"/>
          <w:lang w:val="en-GB" w:eastAsia="en-GB"/>
        </w:rPr>
      </w:pPr>
    </w:p>
    <w:p w:rsidR="00DD11E3" w:rsidRDefault="00DD11E3" w:rsidP="00EE79B5">
      <w:pPr>
        <w:shd w:val="clear" w:color="auto" w:fill="FFFFFF"/>
        <w:spacing w:line="480" w:lineRule="auto"/>
        <w:jc w:val="both"/>
        <w:textAlignment w:val="baseline"/>
        <w:rPr>
          <w:color w:val="434648"/>
          <w:sz w:val="24"/>
          <w:szCs w:val="24"/>
          <w:lang w:val="en-GB" w:eastAsia="en-GB"/>
        </w:rPr>
      </w:pPr>
    </w:p>
    <w:p w:rsidR="007B30A3" w:rsidRPr="004362D2" w:rsidRDefault="0032371A" w:rsidP="00EE79B5">
      <w:pPr>
        <w:shd w:val="clear" w:color="auto" w:fill="FFFFFF"/>
        <w:spacing w:line="480" w:lineRule="auto"/>
        <w:jc w:val="both"/>
        <w:textAlignment w:val="baseline"/>
        <w:rPr>
          <w:b/>
          <w:sz w:val="28"/>
          <w:szCs w:val="28"/>
        </w:rPr>
      </w:pPr>
      <w:r w:rsidRPr="00EE79B5">
        <w:rPr>
          <w:b/>
          <w:sz w:val="28"/>
          <w:szCs w:val="28"/>
        </w:rPr>
        <w:lastRenderedPageBreak/>
        <w:t>METHODOLOGY</w:t>
      </w:r>
      <w:r w:rsidR="002C00FD" w:rsidRPr="00882974">
        <w:rPr>
          <w:noProof/>
          <w:sz w:val="24"/>
          <w:szCs w:val="24"/>
          <w:lang w:val="en-GB" w:eastAsia="en-GB"/>
        </w:rPr>
        <mc:AlternateContent>
          <mc:Choice Requires="wps">
            <w:drawing>
              <wp:anchor distT="0" distB="0" distL="114300" distR="114300" simplePos="0" relativeHeight="251659264" behindDoc="0" locked="0" layoutInCell="1" allowOverlap="1" wp14:anchorId="3745E737" wp14:editId="0FC3EBAB">
                <wp:simplePos x="0" y="0"/>
                <wp:positionH relativeFrom="column">
                  <wp:posOffset>1346200</wp:posOffset>
                </wp:positionH>
                <wp:positionV relativeFrom="paragraph">
                  <wp:posOffset>169545</wp:posOffset>
                </wp:positionV>
                <wp:extent cx="1493520" cy="731520"/>
                <wp:effectExtent l="0" t="0" r="11430" b="11430"/>
                <wp:wrapNone/>
                <wp:docPr id="70" name="Oval 70"/>
                <wp:cNvGraphicFramePr/>
                <a:graphic xmlns:a="http://schemas.openxmlformats.org/drawingml/2006/main">
                  <a:graphicData uri="http://schemas.microsoft.com/office/word/2010/wordprocessingShape">
                    <wps:wsp>
                      <wps:cNvSpPr/>
                      <wps:spPr>
                        <a:xfrm>
                          <a:off x="0" y="0"/>
                          <a:ext cx="1493520" cy="7315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DFB" w:rsidRPr="00B97660" w:rsidRDefault="00773DFB" w:rsidP="00B97660">
                            <w:pPr>
                              <w:jc w:val="center"/>
                              <w:rPr>
                                <w:color w:val="0D0D0D" w:themeColor="text1" w:themeTint="F2"/>
                                <w:lang w:val="en-GB"/>
                              </w:rPr>
                            </w:pPr>
                            <w:r w:rsidRPr="00B97660">
                              <w:rPr>
                                <w:color w:val="0D0D0D" w:themeColor="text1" w:themeTint="F2"/>
                                <w:lang w:val="en-G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0" o:spid="_x0000_s1026" style="position:absolute;left:0;text-align:left;margin-left:106pt;margin-top:13.35pt;width:117.6pt;height:57.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" fillcolor="white [3212]" strokecolor="black [3213]" strokeweight="2pt">
                <v:textbox>
                  <w:txbxContent>
                    <w:p w:rsidR="00773DFB" w:rsidRPr="00B97660" w:rsidRDefault="00773DFB" w:rsidP="00B97660">
                      <w:pPr>
                        <w:jc w:val="center"/>
                        <w:rPr>
                          <w:color w:val="0D0D0D" w:themeColor="text1" w:themeTint="F2"/>
                          <w:lang w:val="en-GB"/>
                        </w:rPr>
                      </w:pPr>
                      <w:r w:rsidRPr="00B97660">
                        <w:rPr>
                          <w:color w:val="0D0D0D" w:themeColor="text1" w:themeTint="F2"/>
                          <w:lang w:val="en-GB"/>
                        </w:rPr>
                        <w:t>START</w:t>
                      </w:r>
                    </w:p>
                  </w:txbxContent>
                </v:textbox>
              </v:oval>
            </w:pict>
          </mc:Fallback>
        </mc:AlternateContent>
      </w:r>
    </w:p>
    <w:p w:rsidR="006D2FCA" w:rsidRPr="00882974" w:rsidRDefault="00B97660">
      <w:pPr>
        <w:pStyle w:val="Heading2"/>
        <w:numPr>
          <w:ilvl w:val="0"/>
          <w:numId w:val="0"/>
        </w:numPr>
        <w:spacing w:before="24" w:after="0" w:line="276" w:lineRule="auto"/>
        <w:ind w:right="3800"/>
        <w:rPr>
          <w:rFonts w:ascii="Times New Roman" w:hAnsi="Times New Roman" w:cs="Times New Roman"/>
          <w:i w:val="0"/>
          <w:u w:val="single"/>
        </w:rPr>
      </w:pPr>
      <w:r w:rsidRPr="00882974">
        <w:rPr>
          <w:rFonts w:ascii="Times New Roman" w:hAnsi="Times New Roman" w:cs="Times New Roman"/>
          <w:noProof/>
          <w:lang w:val="en-GB" w:eastAsia="en-GB"/>
        </w:rPr>
        <mc:AlternateContent>
          <mc:Choice Requires="wps">
            <w:drawing>
              <wp:anchor distT="0" distB="0" distL="114300" distR="114300" simplePos="0" relativeHeight="251689984" behindDoc="0" locked="0" layoutInCell="1" allowOverlap="1" wp14:anchorId="6A34CBEC" wp14:editId="067FFD8C">
                <wp:simplePos x="0" y="0"/>
                <wp:positionH relativeFrom="column">
                  <wp:posOffset>2481580</wp:posOffset>
                </wp:positionH>
                <wp:positionV relativeFrom="paragraph">
                  <wp:posOffset>6772910</wp:posOffset>
                </wp:positionV>
                <wp:extent cx="15240" cy="266700"/>
                <wp:effectExtent l="76200" t="0" r="60960" b="57150"/>
                <wp:wrapNone/>
                <wp:docPr id="92" name="Straight Arrow Connector 92"/>
                <wp:cNvGraphicFramePr/>
                <a:graphic xmlns:a="http://schemas.openxmlformats.org/drawingml/2006/main">
                  <a:graphicData uri="http://schemas.microsoft.com/office/word/2010/wordprocessingShape">
                    <wps:wsp>
                      <wps:cNvCnPr/>
                      <wps:spPr>
                        <a:xfrm>
                          <a:off x="0" y="0"/>
                          <a:ext cx="15240"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2" o:spid="_x0000_s1026" type="#_x0000_t32" style="position:absolute;margin-left:195.4pt;margin-top:533.3pt;width:1.2pt;height:2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" strokecolor="black [3213]">
                <v:stroke endarrow="open"/>
              </v:shape>
            </w:pict>
          </mc:Fallback>
        </mc:AlternateContent>
      </w:r>
      <w:r w:rsidRPr="00882974">
        <w:rPr>
          <w:rFonts w:ascii="Times New Roman" w:hAnsi="Times New Roman" w:cs="Times New Roman"/>
          <w:noProof/>
          <w:lang w:val="en-GB" w:eastAsia="en-GB"/>
        </w:rPr>
        <mc:AlternateContent>
          <mc:Choice Requires="wps">
            <w:drawing>
              <wp:anchor distT="0" distB="0" distL="114300" distR="114300" simplePos="0" relativeHeight="251687936" behindDoc="0" locked="0" layoutInCell="1" allowOverlap="1" wp14:anchorId="772E8B0B" wp14:editId="4F99251F">
                <wp:simplePos x="0" y="0"/>
                <wp:positionH relativeFrom="column">
                  <wp:posOffset>1651000</wp:posOffset>
                </wp:positionH>
                <wp:positionV relativeFrom="paragraph">
                  <wp:posOffset>6772910</wp:posOffset>
                </wp:positionV>
                <wp:extent cx="15240" cy="266700"/>
                <wp:effectExtent l="76200" t="0" r="60960" b="57150"/>
                <wp:wrapNone/>
                <wp:docPr id="91" name="Straight Arrow Connector 91"/>
                <wp:cNvGraphicFramePr/>
                <a:graphic xmlns:a="http://schemas.openxmlformats.org/drawingml/2006/main">
                  <a:graphicData uri="http://schemas.microsoft.com/office/word/2010/wordprocessingShape">
                    <wps:wsp>
                      <wps:cNvCnPr/>
                      <wps:spPr>
                        <a:xfrm>
                          <a:off x="0" y="0"/>
                          <a:ext cx="15240"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1" o:spid="_x0000_s1026" type="#_x0000_t32" style="position:absolute;margin-left:130pt;margin-top:533.3pt;width:1.2pt;height:2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" strokecolor="black [3213]">
                <v:stroke endarrow="open"/>
              </v:shape>
            </w:pict>
          </mc:Fallback>
        </mc:AlternateContent>
      </w:r>
      <w:r w:rsidRPr="00882974">
        <w:rPr>
          <w:rFonts w:ascii="Times New Roman" w:hAnsi="Times New Roman" w:cs="Times New Roman"/>
          <w:noProof/>
          <w:lang w:val="en-GB" w:eastAsia="en-GB"/>
        </w:rPr>
        <mc:AlternateContent>
          <mc:Choice Requires="wps">
            <w:drawing>
              <wp:anchor distT="0" distB="0" distL="114300" distR="114300" simplePos="0" relativeHeight="251682816" behindDoc="0" locked="0" layoutInCell="1" allowOverlap="1" wp14:anchorId="4132077B" wp14:editId="3755BEC5">
                <wp:simplePos x="0" y="0"/>
                <wp:positionH relativeFrom="column">
                  <wp:posOffset>2115820</wp:posOffset>
                </wp:positionH>
                <wp:positionV relativeFrom="paragraph">
                  <wp:posOffset>3641090</wp:posOffset>
                </wp:positionV>
                <wp:extent cx="7620" cy="281940"/>
                <wp:effectExtent l="76200" t="0" r="68580" b="60960"/>
                <wp:wrapNone/>
                <wp:docPr id="86" name="Straight Arrow Connector 86"/>
                <wp:cNvGraphicFramePr/>
                <a:graphic xmlns:a="http://schemas.openxmlformats.org/drawingml/2006/main">
                  <a:graphicData uri="http://schemas.microsoft.com/office/word/2010/wordprocessingShape">
                    <wps:wsp>
                      <wps:cNvCnPr/>
                      <wps:spPr>
                        <a:xfrm>
                          <a:off x="0" y="0"/>
                          <a:ext cx="7620" cy="2819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6" o:spid="_x0000_s1026" type="#_x0000_t32" style="position:absolute;margin-left:166.6pt;margin-top:286.7pt;width:.6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" strokecolor="black [3213]">
                <v:stroke endarrow="open"/>
              </v:shape>
            </w:pict>
          </mc:Fallback>
        </mc:AlternateContent>
      </w:r>
      <w:r w:rsidRPr="00882974">
        <w:rPr>
          <w:rFonts w:ascii="Times New Roman" w:hAnsi="Times New Roman" w:cs="Times New Roman"/>
          <w:noProof/>
          <w:lang w:val="en-GB" w:eastAsia="en-GB"/>
        </w:rPr>
        <mc:AlternateContent>
          <mc:Choice Requires="wps">
            <w:drawing>
              <wp:anchor distT="0" distB="0" distL="114300" distR="114300" simplePos="0" relativeHeight="251670528" behindDoc="0" locked="0" layoutInCell="1" allowOverlap="1" wp14:anchorId="6F84512C" wp14:editId="422AFB5F">
                <wp:simplePos x="0" y="0"/>
                <wp:positionH relativeFrom="column">
                  <wp:posOffset>2771140</wp:posOffset>
                </wp:positionH>
                <wp:positionV relativeFrom="paragraph">
                  <wp:posOffset>2665730</wp:posOffset>
                </wp:positionV>
                <wp:extent cx="0" cy="350520"/>
                <wp:effectExtent l="95250" t="0" r="95250" b="49530"/>
                <wp:wrapNone/>
                <wp:docPr id="79" name="Straight Arrow Connector 79"/>
                <wp:cNvGraphicFramePr/>
                <a:graphic xmlns:a="http://schemas.openxmlformats.org/drawingml/2006/main">
                  <a:graphicData uri="http://schemas.microsoft.com/office/word/2010/wordprocessingShape">
                    <wps:wsp>
                      <wps:cNvCnPr/>
                      <wps:spPr>
                        <a:xfrm>
                          <a:off x="0" y="0"/>
                          <a:ext cx="0" cy="3505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9" o:spid="_x0000_s1026" type="#_x0000_t32" style="position:absolute;margin-left:218.2pt;margin-top:209.9pt;width:0;height:27.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" strokecolor="black [3213]">
                <v:stroke endarrow="open"/>
              </v:shape>
            </w:pict>
          </mc:Fallback>
        </mc:AlternateContent>
      </w:r>
      <w:r w:rsidRPr="00882974">
        <w:rPr>
          <w:rFonts w:ascii="Times New Roman" w:hAnsi="Times New Roman" w:cs="Times New Roman"/>
          <w:noProof/>
          <w:lang w:val="en-GB" w:eastAsia="en-GB"/>
        </w:rPr>
        <mc:AlternateContent>
          <mc:Choice Requires="wps">
            <w:drawing>
              <wp:anchor distT="0" distB="0" distL="114300" distR="114300" simplePos="0" relativeHeight="251672576" behindDoc="0" locked="0" layoutInCell="1" allowOverlap="1" wp14:anchorId="05FA450E" wp14:editId="6D37DFE2">
                <wp:simplePos x="0" y="0"/>
                <wp:positionH relativeFrom="column">
                  <wp:posOffset>1468120</wp:posOffset>
                </wp:positionH>
                <wp:positionV relativeFrom="paragraph">
                  <wp:posOffset>2665730</wp:posOffset>
                </wp:positionV>
                <wp:extent cx="0" cy="350520"/>
                <wp:effectExtent l="95250" t="0" r="95250" b="49530"/>
                <wp:wrapNone/>
                <wp:docPr id="80" name="Straight Arrow Connector 80"/>
                <wp:cNvGraphicFramePr/>
                <a:graphic xmlns:a="http://schemas.openxmlformats.org/drawingml/2006/main">
                  <a:graphicData uri="http://schemas.microsoft.com/office/word/2010/wordprocessingShape">
                    <wps:wsp>
                      <wps:cNvCnPr/>
                      <wps:spPr>
                        <a:xfrm>
                          <a:off x="0" y="0"/>
                          <a:ext cx="0" cy="3505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0" o:spid="_x0000_s1026" type="#_x0000_t32" style="position:absolute;margin-left:115.6pt;margin-top:209.9pt;width:0;height:27.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" strokecolor="black [3213]">
                <v:stroke endarrow="open"/>
              </v:shape>
            </w:pict>
          </mc:Fallback>
        </mc:AlternateContent>
      </w:r>
      <w:r w:rsidRPr="00882974">
        <w:rPr>
          <w:rFonts w:ascii="Times New Roman" w:hAnsi="Times New Roman" w:cs="Times New Roman"/>
          <w:noProof/>
          <w:lang w:val="en-GB" w:eastAsia="en-GB"/>
        </w:rPr>
        <mc:AlternateContent>
          <mc:Choice Requires="wps">
            <w:drawing>
              <wp:anchor distT="0" distB="0" distL="114300" distR="114300" simplePos="0" relativeHeight="251674624" behindDoc="0" locked="0" layoutInCell="1" allowOverlap="1" wp14:anchorId="1394CAFA" wp14:editId="4E3BA59F">
                <wp:simplePos x="0" y="0"/>
                <wp:positionH relativeFrom="column">
                  <wp:posOffset>2115820</wp:posOffset>
                </wp:positionH>
                <wp:positionV relativeFrom="paragraph">
                  <wp:posOffset>2665730</wp:posOffset>
                </wp:positionV>
                <wp:extent cx="7620" cy="350520"/>
                <wp:effectExtent l="76200" t="0" r="87630" b="49530"/>
                <wp:wrapNone/>
                <wp:docPr id="81" name="Straight Arrow Connector 81"/>
                <wp:cNvGraphicFramePr/>
                <a:graphic xmlns:a="http://schemas.openxmlformats.org/drawingml/2006/main">
                  <a:graphicData uri="http://schemas.microsoft.com/office/word/2010/wordprocessingShape">
                    <wps:wsp>
                      <wps:cNvCnPr/>
                      <wps:spPr>
                        <a:xfrm>
                          <a:off x="0" y="0"/>
                          <a:ext cx="7620" cy="3505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166.6pt;margin-top:209.9pt;width:.6pt;height:2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" strokecolor="black [3213]">
                <v:stroke endarrow="open"/>
              </v:shape>
            </w:pict>
          </mc:Fallback>
        </mc:AlternateContent>
      </w:r>
      <w:r w:rsidRPr="00882974">
        <w:rPr>
          <w:rFonts w:ascii="Times New Roman" w:hAnsi="Times New Roman" w:cs="Times New Roman"/>
          <w:noProof/>
          <w:lang w:val="en-GB" w:eastAsia="en-GB"/>
        </w:rPr>
        <mc:AlternateContent>
          <mc:Choice Requires="wps">
            <w:drawing>
              <wp:anchor distT="0" distB="0" distL="114300" distR="114300" simplePos="0" relativeHeight="251668480" behindDoc="0" locked="0" layoutInCell="1" allowOverlap="1" wp14:anchorId="614DA591" wp14:editId="7AD59F96">
                <wp:simplePos x="0" y="0"/>
                <wp:positionH relativeFrom="column">
                  <wp:posOffset>2123440</wp:posOffset>
                </wp:positionH>
                <wp:positionV relativeFrom="paragraph">
                  <wp:posOffset>1492250</wp:posOffset>
                </wp:positionV>
                <wp:extent cx="0" cy="320040"/>
                <wp:effectExtent l="95250" t="0" r="76200" b="60960"/>
                <wp:wrapNone/>
                <wp:docPr id="77" name="Straight Arrow Connector 77"/>
                <wp:cNvGraphicFramePr/>
                <a:graphic xmlns:a="http://schemas.openxmlformats.org/drawingml/2006/main">
                  <a:graphicData uri="http://schemas.microsoft.com/office/word/2010/wordprocessingShape">
                    <wps:wsp>
                      <wps:cNvCnPr/>
                      <wps:spPr>
                        <a:xfrm>
                          <a:off x="0" y="0"/>
                          <a:ext cx="0" cy="3200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7" o:spid="_x0000_s1026" type="#_x0000_t32" style="position:absolute;margin-left:167.2pt;margin-top:117.5pt;width:0;height:25.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" strokecolor="black [3213]">
                <v:stroke endarrow="open"/>
              </v:shape>
            </w:pict>
          </mc:Fallback>
        </mc:AlternateContent>
      </w:r>
      <w:r w:rsidRPr="00882974">
        <w:rPr>
          <w:rFonts w:ascii="Times New Roman" w:hAnsi="Times New Roman" w:cs="Times New Roman"/>
          <w:noProof/>
          <w:lang w:val="en-GB" w:eastAsia="en-GB"/>
        </w:rPr>
        <mc:AlternateContent>
          <mc:Choice Requires="wps">
            <w:drawing>
              <wp:anchor distT="0" distB="0" distL="114300" distR="114300" simplePos="0" relativeHeight="251667456" behindDoc="0" locked="0" layoutInCell="1" allowOverlap="1" wp14:anchorId="70583D9E" wp14:editId="0440C79E">
                <wp:simplePos x="0" y="0"/>
                <wp:positionH relativeFrom="column">
                  <wp:posOffset>2100580</wp:posOffset>
                </wp:positionH>
                <wp:positionV relativeFrom="paragraph">
                  <wp:posOffset>516890</wp:posOffset>
                </wp:positionV>
                <wp:extent cx="15240" cy="350520"/>
                <wp:effectExtent l="76200" t="0" r="80010" b="49530"/>
                <wp:wrapNone/>
                <wp:docPr id="76" name="Straight Arrow Connector 76"/>
                <wp:cNvGraphicFramePr/>
                <a:graphic xmlns:a="http://schemas.openxmlformats.org/drawingml/2006/main">
                  <a:graphicData uri="http://schemas.microsoft.com/office/word/2010/wordprocessingShape">
                    <wps:wsp>
                      <wps:cNvCnPr/>
                      <wps:spPr>
                        <a:xfrm flipH="1">
                          <a:off x="0" y="0"/>
                          <a:ext cx="15240" cy="35052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165.4pt;margin-top:40.7pt;width:1.2pt;height:27.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" strokecolor="#0d0d0d [3069]">
                <v:stroke endarrow="open"/>
              </v:shape>
            </w:pict>
          </mc:Fallback>
        </mc:AlternateContent>
      </w:r>
      <w:r w:rsidR="007C06F7" w:rsidRPr="00882974">
        <w:rPr>
          <w:rFonts w:ascii="Times New Roman" w:hAnsi="Times New Roman" w:cs="Times New Roman"/>
          <w:noProof/>
          <w:lang w:val="en-GB" w:eastAsia="en-GB"/>
        </w:rPr>
        <mc:AlternateContent>
          <mc:Choice Requires="wps">
            <w:drawing>
              <wp:anchor distT="0" distB="0" distL="114300" distR="114300" simplePos="0" relativeHeight="251677696" behindDoc="0" locked="0" layoutInCell="1" allowOverlap="1" wp14:anchorId="4436BD8F" wp14:editId="0312E388">
                <wp:simplePos x="0" y="0"/>
                <wp:positionH relativeFrom="column">
                  <wp:posOffset>1270000</wp:posOffset>
                </wp:positionH>
                <wp:positionV relativeFrom="paragraph">
                  <wp:posOffset>5811520</wp:posOffset>
                </wp:positionV>
                <wp:extent cx="1775460" cy="960120"/>
                <wp:effectExtent l="0" t="0" r="15240" b="11430"/>
                <wp:wrapNone/>
                <wp:docPr id="83" name="Rectangle 83"/>
                <wp:cNvGraphicFramePr/>
                <a:graphic xmlns:a="http://schemas.openxmlformats.org/drawingml/2006/main">
                  <a:graphicData uri="http://schemas.microsoft.com/office/word/2010/wordprocessingShape">
                    <wps:wsp>
                      <wps:cNvSpPr/>
                      <wps:spPr>
                        <a:xfrm>
                          <a:off x="0" y="0"/>
                          <a:ext cx="1775460" cy="960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DFB" w:rsidRPr="00B97660" w:rsidRDefault="00773DFB" w:rsidP="007C06F7">
                            <w:pPr>
                              <w:rPr>
                                <w:color w:val="000000" w:themeColor="text1"/>
                                <w:lang w:val="en-GB"/>
                              </w:rPr>
                            </w:pPr>
                            <w:r w:rsidRPr="00B97660">
                              <w:rPr>
                                <w:color w:val="000000" w:themeColor="text1"/>
                                <w:lang w:val="en-GB"/>
                              </w:rPr>
                              <w:t>FEATURE BIFURCATION</w:t>
                            </w:r>
                          </w:p>
                          <w:p w:rsidR="00773DFB" w:rsidRPr="00B97660" w:rsidRDefault="00773DFB" w:rsidP="007C06F7">
                            <w:pPr>
                              <w:rPr>
                                <w:color w:val="000000" w:themeColor="text1"/>
                                <w:lang w:val="en-GB"/>
                              </w:rPr>
                            </w:pPr>
                          </w:p>
                          <w:p w:rsidR="00773DFB" w:rsidRPr="00B97660" w:rsidRDefault="00773DFB" w:rsidP="007C06F7">
                            <w:pPr>
                              <w:rPr>
                                <w:color w:val="000000" w:themeColor="text1"/>
                                <w:lang w:val="en-GB"/>
                              </w:rPr>
                            </w:pPr>
                          </w:p>
                          <w:p w:rsidR="00773DFB" w:rsidRPr="00B97660" w:rsidRDefault="00773DFB" w:rsidP="007C06F7">
                            <w:pPr>
                              <w:rPr>
                                <w:color w:val="000000" w:themeColor="text1"/>
                                <w:lang w:val="en-GB"/>
                              </w:rPr>
                            </w:pPr>
                            <w:r w:rsidRPr="00B97660">
                              <w:rPr>
                                <w:color w:val="000000" w:themeColor="text1"/>
                                <w:lang w:val="en-GB"/>
                              </w:rPr>
                              <w:t>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3" o:spid="_x0000_s1027" style="position:absolute;margin-left:100pt;margin-top:457.6pt;width:139.8pt;height:75.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" fillcolor="white [3212]" strokecolor="black [3213]" strokeweight="2pt">
                <v:textbox>
                  <w:txbxContent>
                    <w:p w:rsidR="00773DFB" w:rsidRPr="00B97660" w:rsidRDefault="00773DFB" w:rsidP="007C06F7">
                      <w:pPr>
                        <w:rPr>
                          <w:color w:val="000000" w:themeColor="text1"/>
                          <w:lang w:val="en-GB"/>
                        </w:rPr>
                      </w:pPr>
                      <w:r w:rsidRPr="00B97660">
                        <w:rPr>
                          <w:color w:val="000000" w:themeColor="text1"/>
                          <w:lang w:val="en-GB"/>
                        </w:rPr>
                        <w:t>FEATURE BIFURCATION</w:t>
                      </w:r>
                    </w:p>
                    <w:p w:rsidR="00773DFB" w:rsidRPr="00B97660" w:rsidRDefault="00773DFB" w:rsidP="007C06F7">
                      <w:pPr>
                        <w:rPr>
                          <w:color w:val="000000" w:themeColor="text1"/>
                          <w:lang w:val="en-GB"/>
                        </w:rPr>
                      </w:pPr>
                    </w:p>
                    <w:p w:rsidR="00773DFB" w:rsidRPr="00B97660" w:rsidRDefault="00773DFB" w:rsidP="007C06F7">
                      <w:pPr>
                        <w:rPr>
                          <w:color w:val="000000" w:themeColor="text1"/>
                          <w:lang w:val="en-GB"/>
                        </w:rPr>
                      </w:pPr>
                    </w:p>
                    <w:p w:rsidR="00773DFB" w:rsidRPr="00B97660" w:rsidRDefault="00773DFB" w:rsidP="007C06F7">
                      <w:pPr>
                        <w:rPr>
                          <w:color w:val="000000" w:themeColor="text1"/>
                          <w:lang w:val="en-GB"/>
                        </w:rPr>
                      </w:pPr>
                      <w:r w:rsidRPr="00B97660">
                        <w:rPr>
                          <w:color w:val="000000" w:themeColor="text1"/>
                          <w:lang w:val="en-GB"/>
                        </w:rPr>
                        <w:t>TR</w:t>
                      </w:r>
                    </w:p>
                  </w:txbxContent>
                </v:textbox>
              </v:rect>
            </w:pict>
          </mc:Fallback>
        </mc:AlternateContent>
      </w:r>
      <w:r w:rsidR="007C06F7" w:rsidRPr="00882974">
        <w:rPr>
          <w:rFonts w:ascii="Times New Roman" w:hAnsi="Times New Roman" w:cs="Times New Roman"/>
          <w:noProof/>
          <w:lang w:val="en-GB" w:eastAsia="en-GB"/>
        </w:rPr>
        <mc:AlternateContent>
          <mc:Choice Requires="wps">
            <w:drawing>
              <wp:anchor distT="0" distB="0" distL="114300" distR="114300" simplePos="0" relativeHeight="251694080" behindDoc="0" locked="0" layoutInCell="1" allowOverlap="1" wp14:anchorId="06AF7DF3" wp14:editId="157F86D5">
                <wp:simplePos x="0" y="0"/>
                <wp:positionH relativeFrom="column">
                  <wp:posOffset>2092960</wp:posOffset>
                </wp:positionH>
                <wp:positionV relativeFrom="paragraph">
                  <wp:posOffset>4516120</wp:posOffset>
                </wp:positionV>
                <wp:extent cx="15240" cy="327660"/>
                <wp:effectExtent l="76200" t="0" r="80010" b="53340"/>
                <wp:wrapNone/>
                <wp:docPr id="94" name="Straight Arrow Connector 94"/>
                <wp:cNvGraphicFramePr/>
                <a:graphic xmlns:a="http://schemas.openxmlformats.org/drawingml/2006/main">
                  <a:graphicData uri="http://schemas.microsoft.com/office/word/2010/wordprocessingShape">
                    <wps:wsp>
                      <wps:cNvCnPr/>
                      <wps:spPr>
                        <a:xfrm>
                          <a:off x="0" y="0"/>
                          <a:ext cx="15240" cy="3276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4" o:spid="_x0000_s1026" type="#_x0000_t32" style="position:absolute;margin-left:164.8pt;margin-top:355.6pt;width:1.2pt;height:25.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" strokecolor="black [3213]">
                <v:stroke endarrow="open"/>
              </v:shape>
            </w:pict>
          </mc:Fallback>
        </mc:AlternateContent>
      </w:r>
      <w:r w:rsidR="007C06F7" w:rsidRPr="00882974">
        <w:rPr>
          <w:rFonts w:ascii="Times New Roman" w:hAnsi="Times New Roman" w:cs="Times New Roman"/>
          <w:noProof/>
          <w:lang w:val="en-GB" w:eastAsia="en-GB"/>
        </w:rPr>
        <mc:AlternateContent>
          <mc:Choice Requires="wps">
            <w:drawing>
              <wp:anchor distT="0" distB="0" distL="114300" distR="114300" simplePos="0" relativeHeight="251679744" behindDoc="0" locked="0" layoutInCell="1" allowOverlap="1" wp14:anchorId="586462A6" wp14:editId="1E295DA0">
                <wp:simplePos x="0" y="0"/>
                <wp:positionH relativeFrom="column">
                  <wp:posOffset>1270000</wp:posOffset>
                </wp:positionH>
                <wp:positionV relativeFrom="paragraph">
                  <wp:posOffset>7899400</wp:posOffset>
                </wp:positionV>
                <wp:extent cx="1775460" cy="533400"/>
                <wp:effectExtent l="0" t="0" r="15240" b="19050"/>
                <wp:wrapNone/>
                <wp:docPr id="84" name="Rectangle 84"/>
                <wp:cNvGraphicFramePr/>
                <a:graphic xmlns:a="http://schemas.openxmlformats.org/drawingml/2006/main">
                  <a:graphicData uri="http://schemas.microsoft.com/office/word/2010/wordprocessingShape">
                    <wps:wsp>
                      <wps:cNvSpPr/>
                      <wps:spPr>
                        <a:xfrm>
                          <a:off x="0" y="0"/>
                          <a:ext cx="177546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DFB" w:rsidRPr="00B97660" w:rsidRDefault="00773DFB" w:rsidP="007C06F7">
                            <w:pPr>
                              <w:jc w:val="center"/>
                              <w:rPr>
                                <w:color w:val="000000" w:themeColor="text1"/>
                                <w:lang w:val="en-GB"/>
                              </w:rPr>
                            </w:pPr>
                            <w:r w:rsidRPr="00B97660">
                              <w:rPr>
                                <w:color w:val="000000" w:themeColor="text1"/>
                                <w:lang w:val="en-GB"/>
                              </w:rPr>
                              <w:t>OUTPUT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4" o:spid="_x0000_s1028" style="position:absolute;margin-left:100pt;margin-top:622pt;width:139.8pt;height:4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" fillcolor="white [3212]" strokecolor="black [3213]" strokeweight="2pt">
                <v:textbox>
                  <w:txbxContent>
                    <w:p w:rsidR="00773DFB" w:rsidRPr="00B97660" w:rsidRDefault="00773DFB" w:rsidP="007C06F7">
                      <w:pPr>
                        <w:jc w:val="center"/>
                        <w:rPr>
                          <w:color w:val="000000" w:themeColor="text1"/>
                          <w:lang w:val="en-GB"/>
                        </w:rPr>
                      </w:pPr>
                      <w:r w:rsidRPr="00B97660">
                        <w:rPr>
                          <w:color w:val="000000" w:themeColor="text1"/>
                          <w:lang w:val="en-GB"/>
                        </w:rPr>
                        <w:t>OUTPUT CLASS</w:t>
                      </w:r>
                    </w:p>
                  </w:txbxContent>
                </v:textbox>
              </v:rect>
            </w:pict>
          </mc:Fallback>
        </mc:AlternateContent>
      </w:r>
      <w:r w:rsidR="007C06F7" w:rsidRPr="00882974">
        <w:rPr>
          <w:rFonts w:ascii="Times New Roman" w:hAnsi="Times New Roman" w:cs="Times New Roman"/>
          <w:noProof/>
          <w:lang w:val="en-GB" w:eastAsia="en-GB"/>
        </w:rPr>
        <mc:AlternateContent>
          <mc:Choice Requires="wps">
            <w:drawing>
              <wp:anchor distT="0" distB="0" distL="114300" distR="114300" simplePos="0" relativeHeight="251692032" behindDoc="0" locked="0" layoutInCell="1" allowOverlap="1" wp14:anchorId="33F980B8" wp14:editId="05CBD229">
                <wp:simplePos x="0" y="0"/>
                <wp:positionH relativeFrom="column">
                  <wp:posOffset>2085340</wp:posOffset>
                </wp:positionH>
                <wp:positionV relativeFrom="paragraph">
                  <wp:posOffset>7571740</wp:posOffset>
                </wp:positionV>
                <wp:extent cx="15240" cy="327660"/>
                <wp:effectExtent l="76200" t="0" r="80010" b="53340"/>
                <wp:wrapNone/>
                <wp:docPr id="93" name="Straight Arrow Connector 93"/>
                <wp:cNvGraphicFramePr/>
                <a:graphic xmlns:a="http://schemas.openxmlformats.org/drawingml/2006/main">
                  <a:graphicData uri="http://schemas.microsoft.com/office/word/2010/wordprocessingShape">
                    <wps:wsp>
                      <wps:cNvCnPr/>
                      <wps:spPr>
                        <a:xfrm>
                          <a:off x="0" y="0"/>
                          <a:ext cx="15240" cy="327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3" o:spid="_x0000_s1026" type="#_x0000_t32" style="position:absolute;margin-left:164.2pt;margin-top:596.2pt;width:1.2pt;height:25.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" strokecolor="#4579b8 [3044]">
                <v:stroke endarrow="open"/>
              </v:shape>
            </w:pict>
          </mc:Fallback>
        </mc:AlternateContent>
      </w:r>
      <w:r w:rsidR="007C06F7" w:rsidRPr="00882974">
        <w:rPr>
          <w:rFonts w:ascii="Times New Roman" w:hAnsi="Times New Roman" w:cs="Times New Roman"/>
          <w:noProof/>
          <w:lang w:val="en-GB" w:eastAsia="en-GB"/>
        </w:rPr>
        <mc:AlternateContent>
          <mc:Choice Requires="wps">
            <w:drawing>
              <wp:anchor distT="0" distB="0" distL="114300" distR="114300" simplePos="0" relativeHeight="251681792" behindDoc="0" locked="0" layoutInCell="1" allowOverlap="1" wp14:anchorId="774A3506" wp14:editId="74E127FB">
                <wp:simplePos x="0" y="0"/>
                <wp:positionH relativeFrom="column">
                  <wp:posOffset>1270000</wp:posOffset>
                </wp:positionH>
                <wp:positionV relativeFrom="paragraph">
                  <wp:posOffset>7038340</wp:posOffset>
                </wp:positionV>
                <wp:extent cx="1775460" cy="533400"/>
                <wp:effectExtent l="0" t="0" r="15240" b="19050"/>
                <wp:wrapNone/>
                <wp:docPr id="85" name="Rectangle 85"/>
                <wp:cNvGraphicFramePr/>
                <a:graphic xmlns:a="http://schemas.openxmlformats.org/drawingml/2006/main">
                  <a:graphicData uri="http://schemas.microsoft.com/office/word/2010/wordprocessingShape">
                    <wps:wsp>
                      <wps:cNvSpPr/>
                      <wps:spPr>
                        <a:xfrm>
                          <a:off x="0" y="0"/>
                          <a:ext cx="177546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DFB" w:rsidRPr="00B97660" w:rsidRDefault="00773DFB" w:rsidP="007C06F7">
                            <w:pPr>
                              <w:jc w:val="center"/>
                              <w:rPr>
                                <w:color w:val="000000" w:themeColor="text1"/>
                                <w:lang w:val="en-GB"/>
                              </w:rPr>
                            </w:pPr>
                            <w:r w:rsidRPr="00B97660">
                              <w:rPr>
                                <w:color w:val="000000" w:themeColor="text1"/>
                                <w:lang w:val="en-GB"/>
                              </w:rPr>
                              <w: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5" o:spid="_x0000_s1029" style="position:absolute;margin-left:100pt;margin-top:554.2pt;width:139.8pt;height:4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" fillcolor="white [3212]" strokecolor="black [3213]" strokeweight="2pt">
                <v:textbox>
                  <w:txbxContent>
                    <w:p w:rsidR="00773DFB" w:rsidRPr="00B97660" w:rsidRDefault="00773DFB" w:rsidP="007C06F7">
                      <w:pPr>
                        <w:jc w:val="center"/>
                        <w:rPr>
                          <w:color w:val="000000" w:themeColor="text1"/>
                          <w:lang w:val="en-GB"/>
                        </w:rPr>
                      </w:pPr>
                      <w:r w:rsidRPr="00B97660">
                        <w:rPr>
                          <w:color w:val="000000" w:themeColor="text1"/>
                          <w:lang w:val="en-GB"/>
                        </w:rPr>
                        <w:t>CLASSIFIER</w:t>
                      </w:r>
                    </w:p>
                  </w:txbxContent>
                </v:textbox>
              </v:rect>
            </w:pict>
          </mc:Fallback>
        </mc:AlternateContent>
      </w:r>
      <w:r w:rsidR="007C06F7" w:rsidRPr="00882974">
        <w:rPr>
          <w:rFonts w:ascii="Times New Roman" w:hAnsi="Times New Roman" w:cs="Times New Roman"/>
          <w:noProof/>
          <w:lang w:val="en-GB" w:eastAsia="en-GB"/>
        </w:rPr>
        <mc:AlternateContent>
          <mc:Choice Requires="wps">
            <w:drawing>
              <wp:anchor distT="0" distB="0" distL="114300" distR="114300" simplePos="0" relativeHeight="251686912" behindDoc="0" locked="0" layoutInCell="1" allowOverlap="1" wp14:anchorId="7CC7AB4F" wp14:editId="130401E5">
                <wp:simplePos x="0" y="0"/>
                <wp:positionH relativeFrom="column">
                  <wp:posOffset>2123440</wp:posOffset>
                </wp:positionH>
                <wp:positionV relativeFrom="paragraph">
                  <wp:posOffset>6344920</wp:posOffset>
                </wp:positionV>
                <wp:extent cx="922020" cy="426720"/>
                <wp:effectExtent l="0" t="0" r="11430" b="11430"/>
                <wp:wrapNone/>
                <wp:docPr id="89" name="Rectangle 89"/>
                <wp:cNvGraphicFramePr/>
                <a:graphic xmlns:a="http://schemas.openxmlformats.org/drawingml/2006/main">
                  <a:graphicData uri="http://schemas.microsoft.com/office/word/2010/wordprocessingShape">
                    <wps:wsp>
                      <wps:cNvSpPr/>
                      <wps:spPr>
                        <a:xfrm>
                          <a:off x="0" y="0"/>
                          <a:ext cx="922020" cy="4267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DFB" w:rsidRPr="00B97660" w:rsidRDefault="00773DFB" w:rsidP="007C06F7">
                            <w:pPr>
                              <w:jc w:val="center"/>
                              <w:rPr>
                                <w:color w:val="000000" w:themeColor="text1"/>
                                <w:lang w:val="en-GB"/>
                              </w:rPr>
                            </w:pPr>
                            <w:r w:rsidRPr="00B97660">
                              <w:rPr>
                                <w:color w:val="000000" w:themeColor="text1"/>
                                <w:lang w:val="en-GB"/>
                              </w:rPr>
                              <w:t>TESTING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030" style="position:absolute;margin-left:167.2pt;margin-top:499.6pt;width:72.6pt;height:33.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" fillcolor="white [3212]" strokecolor="black [3213]" strokeweight="2pt">
                <v:textbox>
                  <w:txbxContent>
                    <w:p w:rsidR="00773DFB" w:rsidRPr="00B97660" w:rsidRDefault="00773DFB" w:rsidP="007C06F7">
                      <w:pPr>
                        <w:jc w:val="center"/>
                        <w:rPr>
                          <w:color w:val="000000" w:themeColor="text1"/>
                          <w:lang w:val="en-GB"/>
                        </w:rPr>
                      </w:pPr>
                      <w:r w:rsidRPr="00B97660">
                        <w:rPr>
                          <w:color w:val="000000" w:themeColor="text1"/>
                          <w:lang w:val="en-GB"/>
                        </w:rPr>
                        <w:t>TESTING SET</w:t>
                      </w:r>
                    </w:p>
                  </w:txbxContent>
                </v:textbox>
              </v:rect>
            </w:pict>
          </mc:Fallback>
        </mc:AlternateContent>
      </w:r>
      <w:r w:rsidR="007C06F7" w:rsidRPr="00882974">
        <w:rPr>
          <w:rFonts w:ascii="Times New Roman" w:hAnsi="Times New Roman" w:cs="Times New Roman"/>
          <w:noProof/>
          <w:lang w:val="en-GB" w:eastAsia="en-GB"/>
        </w:rPr>
        <mc:AlternateContent>
          <mc:Choice Requires="wps">
            <w:drawing>
              <wp:anchor distT="0" distB="0" distL="114300" distR="114300" simplePos="0" relativeHeight="251685888" behindDoc="0" locked="0" layoutInCell="1" allowOverlap="1" wp14:anchorId="1BC95BFA" wp14:editId="16DA38A0">
                <wp:simplePos x="0" y="0"/>
                <wp:positionH relativeFrom="column">
                  <wp:posOffset>1270000</wp:posOffset>
                </wp:positionH>
                <wp:positionV relativeFrom="paragraph">
                  <wp:posOffset>6344920</wp:posOffset>
                </wp:positionV>
                <wp:extent cx="853440" cy="426720"/>
                <wp:effectExtent l="0" t="0" r="22860" b="11430"/>
                <wp:wrapNone/>
                <wp:docPr id="88" name="Rectangle 88"/>
                <wp:cNvGraphicFramePr/>
                <a:graphic xmlns:a="http://schemas.openxmlformats.org/drawingml/2006/main">
                  <a:graphicData uri="http://schemas.microsoft.com/office/word/2010/wordprocessingShape">
                    <wps:wsp>
                      <wps:cNvSpPr/>
                      <wps:spPr>
                        <a:xfrm>
                          <a:off x="0" y="0"/>
                          <a:ext cx="853440" cy="4267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DFB" w:rsidRPr="00B97660" w:rsidRDefault="00773DFB" w:rsidP="007C06F7">
                            <w:pPr>
                              <w:jc w:val="center"/>
                              <w:rPr>
                                <w:color w:val="000000" w:themeColor="text1"/>
                                <w:lang w:val="en-GB"/>
                              </w:rPr>
                            </w:pPr>
                            <w:r w:rsidRPr="00B97660">
                              <w:rPr>
                                <w:color w:val="000000" w:themeColor="text1"/>
                                <w:lang w:val="en-GB"/>
                              </w:rP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031" style="position:absolute;margin-left:100pt;margin-top:499.6pt;width:67.2pt;height:3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" fillcolor="white [3212]" strokecolor="black [3213]" strokeweight="2pt">
                <v:textbox>
                  <w:txbxContent>
                    <w:p w:rsidR="00773DFB" w:rsidRPr="00B97660" w:rsidRDefault="00773DFB" w:rsidP="007C06F7">
                      <w:pPr>
                        <w:jc w:val="center"/>
                        <w:rPr>
                          <w:color w:val="000000" w:themeColor="text1"/>
                          <w:lang w:val="en-GB"/>
                        </w:rPr>
                      </w:pPr>
                      <w:r w:rsidRPr="00B97660">
                        <w:rPr>
                          <w:color w:val="000000" w:themeColor="text1"/>
                          <w:lang w:val="en-GB"/>
                        </w:rPr>
                        <w:t>TRAINING SET</w:t>
                      </w:r>
                    </w:p>
                  </w:txbxContent>
                </v:textbox>
              </v:rect>
            </w:pict>
          </mc:Fallback>
        </mc:AlternateContent>
      </w:r>
      <w:r w:rsidR="007C06F7" w:rsidRPr="00882974">
        <w:rPr>
          <w:rFonts w:ascii="Times New Roman" w:hAnsi="Times New Roman" w:cs="Times New Roman"/>
          <w:noProof/>
          <w:lang w:val="en-GB" w:eastAsia="en-GB"/>
        </w:rPr>
        <mc:AlternateContent>
          <mc:Choice Requires="wps">
            <w:drawing>
              <wp:anchor distT="0" distB="0" distL="114300" distR="114300" simplePos="0" relativeHeight="251684864" behindDoc="0" locked="0" layoutInCell="1" allowOverlap="1" wp14:anchorId="4CBB0B72" wp14:editId="3EB2EC88">
                <wp:simplePos x="0" y="0"/>
                <wp:positionH relativeFrom="column">
                  <wp:posOffset>2115820</wp:posOffset>
                </wp:positionH>
                <wp:positionV relativeFrom="paragraph">
                  <wp:posOffset>5476240</wp:posOffset>
                </wp:positionV>
                <wp:extent cx="0" cy="335280"/>
                <wp:effectExtent l="95250" t="0" r="76200" b="64770"/>
                <wp:wrapNone/>
                <wp:docPr id="87" name="Straight Arrow Connector 87"/>
                <wp:cNvGraphicFramePr/>
                <a:graphic xmlns:a="http://schemas.openxmlformats.org/drawingml/2006/main">
                  <a:graphicData uri="http://schemas.microsoft.com/office/word/2010/wordprocessingShape">
                    <wps:wsp>
                      <wps:cNvCnPr/>
                      <wps:spPr>
                        <a:xfrm>
                          <a:off x="0" y="0"/>
                          <a:ext cx="0" cy="3352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7" o:spid="_x0000_s1026" type="#_x0000_t32" style="position:absolute;margin-left:166.6pt;margin-top:431.2pt;width:0;height:26.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" strokecolor="black [3213]">
                <v:stroke endarrow="open"/>
              </v:shape>
            </w:pict>
          </mc:Fallback>
        </mc:AlternateContent>
      </w:r>
      <w:r w:rsidR="007C06F7" w:rsidRPr="00882974">
        <w:rPr>
          <w:rFonts w:ascii="Times New Roman" w:hAnsi="Times New Roman" w:cs="Times New Roman"/>
          <w:noProof/>
          <w:lang w:val="en-GB" w:eastAsia="en-GB"/>
        </w:rPr>
        <mc:AlternateContent>
          <mc:Choice Requires="wps">
            <w:drawing>
              <wp:anchor distT="0" distB="0" distL="114300" distR="114300" simplePos="0" relativeHeight="251675648" behindDoc="0" locked="0" layoutInCell="1" allowOverlap="1" wp14:anchorId="7128E842" wp14:editId="4963176C">
                <wp:simplePos x="0" y="0"/>
                <wp:positionH relativeFrom="column">
                  <wp:posOffset>1270000</wp:posOffset>
                </wp:positionH>
                <wp:positionV relativeFrom="paragraph">
                  <wp:posOffset>4841875</wp:posOffset>
                </wp:positionV>
                <wp:extent cx="1775460" cy="685800"/>
                <wp:effectExtent l="0" t="0" r="15240" b="19050"/>
                <wp:wrapNone/>
                <wp:docPr id="82" name="Rectangle 82"/>
                <wp:cNvGraphicFramePr/>
                <a:graphic xmlns:a="http://schemas.openxmlformats.org/drawingml/2006/main">
                  <a:graphicData uri="http://schemas.microsoft.com/office/word/2010/wordprocessingShape">
                    <wps:wsp>
                      <wps:cNvSpPr/>
                      <wps:spPr>
                        <a:xfrm>
                          <a:off x="0" y="0"/>
                          <a:ext cx="177546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DFB" w:rsidRPr="00B97660" w:rsidRDefault="00773DFB" w:rsidP="00202AC5">
                            <w:pPr>
                              <w:jc w:val="center"/>
                              <w:rPr>
                                <w:color w:val="000000" w:themeColor="text1"/>
                                <w:lang w:val="en-GB"/>
                              </w:rPr>
                            </w:pPr>
                            <w:r w:rsidRPr="00B97660">
                              <w:rPr>
                                <w:color w:val="000000" w:themeColor="text1"/>
                                <w:lang w:val="en-GB"/>
                              </w:rPr>
                              <w:t>REDUCED FEATURE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032" style="position:absolute;margin-left:100pt;margin-top:381.25pt;width:139.8pt;height:5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" fillcolor="white [3212]" strokecolor="black [3213]" strokeweight="2pt">
                <v:textbox>
                  <w:txbxContent>
                    <w:p w:rsidR="00773DFB" w:rsidRPr="00B97660" w:rsidRDefault="00773DFB" w:rsidP="00202AC5">
                      <w:pPr>
                        <w:jc w:val="center"/>
                        <w:rPr>
                          <w:color w:val="000000" w:themeColor="text1"/>
                          <w:lang w:val="en-GB"/>
                        </w:rPr>
                      </w:pPr>
                      <w:r w:rsidRPr="00B97660">
                        <w:rPr>
                          <w:color w:val="000000" w:themeColor="text1"/>
                          <w:lang w:val="en-GB"/>
                        </w:rPr>
                        <w:t>REDUCED FEATURE SET</w:t>
                      </w:r>
                    </w:p>
                  </w:txbxContent>
                </v:textbox>
              </v:rect>
            </w:pict>
          </mc:Fallback>
        </mc:AlternateContent>
      </w:r>
      <w:r w:rsidR="007C06F7" w:rsidRPr="00882974">
        <w:rPr>
          <w:rFonts w:ascii="Times New Roman" w:hAnsi="Times New Roman" w:cs="Times New Roman"/>
          <w:noProof/>
          <w:lang w:val="en-GB" w:eastAsia="en-GB"/>
        </w:rPr>
        <mc:AlternateContent>
          <mc:Choice Requires="wps">
            <w:drawing>
              <wp:anchor distT="0" distB="0" distL="114300" distR="114300" simplePos="0" relativeHeight="251666432" behindDoc="0" locked="0" layoutInCell="1" allowOverlap="1" wp14:anchorId="7986765A" wp14:editId="36775F05">
                <wp:simplePos x="0" y="0"/>
                <wp:positionH relativeFrom="column">
                  <wp:posOffset>1216660</wp:posOffset>
                </wp:positionH>
                <wp:positionV relativeFrom="paragraph">
                  <wp:posOffset>3918585</wp:posOffset>
                </wp:positionV>
                <wp:extent cx="1889760" cy="632460"/>
                <wp:effectExtent l="0" t="0" r="15240" b="15240"/>
                <wp:wrapNone/>
                <wp:docPr id="74" name="Rectangle 74"/>
                <wp:cNvGraphicFramePr/>
                <a:graphic xmlns:a="http://schemas.openxmlformats.org/drawingml/2006/main">
                  <a:graphicData uri="http://schemas.microsoft.com/office/word/2010/wordprocessingShape">
                    <wps:wsp>
                      <wps:cNvSpPr/>
                      <wps:spPr>
                        <a:xfrm>
                          <a:off x="0" y="0"/>
                          <a:ext cx="1889760" cy="632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DFB" w:rsidRPr="00B97660" w:rsidRDefault="00773DFB" w:rsidP="00202AC5">
                            <w:pPr>
                              <w:jc w:val="center"/>
                              <w:rPr>
                                <w:color w:val="000000" w:themeColor="text1"/>
                                <w:lang w:val="en-GB"/>
                              </w:rPr>
                            </w:pPr>
                            <w:r w:rsidRPr="00B97660">
                              <w:rPr>
                                <w:color w:val="000000" w:themeColor="text1"/>
                                <w:lang w:val="en-GB"/>
                              </w:rPr>
                              <w:t>FEATURE SPACE DIMENSIONATIONALITY REDUCTION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033" style="position:absolute;margin-left:95.8pt;margin-top:308.55pt;width:148.8pt;height:49.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" fillcolor="white [3212]" strokecolor="black [3213]" strokeweight="2pt">
                <v:textbox>
                  <w:txbxContent>
                    <w:p w:rsidR="00773DFB" w:rsidRPr="00B97660" w:rsidRDefault="00773DFB" w:rsidP="00202AC5">
                      <w:pPr>
                        <w:jc w:val="center"/>
                        <w:rPr>
                          <w:color w:val="000000" w:themeColor="text1"/>
                          <w:lang w:val="en-GB"/>
                        </w:rPr>
                      </w:pPr>
                      <w:r w:rsidRPr="00B97660">
                        <w:rPr>
                          <w:color w:val="000000" w:themeColor="text1"/>
                          <w:lang w:val="en-GB"/>
                        </w:rPr>
                        <w:t>FEATURE SPACE DIMENSIONATIONALITY REDUCTION</w:t>
                      </w:r>
                    </w:p>
                  </w:txbxContent>
                </v:textbox>
              </v:rect>
            </w:pict>
          </mc:Fallback>
        </mc:AlternateContent>
      </w:r>
      <w:r w:rsidR="007C06F7" w:rsidRPr="00882974">
        <w:rPr>
          <w:rFonts w:ascii="Times New Roman" w:hAnsi="Times New Roman" w:cs="Times New Roman"/>
          <w:noProof/>
          <w:lang w:val="en-GB" w:eastAsia="en-GB"/>
        </w:rPr>
        <mc:AlternateContent>
          <mc:Choice Requires="wps">
            <w:drawing>
              <wp:anchor distT="0" distB="0" distL="114300" distR="114300" simplePos="0" relativeHeight="251664384" behindDoc="0" locked="0" layoutInCell="1" allowOverlap="1" wp14:anchorId="1C851444" wp14:editId="38673930">
                <wp:simplePos x="0" y="0"/>
                <wp:positionH relativeFrom="column">
                  <wp:posOffset>1216660</wp:posOffset>
                </wp:positionH>
                <wp:positionV relativeFrom="paragraph">
                  <wp:posOffset>3011805</wp:posOffset>
                </wp:positionV>
                <wp:extent cx="1889760" cy="632460"/>
                <wp:effectExtent l="0" t="0" r="15240" b="15240"/>
                <wp:wrapNone/>
                <wp:docPr id="73" name="Rectangle 73"/>
                <wp:cNvGraphicFramePr/>
                <a:graphic xmlns:a="http://schemas.openxmlformats.org/drawingml/2006/main">
                  <a:graphicData uri="http://schemas.microsoft.com/office/word/2010/wordprocessingShape">
                    <wps:wsp>
                      <wps:cNvSpPr/>
                      <wps:spPr>
                        <a:xfrm>
                          <a:off x="0" y="0"/>
                          <a:ext cx="1889760" cy="632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DFB" w:rsidRPr="00B97660" w:rsidRDefault="00773DFB" w:rsidP="00202AC5">
                            <w:pPr>
                              <w:jc w:val="center"/>
                              <w:rPr>
                                <w:color w:val="000000" w:themeColor="text1"/>
                                <w:lang w:val="en-GB"/>
                              </w:rPr>
                            </w:pPr>
                            <w:r w:rsidRPr="00B97660">
                              <w:rPr>
                                <w:color w:val="000000" w:themeColor="text1"/>
                                <w:lang w:val="en-GB"/>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3" o:spid="_x0000_s1034" style="position:absolute;margin-left:95.8pt;margin-top:237.15pt;width:148.8pt;height:4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" fillcolor="white [3212]" strokecolor="black [3213]" strokeweight="2pt">
                <v:textbox>
                  <w:txbxContent>
                    <w:p w:rsidR="00773DFB" w:rsidRPr="00B97660" w:rsidRDefault="00773DFB" w:rsidP="00202AC5">
                      <w:pPr>
                        <w:jc w:val="center"/>
                        <w:rPr>
                          <w:color w:val="000000" w:themeColor="text1"/>
                          <w:lang w:val="en-GB"/>
                        </w:rPr>
                      </w:pPr>
                      <w:r w:rsidRPr="00B97660">
                        <w:rPr>
                          <w:color w:val="000000" w:themeColor="text1"/>
                          <w:lang w:val="en-GB"/>
                        </w:rPr>
                        <w:t>FEATURE EXTRACTION</w:t>
                      </w:r>
                    </w:p>
                  </w:txbxContent>
                </v:textbox>
              </v:rect>
            </w:pict>
          </mc:Fallback>
        </mc:AlternateContent>
      </w:r>
      <w:r w:rsidR="007C06F7" w:rsidRPr="00882974">
        <w:rPr>
          <w:rFonts w:ascii="Times New Roman" w:hAnsi="Times New Roman" w:cs="Times New Roman"/>
          <w:noProof/>
          <w:lang w:val="en-GB" w:eastAsia="en-GB"/>
        </w:rPr>
        <mc:AlternateContent>
          <mc:Choice Requires="wps">
            <w:drawing>
              <wp:anchor distT="0" distB="0" distL="114300" distR="114300" simplePos="0" relativeHeight="251660288" behindDoc="0" locked="0" layoutInCell="1" allowOverlap="1" wp14:anchorId="6B09C106" wp14:editId="703EF42B">
                <wp:simplePos x="0" y="0"/>
                <wp:positionH relativeFrom="column">
                  <wp:posOffset>1216660</wp:posOffset>
                </wp:positionH>
                <wp:positionV relativeFrom="paragraph">
                  <wp:posOffset>1809115</wp:posOffset>
                </wp:positionV>
                <wp:extent cx="1889760" cy="853440"/>
                <wp:effectExtent l="0" t="0" r="15240" b="22860"/>
                <wp:wrapNone/>
                <wp:docPr id="71" name="Rectangle 71"/>
                <wp:cNvGraphicFramePr/>
                <a:graphic xmlns:a="http://schemas.openxmlformats.org/drawingml/2006/main">
                  <a:graphicData uri="http://schemas.microsoft.com/office/word/2010/wordprocessingShape">
                    <wps:wsp>
                      <wps:cNvSpPr/>
                      <wps:spPr>
                        <a:xfrm>
                          <a:off x="0" y="0"/>
                          <a:ext cx="1889760" cy="8534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DFB" w:rsidRPr="00B97660" w:rsidRDefault="00773DFB" w:rsidP="00202AC5">
                            <w:pPr>
                              <w:jc w:val="center"/>
                              <w:rPr>
                                <w:color w:val="000000" w:themeColor="text1"/>
                                <w:lang w:val="en-GB"/>
                              </w:rPr>
                            </w:pPr>
                            <w:r w:rsidRPr="00B97660">
                              <w:rPr>
                                <w:color w:val="000000" w:themeColor="text1"/>
                                <w:lang w:val="en-GB"/>
                              </w:rPr>
                              <w:t>TRANSFORM DOMAIN METHOD</w:t>
                            </w:r>
                          </w:p>
                          <w:p w:rsidR="00773DFB" w:rsidRPr="00B97660" w:rsidRDefault="00773DFB" w:rsidP="002C00FD">
                            <w:pPr>
                              <w:jc w:val="center"/>
                              <w:rPr>
                                <w:color w:val="000000" w:themeColor="text1"/>
                                <w:lang w:val="en-GB"/>
                              </w:rPr>
                            </w:pPr>
                          </w:p>
                          <w:tbl>
                            <w:tblPr>
                              <w:tblW w:w="295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
                              <w:gridCol w:w="999"/>
                              <w:gridCol w:w="1080"/>
                            </w:tblGrid>
                            <w:tr w:rsidR="00B97660" w:rsidRPr="00B97660" w:rsidTr="00202AC5">
                              <w:trPr>
                                <w:trHeight w:val="532"/>
                              </w:trPr>
                              <w:tc>
                                <w:tcPr>
                                  <w:tcW w:w="873" w:type="dxa"/>
                                  <w:tcBorders>
                                    <w:bottom w:val="single" w:sz="4" w:space="0" w:color="auto"/>
                                  </w:tcBorders>
                                </w:tcPr>
                                <w:p w:rsidR="00773DFB" w:rsidRPr="00B97660" w:rsidRDefault="00773DFB">
                                  <w:pPr>
                                    <w:rPr>
                                      <w:color w:val="000000" w:themeColor="text1"/>
                                    </w:rPr>
                                  </w:pPr>
                                  <w:r w:rsidRPr="00B97660">
                                    <w:rPr>
                                      <w:color w:val="000000" w:themeColor="text1"/>
                                    </w:rPr>
                                    <w:t>DWT</w:t>
                                  </w:r>
                                </w:p>
                              </w:tc>
                              <w:tc>
                                <w:tcPr>
                                  <w:tcW w:w="999" w:type="dxa"/>
                                </w:tcPr>
                                <w:p w:rsidR="00773DFB" w:rsidRPr="00B97660" w:rsidRDefault="00773DFB">
                                  <w:pPr>
                                    <w:rPr>
                                      <w:color w:val="000000" w:themeColor="text1"/>
                                    </w:rPr>
                                  </w:pPr>
                                  <w:r w:rsidRPr="00B97660">
                                    <w:rPr>
                                      <w:color w:val="000000" w:themeColor="text1"/>
                                    </w:rPr>
                                    <w:t xml:space="preserve">   DFT</w:t>
                                  </w:r>
                                </w:p>
                              </w:tc>
                              <w:tc>
                                <w:tcPr>
                                  <w:tcW w:w="1080" w:type="dxa"/>
                                </w:tcPr>
                                <w:p w:rsidR="00773DFB" w:rsidRPr="00B97660" w:rsidRDefault="00773DFB">
                                  <w:pPr>
                                    <w:rPr>
                                      <w:color w:val="000000" w:themeColor="text1"/>
                                    </w:rPr>
                                  </w:pPr>
                                  <w:r w:rsidRPr="00B97660">
                                    <w:rPr>
                                      <w:color w:val="000000" w:themeColor="text1"/>
                                    </w:rPr>
                                    <w:t xml:space="preserve">   FFT</w:t>
                                  </w:r>
                                </w:p>
                              </w:tc>
                            </w:tr>
                          </w:tbl>
                          <w:p w:rsidR="00773DFB" w:rsidRPr="00B97660" w:rsidRDefault="00773DFB">
                            <w:pPr>
                              <w:rPr>
                                <w:color w:val="000000" w:themeColor="text1"/>
                              </w:rPr>
                            </w:pPr>
                          </w:p>
                          <w:tbl>
                            <w:tblPr>
                              <w:tblW w:w="4316" w:type="dxa"/>
                              <w:tblLook w:val="04A0" w:firstRow="1" w:lastRow="0" w:firstColumn="1" w:lastColumn="0" w:noHBand="0" w:noVBand="1"/>
                            </w:tblPr>
                            <w:tblGrid>
                              <w:gridCol w:w="1079"/>
                              <w:gridCol w:w="1079"/>
                              <w:gridCol w:w="1079"/>
                              <w:gridCol w:w="1079"/>
                            </w:tblGrid>
                            <w:tr w:rsidR="00B97660" w:rsidRPr="00B97660" w:rsidTr="002C00FD">
                              <w:trPr>
                                <w:trHeight w:val="492"/>
                              </w:trPr>
                              <w:tc>
                                <w:tcPr>
                                  <w:tcW w:w="1079" w:type="dxa"/>
                                </w:tcPr>
                                <w:p w:rsidR="00773DFB" w:rsidRPr="00B97660" w:rsidRDefault="00773DFB" w:rsidP="002C00FD">
                                  <w:pPr>
                                    <w:pStyle w:val="Heading2"/>
                                    <w:numPr>
                                      <w:ilvl w:val="0"/>
                                      <w:numId w:val="0"/>
                                    </w:numPr>
                                    <w:spacing w:before="24" w:after="0" w:line="276" w:lineRule="auto"/>
                                    <w:ind w:right="3800"/>
                                    <w:rPr>
                                      <w:color w:val="000000" w:themeColor="text1"/>
                                    </w:rPr>
                                  </w:pPr>
                                </w:p>
                              </w:tc>
                              <w:tc>
                                <w:tcPr>
                                  <w:tcW w:w="1079" w:type="dxa"/>
                                </w:tcPr>
                                <w:p w:rsidR="00773DFB" w:rsidRPr="00B97660" w:rsidRDefault="00773DFB" w:rsidP="002C00FD">
                                  <w:pPr>
                                    <w:pStyle w:val="Heading2"/>
                                    <w:numPr>
                                      <w:ilvl w:val="0"/>
                                      <w:numId w:val="0"/>
                                    </w:numPr>
                                    <w:spacing w:before="24" w:after="0" w:line="276" w:lineRule="auto"/>
                                    <w:ind w:right="3800"/>
                                    <w:rPr>
                                      <w:color w:val="000000" w:themeColor="text1"/>
                                    </w:rPr>
                                  </w:pPr>
                                </w:p>
                              </w:tc>
                              <w:tc>
                                <w:tcPr>
                                  <w:tcW w:w="1079" w:type="dxa"/>
                                </w:tcPr>
                                <w:p w:rsidR="00773DFB" w:rsidRPr="00B97660" w:rsidRDefault="00773DFB" w:rsidP="002C00FD">
                                  <w:pPr>
                                    <w:pStyle w:val="Heading2"/>
                                    <w:numPr>
                                      <w:ilvl w:val="0"/>
                                      <w:numId w:val="0"/>
                                    </w:numPr>
                                    <w:spacing w:before="24" w:after="0" w:line="276" w:lineRule="auto"/>
                                    <w:ind w:right="3800"/>
                                    <w:rPr>
                                      <w:color w:val="000000" w:themeColor="text1"/>
                                    </w:rPr>
                                  </w:pPr>
                                </w:p>
                              </w:tc>
                              <w:tc>
                                <w:tcPr>
                                  <w:tcW w:w="1079" w:type="dxa"/>
                                </w:tcPr>
                                <w:p w:rsidR="00773DFB" w:rsidRPr="00B97660" w:rsidRDefault="00773DFB" w:rsidP="002C00FD">
                                  <w:pPr>
                                    <w:pStyle w:val="Heading2"/>
                                    <w:numPr>
                                      <w:ilvl w:val="0"/>
                                      <w:numId w:val="0"/>
                                    </w:numPr>
                                    <w:spacing w:before="24" w:after="0" w:line="276" w:lineRule="auto"/>
                                    <w:ind w:right="3800"/>
                                    <w:rPr>
                                      <w:color w:val="000000" w:themeColor="text1"/>
                                    </w:rPr>
                                  </w:pPr>
                                </w:p>
                              </w:tc>
                            </w:tr>
                          </w:tbl>
                          <w:p w:rsidR="00773DFB" w:rsidRPr="00B97660" w:rsidRDefault="00773DFB" w:rsidP="002C00FD">
                            <w:pPr>
                              <w:jc w:val="center"/>
                              <w:rPr>
                                <w:color w:val="000000" w:themeColor="text1"/>
                                <w:lang w:val="en-GB"/>
                              </w:rPr>
                            </w:pPr>
                            <w:r w:rsidRPr="00B97660">
                              <w:rPr>
                                <w:color w:val="000000" w:themeColor="text1"/>
                                <w:lang w:val="en-GB"/>
                              </w:rPr>
                              <w:t xml:space="preserve"> (</w:t>
                            </w:r>
                            <w:proofErr w:type="gramStart"/>
                            <w:r w:rsidRPr="00B97660">
                              <w:rPr>
                                <w:color w:val="000000" w:themeColor="text1"/>
                                <w:lang w:val="en-GB"/>
                              </w:rPr>
                              <w:t>BRODATZ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 o:spid="_x0000_s1038" style="position:absolute;margin-left:95.8pt;margin-top:142.45pt;width:148.8pt;height:6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" fillcolor="white [3212]" strokecolor="black [3213]" strokeweight="2pt">
                <v:textbox>
                  <w:txbxContent>
                    <w:p w:rsidR="00773DFB" w:rsidRPr="00B97660" w:rsidRDefault="00773DFB" w:rsidP="00202AC5">
                      <w:pPr>
                        <w:jc w:val="center"/>
                        <w:rPr>
                          <w:color w:val="000000" w:themeColor="text1"/>
                          <w:lang w:val="en-GB"/>
                        </w:rPr>
                      </w:pPr>
                      <w:r w:rsidRPr="00B97660">
                        <w:rPr>
                          <w:color w:val="000000" w:themeColor="text1"/>
                          <w:lang w:val="en-GB"/>
                        </w:rPr>
                        <w:t>TRANSFORM DOMAIN METHOD</w:t>
                      </w:r>
                    </w:p>
                    <w:p w:rsidR="00773DFB" w:rsidRPr="00B97660" w:rsidRDefault="00773DFB" w:rsidP="002C00FD">
                      <w:pPr>
                        <w:jc w:val="center"/>
                        <w:rPr>
                          <w:color w:val="000000" w:themeColor="text1"/>
                          <w:lang w:val="en-GB"/>
                        </w:rPr>
                      </w:pPr>
                    </w:p>
                    <w:tbl>
                      <w:tblPr>
                        <w:tblW w:w="295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
                        <w:gridCol w:w="999"/>
                        <w:gridCol w:w="1080"/>
                      </w:tblGrid>
                      <w:tr w:rsidR="00B97660" w:rsidRPr="00B97660" w:rsidTr="00202AC5">
                        <w:trPr>
                          <w:trHeight w:val="532"/>
                        </w:trPr>
                        <w:tc>
                          <w:tcPr>
                            <w:tcW w:w="873" w:type="dxa"/>
                            <w:tcBorders>
                              <w:bottom w:val="single" w:sz="4" w:space="0" w:color="auto"/>
                            </w:tcBorders>
                          </w:tcPr>
                          <w:p w:rsidR="00773DFB" w:rsidRPr="00B97660" w:rsidRDefault="00773DFB">
                            <w:pPr>
                              <w:rPr>
                                <w:color w:val="000000" w:themeColor="text1"/>
                              </w:rPr>
                            </w:pPr>
                            <w:r w:rsidRPr="00B97660">
                              <w:rPr>
                                <w:color w:val="000000" w:themeColor="text1"/>
                              </w:rPr>
                              <w:t>DWT</w:t>
                            </w:r>
                          </w:p>
                        </w:tc>
                        <w:tc>
                          <w:tcPr>
                            <w:tcW w:w="999" w:type="dxa"/>
                          </w:tcPr>
                          <w:p w:rsidR="00773DFB" w:rsidRPr="00B97660" w:rsidRDefault="00773DFB">
                            <w:pPr>
                              <w:rPr>
                                <w:color w:val="000000" w:themeColor="text1"/>
                              </w:rPr>
                            </w:pPr>
                            <w:r w:rsidRPr="00B97660">
                              <w:rPr>
                                <w:color w:val="000000" w:themeColor="text1"/>
                              </w:rPr>
                              <w:t xml:space="preserve">   DFT</w:t>
                            </w:r>
                          </w:p>
                        </w:tc>
                        <w:tc>
                          <w:tcPr>
                            <w:tcW w:w="1080" w:type="dxa"/>
                          </w:tcPr>
                          <w:p w:rsidR="00773DFB" w:rsidRPr="00B97660" w:rsidRDefault="00773DFB">
                            <w:pPr>
                              <w:rPr>
                                <w:color w:val="000000" w:themeColor="text1"/>
                              </w:rPr>
                            </w:pPr>
                            <w:r w:rsidRPr="00B97660">
                              <w:rPr>
                                <w:color w:val="000000" w:themeColor="text1"/>
                              </w:rPr>
                              <w:t xml:space="preserve">   FFT</w:t>
                            </w:r>
                          </w:p>
                        </w:tc>
                      </w:tr>
                    </w:tbl>
                    <w:p w:rsidR="00773DFB" w:rsidRPr="00B97660" w:rsidRDefault="00773DFB">
                      <w:pPr>
                        <w:rPr>
                          <w:color w:val="000000" w:themeColor="text1"/>
                        </w:rPr>
                      </w:pPr>
                    </w:p>
                    <w:tbl>
                      <w:tblPr>
                        <w:tblW w:w="4316" w:type="dxa"/>
                        <w:tblLook w:val="04A0" w:firstRow="1" w:lastRow="0" w:firstColumn="1" w:lastColumn="0" w:noHBand="0" w:noVBand="1"/>
                      </w:tblPr>
                      <w:tblGrid>
                        <w:gridCol w:w="1079"/>
                        <w:gridCol w:w="1079"/>
                        <w:gridCol w:w="1079"/>
                        <w:gridCol w:w="1079"/>
                      </w:tblGrid>
                      <w:tr w:rsidR="00B97660" w:rsidRPr="00B97660" w:rsidTr="002C00FD">
                        <w:trPr>
                          <w:trHeight w:val="492"/>
                        </w:trPr>
                        <w:tc>
                          <w:tcPr>
                            <w:tcW w:w="1079" w:type="dxa"/>
                          </w:tcPr>
                          <w:p w:rsidR="00773DFB" w:rsidRPr="00B97660" w:rsidRDefault="00773DFB" w:rsidP="002C00FD">
                            <w:pPr>
                              <w:pStyle w:val="Heading2"/>
                              <w:numPr>
                                <w:ilvl w:val="0"/>
                                <w:numId w:val="0"/>
                              </w:numPr>
                              <w:spacing w:before="24" w:after="0" w:line="276" w:lineRule="auto"/>
                              <w:ind w:right="3800"/>
                              <w:rPr>
                                <w:color w:val="000000" w:themeColor="text1"/>
                              </w:rPr>
                            </w:pPr>
                          </w:p>
                        </w:tc>
                        <w:tc>
                          <w:tcPr>
                            <w:tcW w:w="1079" w:type="dxa"/>
                          </w:tcPr>
                          <w:p w:rsidR="00773DFB" w:rsidRPr="00B97660" w:rsidRDefault="00773DFB" w:rsidP="002C00FD">
                            <w:pPr>
                              <w:pStyle w:val="Heading2"/>
                              <w:numPr>
                                <w:ilvl w:val="0"/>
                                <w:numId w:val="0"/>
                              </w:numPr>
                              <w:spacing w:before="24" w:after="0" w:line="276" w:lineRule="auto"/>
                              <w:ind w:right="3800"/>
                              <w:rPr>
                                <w:color w:val="000000" w:themeColor="text1"/>
                              </w:rPr>
                            </w:pPr>
                          </w:p>
                        </w:tc>
                        <w:tc>
                          <w:tcPr>
                            <w:tcW w:w="1079" w:type="dxa"/>
                          </w:tcPr>
                          <w:p w:rsidR="00773DFB" w:rsidRPr="00B97660" w:rsidRDefault="00773DFB" w:rsidP="002C00FD">
                            <w:pPr>
                              <w:pStyle w:val="Heading2"/>
                              <w:numPr>
                                <w:ilvl w:val="0"/>
                                <w:numId w:val="0"/>
                              </w:numPr>
                              <w:spacing w:before="24" w:after="0" w:line="276" w:lineRule="auto"/>
                              <w:ind w:right="3800"/>
                              <w:rPr>
                                <w:color w:val="000000" w:themeColor="text1"/>
                              </w:rPr>
                            </w:pPr>
                          </w:p>
                        </w:tc>
                        <w:tc>
                          <w:tcPr>
                            <w:tcW w:w="1079" w:type="dxa"/>
                          </w:tcPr>
                          <w:p w:rsidR="00773DFB" w:rsidRPr="00B97660" w:rsidRDefault="00773DFB" w:rsidP="002C00FD">
                            <w:pPr>
                              <w:pStyle w:val="Heading2"/>
                              <w:numPr>
                                <w:ilvl w:val="0"/>
                                <w:numId w:val="0"/>
                              </w:numPr>
                              <w:spacing w:before="24" w:after="0" w:line="276" w:lineRule="auto"/>
                              <w:ind w:right="3800"/>
                              <w:rPr>
                                <w:color w:val="000000" w:themeColor="text1"/>
                              </w:rPr>
                            </w:pPr>
                          </w:p>
                        </w:tc>
                      </w:tr>
                    </w:tbl>
                    <w:p w:rsidR="00773DFB" w:rsidRPr="00B97660" w:rsidRDefault="00773DFB" w:rsidP="002C00FD">
                      <w:pPr>
                        <w:jc w:val="center"/>
                        <w:rPr>
                          <w:color w:val="000000" w:themeColor="text1"/>
                          <w:lang w:val="en-GB"/>
                        </w:rPr>
                      </w:pPr>
                      <w:r w:rsidRPr="00B97660">
                        <w:rPr>
                          <w:color w:val="000000" w:themeColor="text1"/>
                          <w:lang w:val="en-GB"/>
                        </w:rPr>
                        <w:t xml:space="preserve"> (</w:t>
                      </w:r>
                      <w:proofErr w:type="gramStart"/>
                      <w:r w:rsidRPr="00B97660">
                        <w:rPr>
                          <w:color w:val="000000" w:themeColor="text1"/>
                          <w:lang w:val="en-GB"/>
                        </w:rPr>
                        <w:t>BRODATZ )</w:t>
                      </w:r>
                      <w:proofErr w:type="gramEnd"/>
                    </w:p>
                  </w:txbxContent>
                </v:textbox>
              </v:rect>
            </w:pict>
          </mc:Fallback>
        </mc:AlternateContent>
      </w:r>
      <w:r w:rsidR="007C06F7" w:rsidRPr="00882974">
        <w:rPr>
          <w:rFonts w:ascii="Times New Roman" w:hAnsi="Times New Roman" w:cs="Times New Roman"/>
          <w:noProof/>
          <w:lang w:val="en-GB" w:eastAsia="en-GB"/>
        </w:rPr>
        <mc:AlternateContent>
          <mc:Choice Requires="wps">
            <w:drawing>
              <wp:anchor distT="0" distB="0" distL="114300" distR="114300" simplePos="0" relativeHeight="251662336" behindDoc="0" locked="0" layoutInCell="1" allowOverlap="1" wp14:anchorId="3A2A1287" wp14:editId="7B159716">
                <wp:simplePos x="0" y="0"/>
                <wp:positionH relativeFrom="column">
                  <wp:posOffset>1193800</wp:posOffset>
                </wp:positionH>
                <wp:positionV relativeFrom="paragraph">
                  <wp:posOffset>862965</wp:posOffset>
                </wp:positionV>
                <wp:extent cx="1889760" cy="632460"/>
                <wp:effectExtent l="0" t="0" r="15240" b="15240"/>
                <wp:wrapNone/>
                <wp:docPr id="72" name="Rectangle 72"/>
                <wp:cNvGraphicFramePr/>
                <a:graphic xmlns:a="http://schemas.openxmlformats.org/drawingml/2006/main">
                  <a:graphicData uri="http://schemas.microsoft.com/office/word/2010/wordprocessingShape">
                    <wps:wsp>
                      <wps:cNvSpPr/>
                      <wps:spPr>
                        <a:xfrm>
                          <a:off x="0" y="0"/>
                          <a:ext cx="1889760" cy="632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DFB" w:rsidRPr="00B97660" w:rsidRDefault="00773DFB" w:rsidP="00202AC5">
                            <w:pPr>
                              <w:rPr>
                                <w:color w:val="000000" w:themeColor="text1"/>
                                <w:lang w:val="en-GB"/>
                              </w:rPr>
                            </w:pPr>
                            <w:r w:rsidRPr="00B97660">
                              <w:rPr>
                                <w:color w:val="000000" w:themeColor="text1"/>
                                <w:lang w:val="en-GB"/>
                              </w:rPr>
                              <w:t xml:space="preserve">              INPUT IMAGES </w:t>
                            </w:r>
                          </w:p>
                          <w:p w:rsidR="00773DFB" w:rsidRPr="00B97660" w:rsidRDefault="00773DFB" w:rsidP="00202AC5">
                            <w:pPr>
                              <w:rPr>
                                <w:color w:val="000000" w:themeColor="text1"/>
                                <w:lang w:val="en-GB"/>
                              </w:rPr>
                            </w:pPr>
                            <w:r w:rsidRPr="00B97660">
                              <w:rPr>
                                <w:color w:val="000000" w:themeColor="text1"/>
                                <w:lang w:val="en-GB"/>
                              </w:rPr>
                              <w:t xml:space="preserve">      (DATASET-BRODATZ)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2" o:spid="_x0000_s1036" style="position:absolute;margin-left:94pt;margin-top:67.95pt;width:148.8pt;height:49.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" fillcolor="white [3212]" strokecolor="black [3213]" strokeweight="2pt">
                <v:textbox>
                  <w:txbxContent>
                    <w:p w:rsidR="00773DFB" w:rsidRPr="00B97660" w:rsidRDefault="00773DFB" w:rsidP="00202AC5">
                      <w:pPr>
                        <w:rPr>
                          <w:color w:val="000000" w:themeColor="text1"/>
                          <w:lang w:val="en-GB"/>
                        </w:rPr>
                      </w:pPr>
                      <w:r w:rsidRPr="00B97660">
                        <w:rPr>
                          <w:color w:val="000000" w:themeColor="text1"/>
                          <w:lang w:val="en-GB"/>
                        </w:rPr>
                        <w:t xml:space="preserve">              INPUT IMAGES </w:t>
                      </w:r>
                    </w:p>
                    <w:p w:rsidR="00773DFB" w:rsidRPr="00B97660" w:rsidRDefault="00773DFB" w:rsidP="00202AC5">
                      <w:pPr>
                        <w:rPr>
                          <w:color w:val="000000" w:themeColor="text1"/>
                          <w:lang w:val="en-GB"/>
                        </w:rPr>
                      </w:pPr>
                      <w:r w:rsidRPr="00B97660">
                        <w:rPr>
                          <w:color w:val="000000" w:themeColor="text1"/>
                          <w:lang w:val="en-GB"/>
                        </w:rPr>
                        <w:t xml:space="preserve">      (DATASET-BRODATZ)</w:t>
                      </w:r>
                    </w:p>
                  </w:txbxContent>
                </v:textbox>
              </v:rect>
            </w:pict>
          </mc:Fallback>
        </mc:AlternateContent>
      </w:r>
      <w:r w:rsidR="001A3317" w:rsidRPr="00882974">
        <w:rPr>
          <w:rFonts w:ascii="Times New Roman" w:hAnsi="Times New Roman" w:cs="Times New Roman"/>
        </w:rPr>
        <w:br w:type="page"/>
      </w:r>
    </w:p>
    <w:p w:rsidR="006D2FCA" w:rsidRPr="00882974" w:rsidRDefault="007B30A3">
      <w:pPr>
        <w:jc w:val="both"/>
        <w:rPr>
          <w:b/>
          <w:bCs/>
          <w:color w:val="000000"/>
          <w:sz w:val="32"/>
          <w:szCs w:val="32"/>
        </w:rPr>
      </w:pPr>
      <w:r>
        <w:rPr>
          <w:b/>
          <w:bCs/>
          <w:color w:val="000000"/>
          <w:sz w:val="32"/>
          <w:szCs w:val="32"/>
        </w:rPr>
        <w:lastRenderedPageBreak/>
        <w:t>REFERENCES</w:t>
      </w:r>
    </w:p>
    <w:p w:rsidR="006D2FCA" w:rsidRPr="00882974" w:rsidRDefault="006D2FCA">
      <w:pPr>
        <w:jc w:val="both"/>
        <w:rPr>
          <w:b/>
          <w:bCs/>
          <w:color w:val="000000"/>
          <w:sz w:val="32"/>
          <w:szCs w:val="32"/>
        </w:rPr>
      </w:pPr>
    </w:p>
    <w:p w:rsidR="006D2FCA" w:rsidRPr="00882974" w:rsidRDefault="001A3317" w:rsidP="004C6996">
      <w:pPr>
        <w:pStyle w:val="ListParagraph"/>
        <w:numPr>
          <w:ilvl w:val="0"/>
          <w:numId w:val="7"/>
        </w:numPr>
        <w:spacing w:line="360" w:lineRule="auto"/>
        <w:jc w:val="both"/>
      </w:pPr>
      <w:r w:rsidRPr="004C6996">
        <w:rPr>
          <w:sz w:val="24"/>
          <w:szCs w:val="24"/>
          <w:lang w:val="en-IN" w:bidi="hi-IN"/>
        </w:rPr>
        <w:t xml:space="preserve">S. </w:t>
      </w:r>
      <w:proofErr w:type="spellStart"/>
      <w:r w:rsidRPr="004C6996">
        <w:rPr>
          <w:sz w:val="24"/>
          <w:szCs w:val="24"/>
          <w:lang w:val="en-IN" w:bidi="hi-IN"/>
        </w:rPr>
        <w:t>Sumathi</w:t>
      </w:r>
      <w:proofErr w:type="spellEnd"/>
      <w:r w:rsidRPr="004C6996">
        <w:rPr>
          <w:sz w:val="24"/>
          <w:szCs w:val="24"/>
          <w:lang w:val="en-IN" w:bidi="hi-IN"/>
        </w:rPr>
        <w:t xml:space="preserve">, H Lilly </w:t>
      </w:r>
      <w:proofErr w:type="spellStart"/>
      <w:r w:rsidRPr="004C6996">
        <w:rPr>
          <w:sz w:val="24"/>
          <w:szCs w:val="24"/>
          <w:lang w:val="en-IN" w:bidi="hi-IN"/>
        </w:rPr>
        <w:t>Beaulah</w:t>
      </w:r>
      <w:proofErr w:type="spellEnd"/>
      <w:r w:rsidRPr="004C6996">
        <w:rPr>
          <w:sz w:val="24"/>
          <w:szCs w:val="24"/>
          <w:lang w:val="en-IN" w:bidi="hi-IN"/>
        </w:rPr>
        <w:t xml:space="preserve">, R. </w:t>
      </w:r>
      <w:proofErr w:type="spellStart"/>
      <w:r w:rsidRPr="004C6996">
        <w:rPr>
          <w:sz w:val="24"/>
          <w:szCs w:val="24"/>
          <w:lang w:val="en-IN" w:bidi="hi-IN"/>
        </w:rPr>
        <w:t>Vanithamani</w:t>
      </w:r>
      <w:proofErr w:type="spellEnd"/>
      <w:r w:rsidRPr="004C6996">
        <w:rPr>
          <w:sz w:val="24"/>
          <w:szCs w:val="24"/>
          <w:lang w:val="en-IN" w:bidi="hi-IN"/>
        </w:rPr>
        <w:t xml:space="preserve"> ―A </w:t>
      </w:r>
      <w:proofErr w:type="spellStart"/>
      <w:r w:rsidRPr="004C6996">
        <w:rPr>
          <w:sz w:val="24"/>
          <w:szCs w:val="24"/>
          <w:lang w:val="en-IN" w:bidi="hi-IN"/>
        </w:rPr>
        <w:t>Wavelat</w:t>
      </w:r>
      <w:proofErr w:type="spellEnd"/>
      <w:r w:rsidRPr="004C6996">
        <w:rPr>
          <w:sz w:val="24"/>
          <w:szCs w:val="24"/>
          <w:lang w:val="en-IN" w:bidi="hi-IN"/>
        </w:rPr>
        <w:t xml:space="preserve"> </w:t>
      </w:r>
      <w:proofErr w:type="spellStart"/>
      <w:r w:rsidRPr="004C6996">
        <w:rPr>
          <w:sz w:val="24"/>
          <w:szCs w:val="24"/>
          <w:lang w:val="en-IN" w:bidi="hi-IN"/>
        </w:rPr>
        <w:t>Tranform</w:t>
      </w:r>
      <w:proofErr w:type="spellEnd"/>
      <w:r w:rsidRPr="004C6996">
        <w:rPr>
          <w:sz w:val="24"/>
          <w:szCs w:val="24"/>
          <w:lang w:val="en-IN" w:bidi="hi-IN"/>
        </w:rPr>
        <w:t xml:space="preserve"> Based Feature </w:t>
      </w:r>
      <w:bookmarkStart w:id="0" w:name="_GoBack"/>
      <w:bookmarkEnd w:id="0"/>
      <w:r w:rsidRPr="004C6996">
        <w:rPr>
          <w:sz w:val="24"/>
          <w:szCs w:val="24"/>
          <w:lang w:val="en-IN" w:bidi="hi-IN"/>
        </w:rPr>
        <w:t xml:space="preserve">Extraction and Classification of Cardiac </w:t>
      </w:r>
      <w:proofErr w:type="gramStart"/>
      <w:r w:rsidRPr="004C6996">
        <w:rPr>
          <w:sz w:val="24"/>
          <w:szCs w:val="24"/>
          <w:lang w:val="en-IN" w:bidi="hi-IN"/>
        </w:rPr>
        <w:t>Disorder ,July</w:t>
      </w:r>
      <w:proofErr w:type="gramEnd"/>
      <w:r w:rsidRPr="004C6996">
        <w:rPr>
          <w:sz w:val="24"/>
          <w:szCs w:val="24"/>
          <w:lang w:val="en-IN" w:bidi="hi-IN"/>
        </w:rPr>
        <w:t xml:space="preserve"> 2014.</w:t>
      </w:r>
    </w:p>
    <w:p w:rsidR="006D2FCA" w:rsidRPr="00882974" w:rsidRDefault="006D2FCA" w:rsidP="004C6996">
      <w:pPr>
        <w:spacing w:line="360" w:lineRule="auto"/>
        <w:jc w:val="both"/>
        <w:rPr>
          <w:sz w:val="24"/>
          <w:szCs w:val="24"/>
          <w:lang w:val="en-IN" w:bidi="hi-IN"/>
        </w:rPr>
      </w:pPr>
    </w:p>
    <w:p w:rsidR="006D2FCA" w:rsidRPr="00882974" w:rsidRDefault="001A3317" w:rsidP="004C6996">
      <w:pPr>
        <w:pStyle w:val="ListParagraph"/>
        <w:numPr>
          <w:ilvl w:val="0"/>
          <w:numId w:val="7"/>
        </w:numPr>
        <w:spacing w:line="360" w:lineRule="auto"/>
        <w:jc w:val="both"/>
      </w:pPr>
      <w:proofErr w:type="spellStart"/>
      <w:r w:rsidRPr="004C6996">
        <w:rPr>
          <w:sz w:val="24"/>
          <w:szCs w:val="24"/>
          <w:lang w:val="en-IN" w:bidi="hi-IN"/>
        </w:rPr>
        <w:t>Rusmir</w:t>
      </w:r>
      <w:proofErr w:type="spellEnd"/>
      <w:r w:rsidRPr="004C6996">
        <w:rPr>
          <w:sz w:val="24"/>
          <w:szCs w:val="24"/>
          <w:lang w:val="en-IN" w:bidi="hi-IN"/>
        </w:rPr>
        <w:t xml:space="preserve"> </w:t>
      </w:r>
      <w:proofErr w:type="spellStart"/>
      <w:r w:rsidRPr="004C6996">
        <w:rPr>
          <w:sz w:val="24"/>
          <w:szCs w:val="24"/>
          <w:lang w:val="en-IN" w:bidi="hi-IN"/>
        </w:rPr>
        <w:t>Bajric</w:t>
      </w:r>
      <w:proofErr w:type="spellEnd"/>
      <w:r w:rsidRPr="004C6996">
        <w:rPr>
          <w:sz w:val="24"/>
          <w:szCs w:val="24"/>
          <w:lang w:val="en-IN" w:bidi="hi-IN"/>
        </w:rPr>
        <w:t xml:space="preserve">, </w:t>
      </w:r>
      <w:proofErr w:type="spellStart"/>
      <w:r w:rsidRPr="004C6996">
        <w:rPr>
          <w:sz w:val="24"/>
          <w:szCs w:val="24"/>
          <w:lang w:val="en-IN" w:bidi="hi-IN"/>
        </w:rPr>
        <w:t>Ninoslav</w:t>
      </w:r>
      <w:proofErr w:type="spellEnd"/>
      <w:r w:rsidRPr="004C6996">
        <w:rPr>
          <w:sz w:val="24"/>
          <w:szCs w:val="24"/>
          <w:lang w:val="en-IN" w:bidi="hi-IN"/>
        </w:rPr>
        <w:t xml:space="preserve"> </w:t>
      </w:r>
      <w:proofErr w:type="spellStart"/>
      <w:r w:rsidRPr="004C6996">
        <w:rPr>
          <w:sz w:val="24"/>
          <w:szCs w:val="24"/>
          <w:lang w:val="en-IN" w:bidi="hi-IN"/>
        </w:rPr>
        <w:t>Zuber</w:t>
      </w:r>
      <w:proofErr w:type="spellEnd"/>
      <w:r w:rsidRPr="004C6996">
        <w:rPr>
          <w:sz w:val="24"/>
          <w:szCs w:val="24"/>
          <w:lang w:val="en-IN" w:bidi="hi-IN"/>
        </w:rPr>
        <w:t xml:space="preserve">, </w:t>
      </w:r>
      <w:proofErr w:type="spellStart"/>
      <w:r w:rsidRPr="004C6996">
        <w:rPr>
          <w:sz w:val="24"/>
          <w:szCs w:val="24"/>
          <w:lang w:val="en-IN" w:bidi="hi-IN"/>
        </w:rPr>
        <w:t>Georgios</w:t>
      </w:r>
      <w:proofErr w:type="spellEnd"/>
      <w:r w:rsidRPr="004C6996">
        <w:rPr>
          <w:sz w:val="24"/>
          <w:szCs w:val="24"/>
          <w:lang w:val="en-IN" w:bidi="hi-IN"/>
        </w:rPr>
        <w:t xml:space="preserve"> </w:t>
      </w:r>
      <w:proofErr w:type="spellStart"/>
      <w:r w:rsidRPr="004C6996">
        <w:rPr>
          <w:sz w:val="24"/>
          <w:szCs w:val="24"/>
          <w:lang w:val="en-IN" w:bidi="hi-IN"/>
        </w:rPr>
        <w:t>Alexandros</w:t>
      </w:r>
      <w:proofErr w:type="spellEnd"/>
      <w:r w:rsidRPr="004C6996">
        <w:rPr>
          <w:sz w:val="24"/>
          <w:szCs w:val="24"/>
          <w:lang w:val="en-IN" w:bidi="hi-IN"/>
        </w:rPr>
        <w:t xml:space="preserve"> </w:t>
      </w:r>
      <w:proofErr w:type="spellStart"/>
      <w:r w:rsidRPr="004C6996">
        <w:rPr>
          <w:sz w:val="24"/>
          <w:szCs w:val="24"/>
          <w:lang w:val="en-IN" w:bidi="hi-IN"/>
        </w:rPr>
        <w:t>Skrimpas</w:t>
      </w:r>
      <w:proofErr w:type="spellEnd"/>
      <w:r w:rsidRPr="004C6996">
        <w:rPr>
          <w:sz w:val="24"/>
          <w:szCs w:val="24"/>
          <w:lang w:val="en-IN" w:bidi="hi-IN"/>
        </w:rPr>
        <w:t xml:space="preserve">, </w:t>
      </w:r>
      <w:proofErr w:type="spellStart"/>
      <w:r w:rsidRPr="004C6996">
        <w:rPr>
          <w:sz w:val="24"/>
          <w:szCs w:val="24"/>
          <w:lang w:val="en-IN" w:bidi="hi-IN"/>
        </w:rPr>
        <w:t>Nenad</w:t>
      </w:r>
      <w:proofErr w:type="spellEnd"/>
      <w:r w:rsidRPr="004C6996">
        <w:rPr>
          <w:sz w:val="24"/>
          <w:szCs w:val="24"/>
          <w:lang w:val="en-IN" w:bidi="hi-IN"/>
        </w:rPr>
        <w:t xml:space="preserve"> </w:t>
      </w:r>
      <w:proofErr w:type="spellStart"/>
      <w:r w:rsidRPr="004C6996">
        <w:rPr>
          <w:sz w:val="24"/>
          <w:szCs w:val="24"/>
          <w:lang w:val="en-IN" w:bidi="hi-IN"/>
        </w:rPr>
        <w:t>Mijatovic</w:t>
      </w:r>
      <w:proofErr w:type="spellEnd"/>
      <w:r w:rsidRPr="004C6996">
        <w:rPr>
          <w:sz w:val="24"/>
          <w:szCs w:val="24"/>
          <w:lang w:val="en-IN" w:bidi="hi-IN"/>
        </w:rPr>
        <w:t xml:space="preserve">  ― Feature Extraction Using Discrete Wavelet Transform for Gear Fault Diagnosis of Wind Turbine Gear Box, 2016</w:t>
      </w:r>
    </w:p>
    <w:p w:rsidR="006D2FCA" w:rsidRPr="00882974" w:rsidRDefault="006D2FCA" w:rsidP="004C6996">
      <w:pPr>
        <w:spacing w:line="360" w:lineRule="auto"/>
        <w:jc w:val="both"/>
        <w:rPr>
          <w:sz w:val="24"/>
          <w:szCs w:val="24"/>
          <w:lang w:val="en-IN" w:bidi="hi-IN"/>
        </w:rPr>
      </w:pPr>
    </w:p>
    <w:p w:rsidR="006D2FCA" w:rsidRPr="004C6996" w:rsidRDefault="001A3317" w:rsidP="004C6996">
      <w:pPr>
        <w:pStyle w:val="ListParagraph"/>
        <w:numPr>
          <w:ilvl w:val="0"/>
          <w:numId w:val="7"/>
        </w:numPr>
        <w:spacing w:line="360" w:lineRule="auto"/>
        <w:jc w:val="both"/>
        <w:rPr>
          <w:sz w:val="24"/>
          <w:szCs w:val="24"/>
          <w:lang w:val="en-IN" w:bidi="hi-IN"/>
        </w:rPr>
      </w:pPr>
      <w:proofErr w:type="spellStart"/>
      <w:r w:rsidRPr="004C6996">
        <w:rPr>
          <w:sz w:val="24"/>
          <w:szCs w:val="24"/>
          <w:lang w:val="en-IN" w:bidi="hi-IN"/>
        </w:rPr>
        <w:t>Jaison</w:t>
      </w:r>
      <w:proofErr w:type="spellEnd"/>
      <w:r w:rsidRPr="004C6996">
        <w:rPr>
          <w:sz w:val="24"/>
          <w:szCs w:val="24"/>
          <w:lang w:val="en-IN" w:bidi="hi-IN"/>
        </w:rPr>
        <w:t xml:space="preserve"> </w:t>
      </w:r>
      <w:proofErr w:type="spellStart"/>
      <w:r w:rsidRPr="004C6996">
        <w:rPr>
          <w:sz w:val="24"/>
          <w:szCs w:val="24"/>
          <w:lang w:val="en-IN" w:bidi="hi-IN"/>
        </w:rPr>
        <w:t>Bennat</w:t>
      </w:r>
      <w:proofErr w:type="spellEnd"/>
      <w:r w:rsidRPr="004C6996">
        <w:rPr>
          <w:sz w:val="24"/>
          <w:szCs w:val="24"/>
          <w:lang w:val="en-IN" w:bidi="hi-IN"/>
        </w:rPr>
        <w:t xml:space="preserve">, </w:t>
      </w:r>
      <w:proofErr w:type="spellStart"/>
      <w:r w:rsidRPr="004C6996">
        <w:rPr>
          <w:sz w:val="24"/>
          <w:szCs w:val="24"/>
          <w:lang w:val="en-IN" w:bidi="hi-IN"/>
        </w:rPr>
        <w:t>Chilambuchelvan</w:t>
      </w:r>
      <w:proofErr w:type="spellEnd"/>
      <w:r w:rsidRPr="004C6996">
        <w:rPr>
          <w:sz w:val="24"/>
          <w:szCs w:val="24"/>
          <w:lang w:val="en-IN" w:bidi="hi-IN"/>
        </w:rPr>
        <w:t xml:space="preserve"> Arul </w:t>
      </w:r>
      <w:proofErr w:type="spellStart"/>
      <w:r w:rsidRPr="004C6996">
        <w:rPr>
          <w:sz w:val="24"/>
          <w:szCs w:val="24"/>
          <w:lang w:val="en-IN" w:bidi="hi-IN"/>
        </w:rPr>
        <w:t>Ganatrakasam</w:t>
      </w:r>
      <w:proofErr w:type="spellEnd"/>
      <w:r w:rsidRPr="004C6996">
        <w:rPr>
          <w:sz w:val="24"/>
          <w:szCs w:val="24"/>
          <w:lang w:val="en-IN" w:bidi="hi-IN"/>
        </w:rPr>
        <w:t xml:space="preserve">, </w:t>
      </w:r>
      <w:proofErr w:type="spellStart"/>
      <w:r w:rsidRPr="004C6996">
        <w:rPr>
          <w:sz w:val="24"/>
          <w:szCs w:val="24"/>
          <w:lang w:val="en-IN" w:bidi="hi-IN"/>
        </w:rPr>
        <w:t>Kannan</w:t>
      </w:r>
      <w:proofErr w:type="spellEnd"/>
      <w:r w:rsidRPr="004C6996">
        <w:rPr>
          <w:sz w:val="24"/>
          <w:szCs w:val="24"/>
          <w:lang w:val="en-IN" w:bidi="hi-IN"/>
        </w:rPr>
        <w:t xml:space="preserve"> </w:t>
      </w:r>
      <w:proofErr w:type="spellStart"/>
      <w:r w:rsidRPr="004C6996">
        <w:rPr>
          <w:sz w:val="24"/>
          <w:szCs w:val="24"/>
          <w:lang w:val="en-IN" w:bidi="hi-IN"/>
        </w:rPr>
        <w:t>Arputharaj</w:t>
      </w:r>
      <w:proofErr w:type="spellEnd"/>
      <w:r w:rsidRPr="004C6996">
        <w:rPr>
          <w:sz w:val="24"/>
          <w:szCs w:val="24"/>
          <w:lang w:val="en-IN" w:bidi="hi-IN"/>
        </w:rPr>
        <w:t>―A Discrete Wavelet Based Features Based Extraction and Hybrid Classification Technique for Microarray Data Analysis, 2014</w:t>
      </w:r>
    </w:p>
    <w:p w:rsidR="000C2137" w:rsidRDefault="000C2137" w:rsidP="004C6996">
      <w:pPr>
        <w:spacing w:line="360" w:lineRule="auto"/>
        <w:jc w:val="both"/>
        <w:rPr>
          <w:sz w:val="24"/>
          <w:szCs w:val="24"/>
          <w:lang w:val="en-IN" w:bidi="hi-IN"/>
        </w:rPr>
      </w:pPr>
    </w:p>
    <w:p w:rsidR="000C2137" w:rsidRPr="004C6996" w:rsidRDefault="000C2137" w:rsidP="004C6996">
      <w:pPr>
        <w:pStyle w:val="ListParagraph"/>
        <w:numPr>
          <w:ilvl w:val="0"/>
          <w:numId w:val="7"/>
        </w:numPr>
        <w:autoSpaceDE w:val="0"/>
        <w:autoSpaceDN w:val="0"/>
        <w:adjustRightInd w:val="0"/>
        <w:spacing w:line="360" w:lineRule="auto"/>
        <w:jc w:val="both"/>
        <w:rPr>
          <w:rFonts w:eastAsia="MinionPro-Regular"/>
          <w:sz w:val="24"/>
          <w:szCs w:val="24"/>
          <w:lang w:val="en-GB"/>
        </w:rPr>
      </w:pPr>
      <w:r w:rsidRPr="004C6996">
        <w:rPr>
          <w:rFonts w:eastAsia="MinionPro-Regular"/>
          <w:sz w:val="24"/>
          <w:szCs w:val="24"/>
          <w:lang w:val="en-GB"/>
        </w:rPr>
        <w:t xml:space="preserve">W. Yang, P. J. </w:t>
      </w:r>
      <w:proofErr w:type="spellStart"/>
      <w:r w:rsidRPr="004C6996">
        <w:rPr>
          <w:rFonts w:eastAsia="MinionPro-Regular"/>
          <w:sz w:val="24"/>
          <w:szCs w:val="24"/>
          <w:lang w:val="en-GB"/>
        </w:rPr>
        <w:t>Tavner</w:t>
      </w:r>
      <w:proofErr w:type="spellEnd"/>
      <w:r w:rsidRPr="004C6996">
        <w:rPr>
          <w:rFonts w:eastAsia="MinionPro-Regular"/>
          <w:sz w:val="24"/>
          <w:szCs w:val="24"/>
          <w:lang w:val="en-GB"/>
        </w:rPr>
        <w:t xml:space="preserve">, C. J. Crabtree, Y. </w:t>
      </w:r>
      <w:proofErr w:type="spellStart"/>
      <w:r w:rsidRPr="004C6996">
        <w:rPr>
          <w:rFonts w:eastAsia="MinionPro-Regular"/>
          <w:sz w:val="24"/>
          <w:szCs w:val="24"/>
          <w:lang w:val="en-GB"/>
        </w:rPr>
        <w:t>Feng</w:t>
      </w:r>
      <w:proofErr w:type="spellEnd"/>
      <w:r w:rsidRPr="004C6996">
        <w:rPr>
          <w:rFonts w:eastAsia="MinionPro-Regular"/>
          <w:sz w:val="24"/>
          <w:szCs w:val="24"/>
          <w:lang w:val="en-GB"/>
        </w:rPr>
        <w:t xml:space="preserve">, and </w:t>
      </w:r>
      <w:proofErr w:type="spellStart"/>
      <w:r w:rsidRPr="004C6996">
        <w:rPr>
          <w:rFonts w:eastAsia="MinionPro-Regular"/>
          <w:sz w:val="24"/>
          <w:szCs w:val="24"/>
          <w:lang w:val="en-GB"/>
        </w:rPr>
        <w:t>Y.Qiu</w:t>
      </w:r>
      <w:proofErr w:type="spellEnd"/>
      <w:r w:rsidRPr="004C6996">
        <w:rPr>
          <w:rFonts w:eastAsia="MinionPro-Regular"/>
          <w:sz w:val="24"/>
          <w:szCs w:val="24"/>
          <w:lang w:val="en-GB"/>
        </w:rPr>
        <w:t xml:space="preserve">, “Wind turbine condition monitoring: technical and commercial challenges,” </w:t>
      </w:r>
      <w:r w:rsidRPr="004C6996">
        <w:rPr>
          <w:rFonts w:eastAsia="MinionPro-Regular"/>
          <w:i/>
          <w:iCs/>
          <w:sz w:val="24"/>
          <w:szCs w:val="24"/>
          <w:lang w:val="en-GB"/>
        </w:rPr>
        <w:t>Wind Energy</w:t>
      </w:r>
      <w:r w:rsidRPr="004C6996">
        <w:rPr>
          <w:rFonts w:eastAsia="MinionPro-Regular"/>
          <w:sz w:val="24"/>
          <w:szCs w:val="24"/>
          <w:lang w:val="en-GB"/>
        </w:rPr>
        <w:t>, vol. 17, no. 5, pp. 673–693, 2014.</w:t>
      </w:r>
    </w:p>
    <w:p w:rsidR="000C2137" w:rsidRPr="000C2137" w:rsidRDefault="000C2137" w:rsidP="004C6996">
      <w:pPr>
        <w:autoSpaceDE w:val="0"/>
        <w:autoSpaceDN w:val="0"/>
        <w:adjustRightInd w:val="0"/>
        <w:spacing w:line="360" w:lineRule="auto"/>
        <w:jc w:val="both"/>
        <w:rPr>
          <w:rFonts w:eastAsia="MinionPro-Regular"/>
          <w:sz w:val="24"/>
          <w:szCs w:val="24"/>
          <w:lang w:val="en-GB"/>
        </w:rPr>
      </w:pPr>
    </w:p>
    <w:p w:rsidR="000C2137" w:rsidRPr="004C6996" w:rsidRDefault="000C2137" w:rsidP="004C6996">
      <w:pPr>
        <w:pStyle w:val="ListParagraph"/>
        <w:numPr>
          <w:ilvl w:val="0"/>
          <w:numId w:val="7"/>
        </w:numPr>
        <w:autoSpaceDE w:val="0"/>
        <w:autoSpaceDN w:val="0"/>
        <w:adjustRightInd w:val="0"/>
        <w:spacing w:line="360" w:lineRule="auto"/>
        <w:jc w:val="both"/>
        <w:rPr>
          <w:rFonts w:eastAsia="MinionPro-Regular"/>
          <w:sz w:val="24"/>
          <w:szCs w:val="24"/>
          <w:lang w:val="en-GB"/>
        </w:rPr>
      </w:pPr>
      <w:r w:rsidRPr="004C6996">
        <w:rPr>
          <w:rFonts w:eastAsia="MinionPro-Regular"/>
          <w:sz w:val="24"/>
          <w:szCs w:val="24"/>
          <w:lang w:val="en-GB"/>
        </w:rPr>
        <w:t xml:space="preserve">Y. </w:t>
      </w:r>
      <w:proofErr w:type="spellStart"/>
      <w:r w:rsidRPr="004C6996">
        <w:rPr>
          <w:rFonts w:eastAsia="MinionPro-Regular"/>
          <w:sz w:val="24"/>
          <w:szCs w:val="24"/>
          <w:lang w:val="en-GB"/>
        </w:rPr>
        <w:t>Feng</w:t>
      </w:r>
      <w:proofErr w:type="spellEnd"/>
      <w:r w:rsidRPr="004C6996">
        <w:rPr>
          <w:rFonts w:eastAsia="MinionPro-Regular"/>
          <w:sz w:val="24"/>
          <w:szCs w:val="24"/>
          <w:lang w:val="en-GB"/>
        </w:rPr>
        <w:t xml:space="preserve">, Y. </w:t>
      </w:r>
      <w:proofErr w:type="spellStart"/>
      <w:r w:rsidRPr="004C6996">
        <w:rPr>
          <w:rFonts w:eastAsia="MinionPro-Regular"/>
          <w:sz w:val="24"/>
          <w:szCs w:val="24"/>
          <w:lang w:val="en-GB"/>
        </w:rPr>
        <w:t>Qiu</w:t>
      </w:r>
      <w:proofErr w:type="spellEnd"/>
      <w:r w:rsidRPr="004C6996">
        <w:rPr>
          <w:rFonts w:eastAsia="MinionPro-Regular"/>
          <w:sz w:val="24"/>
          <w:szCs w:val="24"/>
          <w:lang w:val="en-GB"/>
        </w:rPr>
        <w:t xml:space="preserve">, C. J. Crabtree, H. Long, and P. J. </w:t>
      </w:r>
      <w:proofErr w:type="spellStart"/>
      <w:r w:rsidRPr="004C6996">
        <w:rPr>
          <w:rFonts w:eastAsia="MinionPro-Regular"/>
          <w:sz w:val="24"/>
          <w:szCs w:val="24"/>
          <w:lang w:val="en-GB"/>
        </w:rPr>
        <w:t>Tavner</w:t>
      </w:r>
      <w:proofErr w:type="spellEnd"/>
      <w:r w:rsidRPr="004C6996">
        <w:rPr>
          <w:rFonts w:eastAsia="MinionPro-Regular"/>
          <w:sz w:val="24"/>
          <w:szCs w:val="24"/>
          <w:lang w:val="en-GB"/>
        </w:rPr>
        <w:t xml:space="preserve">, “Monitoring wind turbine gearboxes,” </w:t>
      </w:r>
      <w:r w:rsidRPr="004C6996">
        <w:rPr>
          <w:rFonts w:eastAsia="MinionPro-Regular"/>
          <w:i/>
          <w:iCs/>
          <w:sz w:val="24"/>
          <w:szCs w:val="24"/>
          <w:lang w:val="en-GB"/>
        </w:rPr>
        <w:t>Wind Energy</w:t>
      </w:r>
      <w:r w:rsidRPr="004C6996">
        <w:rPr>
          <w:rFonts w:eastAsia="MinionPro-Regular"/>
          <w:sz w:val="24"/>
          <w:szCs w:val="24"/>
          <w:lang w:val="en-GB"/>
        </w:rPr>
        <w:t>, vol. 16, no. 5, pp. 728–740, 2013.</w:t>
      </w:r>
    </w:p>
    <w:p w:rsidR="000C2137" w:rsidRPr="000C2137" w:rsidRDefault="000C2137" w:rsidP="004C6996">
      <w:pPr>
        <w:autoSpaceDE w:val="0"/>
        <w:autoSpaceDN w:val="0"/>
        <w:adjustRightInd w:val="0"/>
        <w:spacing w:line="360" w:lineRule="auto"/>
        <w:jc w:val="both"/>
        <w:rPr>
          <w:rFonts w:eastAsia="MinionPro-Regular"/>
          <w:sz w:val="24"/>
          <w:szCs w:val="24"/>
          <w:lang w:val="en-GB"/>
        </w:rPr>
      </w:pPr>
    </w:p>
    <w:p w:rsidR="000C2137" w:rsidRPr="004C6996" w:rsidRDefault="000C2137" w:rsidP="004C6996">
      <w:pPr>
        <w:pStyle w:val="ListParagraph"/>
        <w:numPr>
          <w:ilvl w:val="0"/>
          <w:numId w:val="7"/>
        </w:numPr>
        <w:autoSpaceDE w:val="0"/>
        <w:autoSpaceDN w:val="0"/>
        <w:adjustRightInd w:val="0"/>
        <w:spacing w:line="360" w:lineRule="auto"/>
        <w:jc w:val="both"/>
        <w:rPr>
          <w:rFonts w:eastAsia="MinionPro-Regular"/>
          <w:sz w:val="24"/>
          <w:szCs w:val="24"/>
          <w:lang w:val="en-GB"/>
        </w:rPr>
      </w:pPr>
      <w:r w:rsidRPr="004C6996">
        <w:rPr>
          <w:rFonts w:eastAsia="MinionPro-Regular"/>
          <w:sz w:val="24"/>
          <w:szCs w:val="24"/>
          <w:lang w:val="en-GB"/>
        </w:rPr>
        <w:t xml:space="preserve">X. Wang, V. </w:t>
      </w:r>
      <w:proofErr w:type="spellStart"/>
      <w:r w:rsidRPr="004C6996">
        <w:rPr>
          <w:rFonts w:eastAsia="MinionPro-Regular"/>
          <w:sz w:val="24"/>
          <w:szCs w:val="24"/>
          <w:lang w:val="en-GB"/>
        </w:rPr>
        <w:t>Makis</w:t>
      </w:r>
      <w:proofErr w:type="spellEnd"/>
      <w:r w:rsidRPr="004C6996">
        <w:rPr>
          <w:rFonts w:eastAsia="MinionPro-Regular"/>
          <w:sz w:val="24"/>
          <w:szCs w:val="24"/>
          <w:lang w:val="en-GB"/>
        </w:rPr>
        <w:t xml:space="preserve">, and M. Yang, “A wavelet approach to fault diagnosis of a gearbox under varying load conditions,” </w:t>
      </w:r>
      <w:r w:rsidRPr="004C6996">
        <w:rPr>
          <w:rFonts w:eastAsia="MinionPro-Regular"/>
          <w:i/>
          <w:iCs/>
          <w:sz w:val="24"/>
          <w:szCs w:val="24"/>
          <w:lang w:val="en-GB"/>
        </w:rPr>
        <w:t>Journal</w:t>
      </w:r>
      <w:r w:rsidRPr="004C6996">
        <w:rPr>
          <w:rFonts w:eastAsia="MinionPro-Regular"/>
          <w:sz w:val="24"/>
          <w:szCs w:val="24"/>
          <w:lang w:val="en-GB"/>
        </w:rPr>
        <w:t xml:space="preserve"> </w:t>
      </w:r>
      <w:r w:rsidRPr="004C6996">
        <w:rPr>
          <w:rFonts w:eastAsia="MinionPro-Regular"/>
          <w:i/>
          <w:iCs/>
          <w:sz w:val="24"/>
          <w:szCs w:val="24"/>
          <w:lang w:val="en-GB"/>
        </w:rPr>
        <w:t>of Sound and Vibration</w:t>
      </w:r>
      <w:r w:rsidRPr="004C6996">
        <w:rPr>
          <w:rFonts w:eastAsia="MinionPro-Regular"/>
          <w:sz w:val="24"/>
          <w:szCs w:val="24"/>
          <w:lang w:val="en-GB"/>
        </w:rPr>
        <w:t>, vol. 329, no. 9, pp. 1570–1585, 2010.</w:t>
      </w:r>
    </w:p>
    <w:p w:rsidR="006D2FCA" w:rsidRDefault="006D2FCA" w:rsidP="004C6996">
      <w:pPr>
        <w:spacing w:line="360" w:lineRule="auto"/>
        <w:jc w:val="both"/>
        <w:rPr>
          <w:sz w:val="24"/>
          <w:szCs w:val="24"/>
          <w:lang w:val="en-IN" w:bidi="hi-IN"/>
        </w:rPr>
      </w:pPr>
    </w:p>
    <w:p w:rsidR="000C2137" w:rsidRPr="004C6996" w:rsidRDefault="000C2137" w:rsidP="004C6996">
      <w:pPr>
        <w:pStyle w:val="ListParagraph"/>
        <w:numPr>
          <w:ilvl w:val="0"/>
          <w:numId w:val="7"/>
        </w:numPr>
        <w:autoSpaceDE w:val="0"/>
        <w:autoSpaceDN w:val="0"/>
        <w:adjustRightInd w:val="0"/>
        <w:spacing w:line="360" w:lineRule="auto"/>
        <w:jc w:val="both"/>
        <w:rPr>
          <w:rFonts w:eastAsia="MinionPro-Regular"/>
          <w:sz w:val="24"/>
          <w:szCs w:val="24"/>
          <w:lang w:val="en-GB"/>
        </w:rPr>
      </w:pPr>
      <w:r w:rsidRPr="004C6996">
        <w:rPr>
          <w:rFonts w:eastAsia="MinionPro-Regular"/>
          <w:sz w:val="24"/>
          <w:szCs w:val="24"/>
          <w:lang w:val="en-GB"/>
        </w:rPr>
        <w:t xml:space="preserve">Z. K. </w:t>
      </w:r>
      <w:proofErr w:type="spellStart"/>
      <w:r w:rsidRPr="004C6996">
        <w:rPr>
          <w:rFonts w:eastAsia="MinionPro-Regular"/>
          <w:sz w:val="24"/>
          <w:szCs w:val="24"/>
          <w:lang w:val="en-GB"/>
        </w:rPr>
        <w:t>Peng</w:t>
      </w:r>
      <w:proofErr w:type="spellEnd"/>
      <w:r w:rsidRPr="004C6996">
        <w:rPr>
          <w:rFonts w:eastAsia="MinionPro-Regular"/>
          <w:sz w:val="24"/>
          <w:szCs w:val="24"/>
          <w:lang w:val="en-GB"/>
        </w:rPr>
        <w:t xml:space="preserve"> and F. L. Chu, “Application of the wavelet transform in machine condition monitoring and fault diagnostics: a review with bibliography,” </w:t>
      </w:r>
      <w:r w:rsidRPr="004C6996">
        <w:rPr>
          <w:rFonts w:eastAsia="MinionPro-Regular"/>
          <w:i/>
          <w:iCs/>
          <w:sz w:val="24"/>
          <w:szCs w:val="24"/>
          <w:lang w:val="en-GB"/>
        </w:rPr>
        <w:t>Mechanical Systems and Signal</w:t>
      </w:r>
      <w:r w:rsidRPr="004C6996">
        <w:rPr>
          <w:rFonts w:eastAsia="MinionPro-Regular"/>
          <w:sz w:val="24"/>
          <w:szCs w:val="24"/>
          <w:lang w:val="en-GB"/>
        </w:rPr>
        <w:t xml:space="preserve"> </w:t>
      </w:r>
      <w:r w:rsidRPr="004C6996">
        <w:rPr>
          <w:rFonts w:eastAsia="MinionPro-Regular"/>
          <w:i/>
          <w:iCs/>
          <w:sz w:val="24"/>
          <w:szCs w:val="24"/>
          <w:lang w:val="en-GB"/>
        </w:rPr>
        <w:t>Processing</w:t>
      </w:r>
      <w:r w:rsidRPr="004C6996">
        <w:rPr>
          <w:rFonts w:eastAsia="MinionPro-Regular"/>
          <w:sz w:val="24"/>
          <w:szCs w:val="24"/>
          <w:lang w:val="en-GB"/>
        </w:rPr>
        <w:t>, vol. 18, no. 2, pp. 199–221, 2004.</w:t>
      </w:r>
    </w:p>
    <w:p w:rsidR="000C2137" w:rsidRPr="000C2137" w:rsidRDefault="000C2137" w:rsidP="004C6996">
      <w:pPr>
        <w:spacing w:line="360" w:lineRule="auto"/>
        <w:jc w:val="both"/>
        <w:rPr>
          <w:rFonts w:eastAsia="MinionPro-Regular"/>
          <w:sz w:val="24"/>
          <w:szCs w:val="24"/>
          <w:lang w:val="en-GB"/>
        </w:rPr>
      </w:pPr>
    </w:p>
    <w:p w:rsidR="000C2137" w:rsidRPr="00DC2264" w:rsidRDefault="000C2137" w:rsidP="00DC2264">
      <w:pPr>
        <w:pStyle w:val="ListParagraph"/>
        <w:numPr>
          <w:ilvl w:val="0"/>
          <w:numId w:val="7"/>
        </w:numPr>
        <w:autoSpaceDE w:val="0"/>
        <w:autoSpaceDN w:val="0"/>
        <w:adjustRightInd w:val="0"/>
        <w:spacing w:line="360" w:lineRule="auto"/>
        <w:jc w:val="both"/>
        <w:rPr>
          <w:rFonts w:eastAsia="MinionPro-Regular"/>
          <w:sz w:val="24"/>
          <w:szCs w:val="24"/>
          <w:lang w:val="en-GB"/>
        </w:rPr>
      </w:pPr>
      <w:r w:rsidRPr="004C6996">
        <w:rPr>
          <w:rFonts w:eastAsia="MinionPro-Regular"/>
          <w:sz w:val="24"/>
          <w:szCs w:val="24"/>
          <w:lang w:val="en-GB"/>
        </w:rPr>
        <w:t xml:space="preserve">D. E. Newland, “Wavelet analysis of vibration: part 1—theory,” </w:t>
      </w:r>
      <w:r w:rsidRPr="004C6996">
        <w:rPr>
          <w:rFonts w:eastAsia="MinionPro-Regular"/>
          <w:i/>
          <w:iCs/>
          <w:sz w:val="24"/>
          <w:szCs w:val="24"/>
          <w:lang w:val="en-GB"/>
        </w:rPr>
        <w:t>Journal of Vibration and Acoustics</w:t>
      </w:r>
      <w:r w:rsidRPr="004C6996">
        <w:rPr>
          <w:rFonts w:eastAsia="MinionPro-Regular"/>
          <w:sz w:val="24"/>
          <w:szCs w:val="24"/>
          <w:lang w:val="en-GB"/>
        </w:rPr>
        <w:t>, vol. 116, no. 4, pp. 409–416, 1994</w:t>
      </w:r>
      <w:proofErr w:type="gramStart"/>
      <w:r w:rsidRPr="004C6996">
        <w:rPr>
          <w:rFonts w:eastAsia="MinionPro-Regular"/>
          <w:sz w:val="24"/>
          <w:szCs w:val="24"/>
          <w:lang w:val="en-GB"/>
        </w:rPr>
        <w:t>.</w:t>
      </w:r>
      <w:r w:rsidRPr="00DC2264">
        <w:rPr>
          <w:rFonts w:eastAsia="MinionPro-Regular"/>
          <w:sz w:val="24"/>
          <w:szCs w:val="24"/>
          <w:lang w:val="en-GB"/>
        </w:rPr>
        <w:t>.</w:t>
      </w:r>
      <w:proofErr w:type="gramEnd"/>
    </w:p>
    <w:p w:rsidR="00104689" w:rsidRPr="00882974" w:rsidRDefault="00104689">
      <w:pPr>
        <w:rPr>
          <w:sz w:val="24"/>
          <w:szCs w:val="24"/>
          <w:lang w:val="en-IN" w:bidi="hi-IN"/>
        </w:rPr>
      </w:pPr>
    </w:p>
    <w:sectPr w:rsidR="00104689" w:rsidRPr="00882974" w:rsidSect="007B30A3">
      <w:pgSz w:w="12240" w:h="15840"/>
      <w:pgMar w:top="1440" w:right="1440" w:bottom="1440" w:left="1440" w:header="0" w:footer="0" w:gutter="0"/>
      <w:cols w:space="720"/>
      <w:formProt w:val="0"/>
      <w:docGrid w:linePitch="272"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nionPro-Regular">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055A5"/>
    <w:multiLevelType w:val="hybridMultilevel"/>
    <w:tmpl w:val="E6CA6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8671C0"/>
    <w:multiLevelType w:val="multilevel"/>
    <w:tmpl w:val="2E8E848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2871268E"/>
    <w:multiLevelType w:val="hybridMultilevel"/>
    <w:tmpl w:val="A2484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CB2E8E"/>
    <w:multiLevelType w:val="multilevel"/>
    <w:tmpl w:val="5A5C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585DA5"/>
    <w:multiLevelType w:val="hybridMultilevel"/>
    <w:tmpl w:val="8E282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631AFB"/>
    <w:multiLevelType w:val="hybridMultilevel"/>
    <w:tmpl w:val="65DAC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6D16070"/>
    <w:multiLevelType w:val="hybridMultilevel"/>
    <w:tmpl w:val="F954B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FC84A3C"/>
    <w:multiLevelType w:val="hybridMultilevel"/>
    <w:tmpl w:val="48E26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9397E8F"/>
    <w:multiLevelType w:val="hybridMultilevel"/>
    <w:tmpl w:val="F5623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8"/>
  </w:num>
  <w:num w:numId="6">
    <w:abstractNumId w:val="7"/>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CA"/>
    <w:rsid w:val="00012903"/>
    <w:rsid w:val="000C2137"/>
    <w:rsid w:val="00104689"/>
    <w:rsid w:val="00154245"/>
    <w:rsid w:val="00195F30"/>
    <w:rsid w:val="001A3317"/>
    <w:rsid w:val="001C4063"/>
    <w:rsid w:val="00202AC5"/>
    <w:rsid w:val="002C00FD"/>
    <w:rsid w:val="0032371A"/>
    <w:rsid w:val="0038689E"/>
    <w:rsid w:val="003B6983"/>
    <w:rsid w:val="004362D2"/>
    <w:rsid w:val="00494222"/>
    <w:rsid w:val="004C6996"/>
    <w:rsid w:val="005F7D09"/>
    <w:rsid w:val="006D2FCA"/>
    <w:rsid w:val="007342C0"/>
    <w:rsid w:val="00773DFB"/>
    <w:rsid w:val="0078599A"/>
    <w:rsid w:val="007B30A3"/>
    <w:rsid w:val="007C06F7"/>
    <w:rsid w:val="00882974"/>
    <w:rsid w:val="008B3AF1"/>
    <w:rsid w:val="00B22D25"/>
    <w:rsid w:val="00B2345B"/>
    <w:rsid w:val="00B65051"/>
    <w:rsid w:val="00B97660"/>
    <w:rsid w:val="00C26541"/>
    <w:rsid w:val="00D764CC"/>
    <w:rsid w:val="00DC1573"/>
    <w:rsid w:val="00DC2264"/>
    <w:rsid w:val="00DD11E3"/>
    <w:rsid w:val="00ED36C3"/>
    <w:rsid w:val="00EE79B5"/>
    <w:rsid w:val="00F30CE2"/>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B3490"/>
    <w:rPr>
      <w:rFonts w:asciiTheme="majorHAnsi" w:eastAsiaTheme="majorEastAsia" w:hAnsiTheme="majorHAnsi" w:cstheme="majorBidi"/>
      <w:b/>
      <w:bCs/>
      <w:kern w:val="2"/>
      <w:sz w:val="32"/>
      <w:szCs w:val="32"/>
    </w:rPr>
  </w:style>
  <w:style w:type="character" w:customStyle="1" w:styleId="Heading2Char">
    <w:name w:val="Heading 2 Char"/>
    <w:basedOn w:val="DefaultParagraphFont"/>
    <w:link w:val="Heading2"/>
    <w:uiPriority w:val="9"/>
    <w:semiHidden/>
    <w:qFormat/>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qFormat/>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qFormat/>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qFormat/>
    <w:rsid w:val="001B3490"/>
    <w:rPr>
      <w:b/>
      <w:bCs/>
      <w:sz w:val="22"/>
      <w:szCs w:val="22"/>
    </w:rPr>
  </w:style>
  <w:style w:type="character" w:customStyle="1" w:styleId="Heading7Char">
    <w:name w:val="Heading 7 Char"/>
    <w:basedOn w:val="DefaultParagraphFont"/>
    <w:link w:val="Heading7"/>
    <w:uiPriority w:val="9"/>
    <w:semiHidden/>
    <w:qFormat/>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sid w:val="001B3490"/>
    <w:rPr>
      <w:rFonts w:asciiTheme="majorHAnsi" w:eastAsiaTheme="majorEastAsia" w:hAnsiTheme="majorHAnsi" w:cstheme="majorBidi"/>
      <w:sz w:val="22"/>
      <w:szCs w:val="22"/>
    </w:rPr>
  </w:style>
  <w:style w:type="character" w:customStyle="1" w:styleId="ListLabel1">
    <w:name w:val="ListLabel 1"/>
    <w:qFormat/>
    <w:rPr>
      <w:i/>
    </w:rPr>
  </w:style>
  <w:style w:type="character" w:customStyle="1" w:styleId="ListLabel2">
    <w:name w:val="ListLabel 2"/>
    <w:qFormat/>
    <w:rPr>
      <w:rFonts w:cs="Times New Roman"/>
      <w:i w:val="0"/>
    </w:rPr>
  </w:style>
  <w:style w:type="character" w:customStyle="1" w:styleId="ListLabel3">
    <w:name w:val="ListLabel 3"/>
    <w:qFormat/>
    <w:rPr>
      <w:rFonts w:cs="Times New Roman"/>
      <w:i w:val="0"/>
    </w:rPr>
  </w:style>
  <w:style w:type="character" w:customStyle="1" w:styleId="ListLabel4">
    <w:name w:val="ListLabel 4"/>
    <w:qFormat/>
    <w:rPr>
      <w:rFonts w:cs="Times New Roman"/>
      <w:i w:val="0"/>
    </w:rPr>
  </w:style>
  <w:style w:type="character" w:customStyle="1" w:styleId="ListLabel5">
    <w:name w:val="ListLabel 5"/>
    <w:qFormat/>
    <w:rPr>
      <w:i/>
    </w:rPr>
  </w:style>
  <w:style w:type="character" w:customStyle="1" w:styleId="ListLabel6">
    <w:name w:val="ListLabel 6"/>
    <w:qFormat/>
    <w:rPr>
      <w:i/>
    </w:rPr>
  </w:style>
  <w:style w:type="character" w:customStyle="1" w:styleId="ListLabel7">
    <w:name w:val="ListLabel 7"/>
    <w:qFormat/>
    <w:rPr>
      <w:i/>
    </w:rPr>
  </w:style>
  <w:style w:type="character" w:customStyle="1" w:styleId="ListLabel8">
    <w:name w:val="ListLabel 8"/>
    <w:qFormat/>
    <w:rPr>
      <w:i/>
    </w:rPr>
  </w:style>
  <w:style w:type="character" w:customStyle="1" w:styleId="ListLabel9">
    <w:name w:val="ListLabel 9"/>
    <w:qFormat/>
    <w:rPr>
      <w:i/>
    </w:rPr>
  </w:style>
  <w:style w:type="character" w:customStyle="1" w:styleId="ListLabel10">
    <w:name w:val="ListLabel 10"/>
    <w:qFormat/>
    <w:rPr>
      <w:b/>
      <w:color w:val="00000A"/>
      <w:sz w:val="24"/>
      <w:szCs w:val="24"/>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13190"/>
    <w:pPr>
      <w:ind w:left="720"/>
      <w:contextualSpacing/>
    </w:pPr>
  </w:style>
  <w:style w:type="paragraph" w:styleId="BalloonText">
    <w:name w:val="Balloon Text"/>
    <w:basedOn w:val="Normal"/>
    <w:link w:val="BalloonTextChar"/>
    <w:uiPriority w:val="99"/>
    <w:semiHidden/>
    <w:unhideWhenUsed/>
    <w:rsid w:val="001A3317"/>
    <w:rPr>
      <w:rFonts w:ascii="Tahoma" w:hAnsi="Tahoma" w:cs="Tahoma"/>
      <w:sz w:val="16"/>
      <w:szCs w:val="16"/>
    </w:rPr>
  </w:style>
  <w:style w:type="character" w:customStyle="1" w:styleId="BalloonTextChar">
    <w:name w:val="Balloon Text Char"/>
    <w:basedOn w:val="DefaultParagraphFont"/>
    <w:link w:val="BalloonText"/>
    <w:uiPriority w:val="99"/>
    <w:semiHidden/>
    <w:rsid w:val="001A3317"/>
    <w:rPr>
      <w:rFonts w:ascii="Tahoma" w:hAnsi="Tahoma" w:cs="Tahoma"/>
      <w:sz w:val="16"/>
      <w:szCs w:val="16"/>
    </w:rPr>
  </w:style>
  <w:style w:type="character" w:styleId="Hyperlink">
    <w:name w:val="Hyperlink"/>
    <w:basedOn w:val="DefaultParagraphFont"/>
    <w:uiPriority w:val="99"/>
    <w:semiHidden/>
    <w:unhideWhenUsed/>
    <w:rsid w:val="00C26541"/>
    <w:rPr>
      <w:color w:val="0000FF"/>
      <w:u w:val="single"/>
    </w:rPr>
  </w:style>
  <w:style w:type="paragraph" w:styleId="NormalWeb">
    <w:name w:val="Normal (Web)"/>
    <w:basedOn w:val="Normal"/>
    <w:uiPriority w:val="99"/>
    <w:unhideWhenUsed/>
    <w:rsid w:val="00C26541"/>
    <w:pPr>
      <w:spacing w:before="100" w:beforeAutospacing="1" w:after="100" w:afterAutospacing="1"/>
    </w:pPr>
    <w:rPr>
      <w:sz w:val="24"/>
      <w:szCs w:val="24"/>
      <w:lang w:val="en-GB" w:eastAsia="en-GB"/>
    </w:rPr>
  </w:style>
  <w:style w:type="table" w:styleId="TableGrid">
    <w:name w:val="Table Grid"/>
    <w:basedOn w:val="TableNormal"/>
    <w:uiPriority w:val="59"/>
    <w:unhideWhenUsed/>
    <w:rsid w:val="008829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9422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B3490"/>
    <w:rPr>
      <w:rFonts w:asciiTheme="majorHAnsi" w:eastAsiaTheme="majorEastAsia" w:hAnsiTheme="majorHAnsi" w:cstheme="majorBidi"/>
      <w:b/>
      <w:bCs/>
      <w:kern w:val="2"/>
      <w:sz w:val="32"/>
      <w:szCs w:val="32"/>
    </w:rPr>
  </w:style>
  <w:style w:type="character" w:customStyle="1" w:styleId="Heading2Char">
    <w:name w:val="Heading 2 Char"/>
    <w:basedOn w:val="DefaultParagraphFont"/>
    <w:link w:val="Heading2"/>
    <w:uiPriority w:val="9"/>
    <w:semiHidden/>
    <w:qFormat/>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qFormat/>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qFormat/>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qFormat/>
    <w:rsid w:val="001B3490"/>
    <w:rPr>
      <w:b/>
      <w:bCs/>
      <w:sz w:val="22"/>
      <w:szCs w:val="22"/>
    </w:rPr>
  </w:style>
  <w:style w:type="character" w:customStyle="1" w:styleId="Heading7Char">
    <w:name w:val="Heading 7 Char"/>
    <w:basedOn w:val="DefaultParagraphFont"/>
    <w:link w:val="Heading7"/>
    <w:uiPriority w:val="9"/>
    <w:semiHidden/>
    <w:qFormat/>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sid w:val="001B3490"/>
    <w:rPr>
      <w:rFonts w:asciiTheme="majorHAnsi" w:eastAsiaTheme="majorEastAsia" w:hAnsiTheme="majorHAnsi" w:cstheme="majorBidi"/>
      <w:sz w:val="22"/>
      <w:szCs w:val="22"/>
    </w:rPr>
  </w:style>
  <w:style w:type="character" w:customStyle="1" w:styleId="ListLabel1">
    <w:name w:val="ListLabel 1"/>
    <w:qFormat/>
    <w:rPr>
      <w:i/>
    </w:rPr>
  </w:style>
  <w:style w:type="character" w:customStyle="1" w:styleId="ListLabel2">
    <w:name w:val="ListLabel 2"/>
    <w:qFormat/>
    <w:rPr>
      <w:rFonts w:cs="Times New Roman"/>
      <w:i w:val="0"/>
    </w:rPr>
  </w:style>
  <w:style w:type="character" w:customStyle="1" w:styleId="ListLabel3">
    <w:name w:val="ListLabel 3"/>
    <w:qFormat/>
    <w:rPr>
      <w:rFonts w:cs="Times New Roman"/>
      <w:i w:val="0"/>
    </w:rPr>
  </w:style>
  <w:style w:type="character" w:customStyle="1" w:styleId="ListLabel4">
    <w:name w:val="ListLabel 4"/>
    <w:qFormat/>
    <w:rPr>
      <w:rFonts w:cs="Times New Roman"/>
      <w:i w:val="0"/>
    </w:rPr>
  </w:style>
  <w:style w:type="character" w:customStyle="1" w:styleId="ListLabel5">
    <w:name w:val="ListLabel 5"/>
    <w:qFormat/>
    <w:rPr>
      <w:i/>
    </w:rPr>
  </w:style>
  <w:style w:type="character" w:customStyle="1" w:styleId="ListLabel6">
    <w:name w:val="ListLabel 6"/>
    <w:qFormat/>
    <w:rPr>
      <w:i/>
    </w:rPr>
  </w:style>
  <w:style w:type="character" w:customStyle="1" w:styleId="ListLabel7">
    <w:name w:val="ListLabel 7"/>
    <w:qFormat/>
    <w:rPr>
      <w:i/>
    </w:rPr>
  </w:style>
  <w:style w:type="character" w:customStyle="1" w:styleId="ListLabel8">
    <w:name w:val="ListLabel 8"/>
    <w:qFormat/>
    <w:rPr>
      <w:i/>
    </w:rPr>
  </w:style>
  <w:style w:type="character" w:customStyle="1" w:styleId="ListLabel9">
    <w:name w:val="ListLabel 9"/>
    <w:qFormat/>
    <w:rPr>
      <w:i/>
    </w:rPr>
  </w:style>
  <w:style w:type="character" w:customStyle="1" w:styleId="ListLabel10">
    <w:name w:val="ListLabel 10"/>
    <w:qFormat/>
    <w:rPr>
      <w:b/>
      <w:color w:val="00000A"/>
      <w:sz w:val="24"/>
      <w:szCs w:val="24"/>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13190"/>
    <w:pPr>
      <w:ind w:left="720"/>
      <w:contextualSpacing/>
    </w:pPr>
  </w:style>
  <w:style w:type="paragraph" w:styleId="BalloonText">
    <w:name w:val="Balloon Text"/>
    <w:basedOn w:val="Normal"/>
    <w:link w:val="BalloonTextChar"/>
    <w:uiPriority w:val="99"/>
    <w:semiHidden/>
    <w:unhideWhenUsed/>
    <w:rsid w:val="001A3317"/>
    <w:rPr>
      <w:rFonts w:ascii="Tahoma" w:hAnsi="Tahoma" w:cs="Tahoma"/>
      <w:sz w:val="16"/>
      <w:szCs w:val="16"/>
    </w:rPr>
  </w:style>
  <w:style w:type="character" w:customStyle="1" w:styleId="BalloonTextChar">
    <w:name w:val="Balloon Text Char"/>
    <w:basedOn w:val="DefaultParagraphFont"/>
    <w:link w:val="BalloonText"/>
    <w:uiPriority w:val="99"/>
    <w:semiHidden/>
    <w:rsid w:val="001A3317"/>
    <w:rPr>
      <w:rFonts w:ascii="Tahoma" w:hAnsi="Tahoma" w:cs="Tahoma"/>
      <w:sz w:val="16"/>
      <w:szCs w:val="16"/>
    </w:rPr>
  </w:style>
  <w:style w:type="character" w:styleId="Hyperlink">
    <w:name w:val="Hyperlink"/>
    <w:basedOn w:val="DefaultParagraphFont"/>
    <w:uiPriority w:val="99"/>
    <w:semiHidden/>
    <w:unhideWhenUsed/>
    <w:rsid w:val="00C26541"/>
    <w:rPr>
      <w:color w:val="0000FF"/>
      <w:u w:val="single"/>
    </w:rPr>
  </w:style>
  <w:style w:type="paragraph" w:styleId="NormalWeb">
    <w:name w:val="Normal (Web)"/>
    <w:basedOn w:val="Normal"/>
    <w:uiPriority w:val="99"/>
    <w:unhideWhenUsed/>
    <w:rsid w:val="00C26541"/>
    <w:pPr>
      <w:spacing w:before="100" w:beforeAutospacing="1" w:after="100" w:afterAutospacing="1"/>
    </w:pPr>
    <w:rPr>
      <w:sz w:val="24"/>
      <w:szCs w:val="24"/>
      <w:lang w:val="en-GB" w:eastAsia="en-GB"/>
    </w:rPr>
  </w:style>
  <w:style w:type="table" w:styleId="TableGrid">
    <w:name w:val="Table Grid"/>
    <w:basedOn w:val="TableNormal"/>
    <w:uiPriority w:val="59"/>
    <w:unhideWhenUsed/>
    <w:rsid w:val="008829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942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85145">
      <w:bodyDiv w:val="1"/>
      <w:marLeft w:val="0"/>
      <w:marRight w:val="0"/>
      <w:marTop w:val="0"/>
      <w:marBottom w:val="0"/>
      <w:divBdr>
        <w:top w:val="none" w:sz="0" w:space="0" w:color="auto"/>
        <w:left w:val="none" w:sz="0" w:space="0" w:color="auto"/>
        <w:bottom w:val="none" w:sz="0" w:space="0" w:color="auto"/>
        <w:right w:val="none" w:sz="0" w:space="0" w:color="auto"/>
      </w:divBdr>
    </w:div>
    <w:div w:id="168061205">
      <w:bodyDiv w:val="1"/>
      <w:marLeft w:val="0"/>
      <w:marRight w:val="0"/>
      <w:marTop w:val="0"/>
      <w:marBottom w:val="0"/>
      <w:divBdr>
        <w:top w:val="none" w:sz="0" w:space="0" w:color="auto"/>
        <w:left w:val="none" w:sz="0" w:space="0" w:color="auto"/>
        <w:bottom w:val="none" w:sz="0" w:space="0" w:color="auto"/>
        <w:right w:val="none" w:sz="0" w:space="0" w:color="auto"/>
      </w:divBdr>
      <w:divsChild>
        <w:div w:id="1102604219">
          <w:marLeft w:val="336"/>
          <w:marRight w:val="0"/>
          <w:marTop w:val="120"/>
          <w:marBottom w:val="312"/>
          <w:divBdr>
            <w:top w:val="none" w:sz="0" w:space="0" w:color="auto"/>
            <w:left w:val="none" w:sz="0" w:space="0" w:color="auto"/>
            <w:bottom w:val="none" w:sz="0" w:space="0" w:color="auto"/>
            <w:right w:val="none" w:sz="0" w:space="0" w:color="auto"/>
          </w:divBdr>
          <w:divsChild>
            <w:div w:id="2340500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0043664">
          <w:marLeft w:val="336"/>
          <w:marRight w:val="0"/>
          <w:marTop w:val="120"/>
          <w:marBottom w:val="312"/>
          <w:divBdr>
            <w:top w:val="none" w:sz="0" w:space="0" w:color="auto"/>
            <w:left w:val="none" w:sz="0" w:space="0" w:color="auto"/>
            <w:bottom w:val="none" w:sz="0" w:space="0" w:color="auto"/>
            <w:right w:val="none" w:sz="0" w:space="0" w:color="auto"/>
          </w:divBdr>
          <w:divsChild>
            <w:div w:id="6340700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56197525">
      <w:bodyDiv w:val="1"/>
      <w:marLeft w:val="0"/>
      <w:marRight w:val="0"/>
      <w:marTop w:val="0"/>
      <w:marBottom w:val="0"/>
      <w:divBdr>
        <w:top w:val="none" w:sz="0" w:space="0" w:color="auto"/>
        <w:left w:val="none" w:sz="0" w:space="0" w:color="auto"/>
        <w:bottom w:val="none" w:sz="0" w:space="0" w:color="auto"/>
        <w:right w:val="none" w:sz="0" w:space="0" w:color="auto"/>
      </w:divBdr>
    </w:div>
    <w:div w:id="506292562">
      <w:bodyDiv w:val="1"/>
      <w:marLeft w:val="0"/>
      <w:marRight w:val="0"/>
      <w:marTop w:val="0"/>
      <w:marBottom w:val="0"/>
      <w:divBdr>
        <w:top w:val="none" w:sz="0" w:space="0" w:color="auto"/>
        <w:left w:val="none" w:sz="0" w:space="0" w:color="auto"/>
        <w:bottom w:val="none" w:sz="0" w:space="0" w:color="auto"/>
        <w:right w:val="none" w:sz="0" w:space="0" w:color="auto"/>
      </w:divBdr>
      <w:divsChild>
        <w:div w:id="1103956089">
          <w:marLeft w:val="336"/>
          <w:marRight w:val="0"/>
          <w:marTop w:val="120"/>
          <w:marBottom w:val="312"/>
          <w:divBdr>
            <w:top w:val="none" w:sz="0" w:space="0" w:color="auto"/>
            <w:left w:val="none" w:sz="0" w:space="0" w:color="auto"/>
            <w:bottom w:val="none" w:sz="0" w:space="0" w:color="auto"/>
            <w:right w:val="none" w:sz="0" w:space="0" w:color="auto"/>
          </w:divBdr>
          <w:divsChild>
            <w:div w:id="3113272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18747835">
      <w:bodyDiv w:val="1"/>
      <w:marLeft w:val="0"/>
      <w:marRight w:val="0"/>
      <w:marTop w:val="0"/>
      <w:marBottom w:val="0"/>
      <w:divBdr>
        <w:top w:val="none" w:sz="0" w:space="0" w:color="auto"/>
        <w:left w:val="none" w:sz="0" w:space="0" w:color="auto"/>
        <w:bottom w:val="none" w:sz="0" w:space="0" w:color="auto"/>
        <w:right w:val="none" w:sz="0" w:space="0" w:color="auto"/>
      </w:divBdr>
      <w:divsChild>
        <w:div w:id="2031249361">
          <w:marLeft w:val="336"/>
          <w:marRight w:val="0"/>
          <w:marTop w:val="120"/>
          <w:marBottom w:val="312"/>
          <w:divBdr>
            <w:top w:val="none" w:sz="0" w:space="0" w:color="auto"/>
            <w:left w:val="none" w:sz="0" w:space="0" w:color="auto"/>
            <w:bottom w:val="none" w:sz="0" w:space="0" w:color="auto"/>
            <w:right w:val="none" w:sz="0" w:space="0" w:color="auto"/>
          </w:divBdr>
          <w:divsChild>
            <w:div w:id="20149104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96976711">
      <w:bodyDiv w:val="1"/>
      <w:marLeft w:val="0"/>
      <w:marRight w:val="0"/>
      <w:marTop w:val="0"/>
      <w:marBottom w:val="0"/>
      <w:divBdr>
        <w:top w:val="none" w:sz="0" w:space="0" w:color="auto"/>
        <w:left w:val="none" w:sz="0" w:space="0" w:color="auto"/>
        <w:bottom w:val="none" w:sz="0" w:space="0" w:color="auto"/>
        <w:right w:val="none" w:sz="0" w:space="0" w:color="auto"/>
      </w:divBdr>
    </w:div>
    <w:div w:id="2118985476">
      <w:bodyDiv w:val="1"/>
      <w:marLeft w:val="0"/>
      <w:marRight w:val="0"/>
      <w:marTop w:val="0"/>
      <w:marBottom w:val="0"/>
      <w:divBdr>
        <w:top w:val="none" w:sz="0" w:space="0" w:color="auto"/>
        <w:left w:val="none" w:sz="0" w:space="0" w:color="auto"/>
        <w:bottom w:val="none" w:sz="0" w:space="0" w:color="auto"/>
        <w:right w:val="none" w:sz="0" w:space="0" w:color="auto"/>
      </w:divBdr>
      <w:divsChild>
        <w:div w:id="2628964">
          <w:marLeft w:val="336"/>
          <w:marRight w:val="0"/>
          <w:marTop w:val="120"/>
          <w:marBottom w:val="312"/>
          <w:divBdr>
            <w:top w:val="none" w:sz="0" w:space="0" w:color="auto"/>
            <w:left w:val="none" w:sz="0" w:space="0" w:color="auto"/>
            <w:bottom w:val="none" w:sz="0" w:space="0" w:color="auto"/>
            <w:right w:val="none" w:sz="0" w:space="0" w:color="auto"/>
          </w:divBdr>
          <w:divsChild>
            <w:div w:id="8941963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91892635">
          <w:marLeft w:val="336"/>
          <w:marRight w:val="0"/>
          <w:marTop w:val="120"/>
          <w:marBottom w:val="312"/>
          <w:divBdr>
            <w:top w:val="none" w:sz="0" w:space="0" w:color="auto"/>
            <w:left w:val="none" w:sz="0" w:space="0" w:color="auto"/>
            <w:bottom w:val="none" w:sz="0" w:space="0" w:color="auto"/>
            <w:right w:val="none" w:sz="0" w:space="0" w:color="auto"/>
          </w:divBdr>
          <w:divsChild>
            <w:div w:id="1962434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3.png"/><Relationship Id="rId18" Type="http://schemas.openxmlformats.org/officeDocument/2006/relationships/hyperlink" Target="https://en.wikipedia.org/wiki/Fourier_transform" TargetMode="External"/><Relationship Id="rId26" Type="http://schemas.openxmlformats.org/officeDocument/2006/relationships/hyperlink" Target="https://en.wikipedia.org/wiki/Phase_(waves)" TargetMode="External"/><Relationship Id="rId3" Type="http://schemas.openxmlformats.org/officeDocument/2006/relationships/styles" Target="styles.xml"/><Relationship Id="rId21" Type="http://schemas.openxmlformats.org/officeDocument/2006/relationships/hyperlink" Target="https://en.wikipedia.org/wiki/Statistics" TargetMode="External"/><Relationship Id="rId7" Type="http://schemas.openxmlformats.org/officeDocument/2006/relationships/image" Target="media/image1.jpeg"/><Relationship Id="rId12" Type="http://schemas.openxmlformats.org/officeDocument/2006/relationships/hyperlink" Target="https://en.wikipedia.org/wiki/File:ArtificalTexture.png" TargetMode="External"/><Relationship Id="rId17" Type="http://schemas.openxmlformats.org/officeDocument/2006/relationships/image" Target="media/image5.gif"/><Relationship Id="rId25" Type="http://schemas.openxmlformats.org/officeDocument/2006/relationships/hyperlink" Target="https://en.wikipedia.org/wiki/Time-domai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File:Fourier_transform_time_and_frequency_domains_(small).gif" TargetMode="External"/><Relationship Id="rId20" Type="http://schemas.openxmlformats.org/officeDocument/2006/relationships/hyperlink" Target="https://en.wikipedia.org/wiki/Control_systems_engineering" TargetMode="External"/><Relationship Id="rId29" Type="http://schemas.openxmlformats.org/officeDocument/2006/relationships/hyperlink" Target="https://en.wikipedia.org/wiki/Wavelet_transfor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egmentation_(image_processing)" TargetMode="External"/><Relationship Id="rId24" Type="http://schemas.openxmlformats.org/officeDocument/2006/relationships/hyperlink" Target="https://en.wikipedia.org/wiki/Frequency"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en.wikipedia.org/wiki/Signal_(information_theory)" TargetMode="External"/><Relationship Id="rId28" Type="http://schemas.openxmlformats.org/officeDocument/2006/relationships/hyperlink" Target="https://en.wikipedia.org/wiki/Functional_analysis" TargetMode="External"/><Relationship Id="rId10" Type="http://schemas.openxmlformats.org/officeDocument/2006/relationships/image" Target="media/image20.jpeg"/><Relationship Id="rId19" Type="http://schemas.openxmlformats.org/officeDocument/2006/relationships/hyperlink" Target="https://en.wikipedia.org/wiki/Electronics" TargetMode="External"/><Relationship Id="rId31" Type="http://schemas.openxmlformats.org/officeDocument/2006/relationships/hyperlink" Target="https://en.wikipedia.org/wiki/Fourier_transform"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s://en.wikipedia.org/wiki/File:NaturalTexture.png" TargetMode="External"/><Relationship Id="rId22" Type="http://schemas.openxmlformats.org/officeDocument/2006/relationships/hyperlink" Target="https://en.wikipedia.org/wiki/Mathematical_function" TargetMode="External"/><Relationship Id="rId27" Type="http://schemas.openxmlformats.org/officeDocument/2006/relationships/hyperlink" Target="https://en.wikipedia.org/wiki/Sine_wave" TargetMode="External"/><Relationship Id="rId30" Type="http://schemas.openxmlformats.org/officeDocument/2006/relationships/hyperlink" Target="https://en.wikipedia.org/wiki/Wave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91C0B-8EFC-4C90-87B0-BA3832E79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2441</Words>
  <Characters>13916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2018-08-16T15:39:00Z</dcterms:created>
  <dcterms:modified xsi:type="dcterms:W3CDTF">2018-08-16T16:08:00Z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