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2.jpeg" ContentType="image/jpeg"/>
  <Override PartName="/word/media/image1.jpeg" ContentType="image/jpe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65" w:after="0"/>
        <w:ind w:left="3890" w:right="3817" w:hanging="68"/>
        <w:jc w:val="center"/>
        <w:rPr>
          <w:sz w:val="28"/>
          <w:szCs w:val="28"/>
        </w:rPr>
      </w:pPr>
      <w:r>
        <mc:AlternateContent>
          <mc:Choice Requires="wpg">
            <w:drawing>
              <wp:anchor behindDoc="1" distT="0" distB="0" distL="114300" distR="114300" simplePos="0" locked="0" layoutInCell="1" allowOverlap="1" relativeHeight="2">
                <wp:simplePos x="0" y="0"/>
                <wp:positionH relativeFrom="page">
                  <wp:posOffset>332105</wp:posOffset>
                </wp:positionH>
                <wp:positionV relativeFrom="page">
                  <wp:posOffset>457200</wp:posOffset>
                </wp:positionV>
                <wp:extent cx="7110095" cy="8434070"/>
                <wp:effectExtent l="0" t="0" r="0" b="0"/>
                <wp:wrapNone/>
                <wp:docPr id="1" name=""/>
                <a:graphic xmlns:a="http://schemas.openxmlformats.org/drawingml/2006/main">
                  <a:graphicData uri="http://schemas.microsoft.com/office/word/2010/wordprocessingGroup">
                    <wpg:wgp>
                      <wpg:cNvGrpSpPr/>
                      <wpg:grpSpPr>
                        <a:xfrm>
                          <a:off x="0" y="0"/>
                          <a:ext cx="7109640" cy="8433360"/>
                        </a:xfrm>
                      </wpg:grpSpPr>
                      <wps:wsp>
                        <wps:cNvSpPr/>
                        <wps:spPr>
                          <a:xfrm>
                            <a:off x="19080" y="0"/>
                            <a:ext cx="0" cy="56520"/>
                          </a:xfrm>
                          <a:prstGeom prst="line">
                            <a:avLst/>
                          </a:prstGeom>
                          <a:ln w="39240">
                            <a:solidFill>
                              <a:srgbClr val="000000"/>
                            </a:solidFill>
                            <a:round/>
                          </a:ln>
                        </wps:spPr>
                        <wps:style>
                          <a:lnRef idx="0"/>
                          <a:fillRef idx="0"/>
                          <a:effectRef idx="0"/>
                          <a:fontRef idx="minor"/>
                        </wps:style>
                        <wps:bodyPr/>
                      </wps:wsp>
                      <wps:wsp>
                        <wps:cNvSpPr/>
                        <wps:spPr>
                          <a:xfrm>
                            <a:off x="0" y="19080"/>
                            <a:ext cx="56520" cy="0"/>
                          </a:xfrm>
                          <a:prstGeom prst="line">
                            <a:avLst/>
                          </a:prstGeom>
                          <a:ln w="39240">
                            <a:solidFill>
                              <a:srgbClr val="000000"/>
                            </a:solidFill>
                            <a:round/>
                          </a:ln>
                        </wps:spPr>
                        <wps:style>
                          <a:lnRef idx="0"/>
                          <a:fillRef idx="0"/>
                          <a:effectRef idx="0"/>
                          <a:fontRef idx="minor"/>
                        </wps:style>
                        <wps:bodyPr/>
                      </wps:wsp>
                      <wps:wsp>
                        <wps:cNvSpPr/>
                        <wps:spPr>
                          <a:xfrm>
                            <a:off x="56520" y="19080"/>
                            <a:ext cx="6996600" cy="0"/>
                          </a:xfrm>
                          <a:prstGeom prst="line">
                            <a:avLst/>
                          </a:prstGeom>
                          <a:ln w="39240">
                            <a:solidFill>
                              <a:srgbClr val="000000"/>
                            </a:solidFill>
                            <a:round/>
                          </a:ln>
                        </wps:spPr>
                        <wps:style>
                          <a:lnRef idx="0"/>
                          <a:fillRef idx="0"/>
                          <a:effectRef idx="0"/>
                          <a:fontRef idx="minor"/>
                        </wps:style>
                        <wps:bodyPr/>
                      </wps:wsp>
                      <wps:wsp>
                        <wps:cNvSpPr/>
                        <wps:spPr>
                          <a:xfrm>
                            <a:off x="56520" y="52200"/>
                            <a:ext cx="6996600" cy="0"/>
                          </a:xfrm>
                          <a:prstGeom prst="line">
                            <a:avLst/>
                          </a:prstGeom>
                          <a:ln w="10080">
                            <a:solidFill>
                              <a:srgbClr val="000000"/>
                            </a:solidFill>
                            <a:round/>
                          </a:ln>
                        </wps:spPr>
                        <wps:style>
                          <a:lnRef idx="0"/>
                          <a:fillRef idx="0"/>
                          <a:effectRef idx="0"/>
                          <a:fontRef idx="minor"/>
                        </wps:style>
                        <wps:bodyPr/>
                      </wps:wsp>
                      <wps:wsp>
                        <wps:cNvSpPr/>
                        <wps:spPr>
                          <a:xfrm>
                            <a:off x="7090560" y="0"/>
                            <a:ext cx="0" cy="56520"/>
                          </a:xfrm>
                          <a:prstGeom prst="line">
                            <a:avLst/>
                          </a:prstGeom>
                          <a:ln w="39240">
                            <a:solidFill>
                              <a:srgbClr val="000000"/>
                            </a:solidFill>
                            <a:round/>
                          </a:ln>
                        </wps:spPr>
                        <wps:style>
                          <a:lnRef idx="0"/>
                          <a:fillRef idx="0"/>
                          <a:effectRef idx="0"/>
                          <a:fontRef idx="minor"/>
                        </wps:style>
                        <wps:bodyPr/>
                      </wps:wsp>
                      <wps:wsp>
                        <wps:cNvSpPr/>
                        <wps:spPr>
                          <a:xfrm>
                            <a:off x="7053120" y="19080"/>
                            <a:ext cx="56520" cy="0"/>
                          </a:xfrm>
                          <a:prstGeom prst="line">
                            <a:avLst/>
                          </a:prstGeom>
                          <a:ln w="39240">
                            <a:solidFill>
                              <a:srgbClr val="000000"/>
                            </a:solidFill>
                            <a:round/>
                          </a:ln>
                        </wps:spPr>
                        <wps:style>
                          <a:lnRef idx="0"/>
                          <a:fillRef idx="0"/>
                          <a:effectRef idx="0"/>
                          <a:fontRef idx="minor"/>
                        </wps:style>
                        <wps:bodyPr/>
                      </wps:wsp>
                      <wps:wsp>
                        <wps:cNvSpPr/>
                        <wps:spPr>
                          <a:xfrm>
                            <a:off x="19080" y="56520"/>
                            <a:ext cx="0" cy="217800"/>
                          </a:xfrm>
                          <a:prstGeom prst="line">
                            <a:avLst/>
                          </a:prstGeom>
                          <a:ln w="39240">
                            <a:solidFill>
                              <a:srgbClr val="000000"/>
                            </a:solidFill>
                            <a:round/>
                          </a:ln>
                        </wps:spPr>
                        <wps:style>
                          <a:lnRef idx="0"/>
                          <a:fillRef idx="0"/>
                          <a:effectRef idx="0"/>
                          <a:fontRef idx="minor"/>
                        </wps:style>
                        <wps:bodyPr/>
                      </wps:wsp>
                      <wps:wsp>
                        <wps:cNvSpPr/>
                        <wps:spPr>
                          <a:xfrm>
                            <a:off x="7090560" y="56520"/>
                            <a:ext cx="0" cy="217800"/>
                          </a:xfrm>
                          <a:prstGeom prst="line">
                            <a:avLst/>
                          </a:prstGeom>
                          <a:ln w="39240">
                            <a:solidFill>
                              <a:srgbClr val="000000"/>
                            </a:solidFill>
                            <a:round/>
                          </a:ln>
                        </wps:spPr>
                        <wps:style>
                          <a:lnRef idx="0"/>
                          <a:fillRef idx="0"/>
                          <a:effectRef idx="0"/>
                          <a:fontRef idx="minor"/>
                        </wps:style>
                        <wps:bodyPr/>
                      </wps:wsp>
                      <wps:wsp>
                        <wps:cNvSpPr/>
                        <wps:spPr>
                          <a:xfrm>
                            <a:off x="19080" y="274320"/>
                            <a:ext cx="0" cy="204480"/>
                          </a:xfrm>
                          <a:prstGeom prst="line">
                            <a:avLst/>
                          </a:prstGeom>
                          <a:ln w="39240">
                            <a:solidFill>
                              <a:srgbClr val="000000"/>
                            </a:solidFill>
                            <a:round/>
                          </a:ln>
                        </wps:spPr>
                        <wps:style>
                          <a:lnRef idx="0"/>
                          <a:fillRef idx="0"/>
                          <a:effectRef idx="0"/>
                          <a:fontRef idx="minor"/>
                        </wps:style>
                        <wps:bodyPr/>
                      </wps:wsp>
                      <wps:wsp>
                        <wps:cNvSpPr/>
                        <wps:spPr>
                          <a:xfrm>
                            <a:off x="7090560" y="274320"/>
                            <a:ext cx="0" cy="204480"/>
                          </a:xfrm>
                          <a:prstGeom prst="line">
                            <a:avLst/>
                          </a:prstGeom>
                          <a:ln w="39240">
                            <a:solidFill>
                              <a:srgbClr val="000000"/>
                            </a:solidFill>
                            <a:round/>
                          </a:ln>
                        </wps:spPr>
                        <wps:style>
                          <a:lnRef idx="0"/>
                          <a:fillRef idx="0"/>
                          <a:effectRef idx="0"/>
                          <a:fontRef idx="minor"/>
                        </wps:style>
                        <wps:bodyPr/>
                      </wps:wsp>
                      <wps:wsp>
                        <wps:cNvSpPr/>
                        <wps:spPr>
                          <a:xfrm>
                            <a:off x="19080" y="478800"/>
                            <a:ext cx="0" cy="204480"/>
                          </a:xfrm>
                          <a:prstGeom prst="line">
                            <a:avLst/>
                          </a:prstGeom>
                          <a:ln w="39240">
                            <a:solidFill>
                              <a:srgbClr val="000000"/>
                            </a:solidFill>
                            <a:round/>
                          </a:ln>
                        </wps:spPr>
                        <wps:style>
                          <a:lnRef idx="0"/>
                          <a:fillRef idx="0"/>
                          <a:effectRef idx="0"/>
                          <a:fontRef idx="minor"/>
                        </wps:style>
                        <wps:bodyPr/>
                      </wps:wsp>
                      <wps:wsp>
                        <wps:cNvSpPr/>
                        <wps:spPr>
                          <a:xfrm>
                            <a:off x="7090560" y="478800"/>
                            <a:ext cx="0" cy="204480"/>
                          </a:xfrm>
                          <a:prstGeom prst="line">
                            <a:avLst/>
                          </a:prstGeom>
                          <a:ln w="39240">
                            <a:solidFill>
                              <a:srgbClr val="000000"/>
                            </a:solidFill>
                            <a:round/>
                          </a:ln>
                        </wps:spPr>
                        <wps:style>
                          <a:lnRef idx="0"/>
                          <a:fillRef idx="0"/>
                          <a:effectRef idx="0"/>
                          <a:fontRef idx="minor"/>
                        </wps:style>
                        <wps:bodyPr/>
                      </wps:wsp>
                      <wps:wsp>
                        <wps:cNvSpPr/>
                        <wps:spPr>
                          <a:xfrm>
                            <a:off x="19080" y="683280"/>
                            <a:ext cx="0" cy="362520"/>
                          </a:xfrm>
                          <a:prstGeom prst="line">
                            <a:avLst/>
                          </a:prstGeom>
                          <a:ln w="39240">
                            <a:solidFill>
                              <a:srgbClr val="000000"/>
                            </a:solidFill>
                            <a:round/>
                          </a:ln>
                        </wps:spPr>
                        <wps:style>
                          <a:lnRef idx="0"/>
                          <a:fillRef idx="0"/>
                          <a:effectRef idx="0"/>
                          <a:fontRef idx="minor"/>
                        </wps:style>
                        <wps:bodyPr/>
                      </wps:wsp>
                      <wps:wsp>
                        <wps:cNvSpPr/>
                        <wps:spPr>
                          <a:xfrm>
                            <a:off x="7090560" y="683280"/>
                            <a:ext cx="0" cy="362520"/>
                          </a:xfrm>
                          <a:prstGeom prst="line">
                            <a:avLst/>
                          </a:prstGeom>
                          <a:ln w="39240">
                            <a:solidFill>
                              <a:srgbClr val="000000"/>
                            </a:solidFill>
                            <a:round/>
                          </a:ln>
                        </wps:spPr>
                        <wps:style>
                          <a:lnRef idx="0"/>
                          <a:fillRef idx="0"/>
                          <a:effectRef idx="0"/>
                          <a:fontRef idx="minor"/>
                        </wps:style>
                        <wps:bodyPr/>
                      </wps:wsp>
                      <wps:wsp>
                        <wps:cNvSpPr/>
                        <wps:spPr>
                          <a:xfrm>
                            <a:off x="19080" y="1045800"/>
                            <a:ext cx="0" cy="362520"/>
                          </a:xfrm>
                          <a:prstGeom prst="line">
                            <a:avLst/>
                          </a:prstGeom>
                          <a:ln w="39240">
                            <a:solidFill>
                              <a:srgbClr val="000000"/>
                            </a:solidFill>
                            <a:round/>
                          </a:ln>
                        </wps:spPr>
                        <wps:style>
                          <a:lnRef idx="0"/>
                          <a:fillRef idx="0"/>
                          <a:effectRef idx="0"/>
                          <a:fontRef idx="minor"/>
                        </wps:style>
                        <wps:bodyPr/>
                      </wps:wsp>
                      <wps:wsp>
                        <wps:cNvSpPr/>
                        <wps:spPr>
                          <a:xfrm>
                            <a:off x="7090560" y="1045800"/>
                            <a:ext cx="0" cy="362520"/>
                          </a:xfrm>
                          <a:prstGeom prst="line">
                            <a:avLst/>
                          </a:prstGeom>
                          <a:ln w="39240">
                            <a:solidFill>
                              <a:srgbClr val="000000"/>
                            </a:solidFill>
                            <a:round/>
                          </a:ln>
                        </wps:spPr>
                        <wps:style>
                          <a:lnRef idx="0"/>
                          <a:fillRef idx="0"/>
                          <a:effectRef idx="0"/>
                          <a:fontRef idx="minor"/>
                        </wps:style>
                        <wps:bodyPr/>
                      </wps:wsp>
                      <wps:wsp>
                        <wps:cNvSpPr/>
                        <wps:spPr>
                          <a:xfrm>
                            <a:off x="19080" y="1408320"/>
                            <a:ext cx="0" cy="280800"/>
                          </a:xfrm>
                          <a:prstGeom prst="line">
                            <a:avLst/>
                          </a:prstGeom>
                          <a:ln w="39240">
                            <a:solidFill>
                              <a:srgbClr val="000000"/>
                            </a:solidFill>
                            <a:round/>
                          </a:ln>
                        </wps:spPr>
                        <wps:style>
                          <a:lnRef idx="0"/>
                          <a:fillRef idx="0"/>
                          <a:effectRef idx="0"/>
                          <a:fontRef idx="minor"/>
                        </wps:style>
                        <wps:bodyPr/>
                      </wps:wsp>
                      <wps:wsp>
                        <wps:cNvSpPr/>
                        <wps:spPr>
                          <a:xfrm>
                            <a:off x="7090560" y="1408320"/>
                            <a:ext cx="0" cy="280800"/>
                          </a:xfrm>
                          <a:prstGeom prst="line">
                            <a:avLst/>
                          </a:prstGeom>
                          <a:ln w="39240">
                            <a:solidFill>
                              <a:srgbClr val="000000"/>
                            </a:solidFill>
                            <a:round/>
                          </a:ln>
                        </wps:spPr>
                        <wps:style>
                          <a:lnRef idx="0"/>
                          <a:fillRef idx="0"/>
                          <a:effectRef idx="0"/>
                          <a:fontRef idx="minor"/>
                        </wps:style>
                        <wps:bodyPr/>
                      </wps:wsp>
                      <wps:wsp>
                        <wps:cNvSpPr/>
                        <wps:spPr>
                          <a:xfrm>
                            <a:off x="19080" y="1689120"/>
                            <a:ext cx="0" cy="361440"/>
                          </a:xfrm>
                          <a:prstGeom prst="line">
                            <a:avLst/>
                          </a:prstGeom>
                          <a:ln w="39240">
                            <a:solidFill>
                              <a:srgbClr val="000000"/>
                            </a:solidFill>
                            <a:round/>
                          </a:ln>
                        </wps:spPr>
                        <wps:style>
                          <a:lnRef idx="0"/>
                          <a:fillRef idx="0"/>
                          <a:effectRef idx="0"/>
                          <a:fontRef idx="minor"/>
                        </wps:style>
                        <wps:bodyPr/>
                      </wps:wsp>
                      <wps:wsp>
                        <wps:cNvSpPr/>
                        <wps:spPr>
                          <a:xfrm>
                            <a:off x="7090560" y="1689120"/>
                            <a:ext cx="0" cy="361440"/>
                          </a:xfrm>
                          <a:prstGeom prst="line">
                            <a:avLst/>
                          </a:prstGeom>
                          <a:ln w="39240">
                            <a:solidFill>
                              <a:srgbClr val="000000"/>
                            </a:solidFill>
                            <a:round/>
                          </a:ln>
                        </wps:spPr>
                        <wps:style>
                          <a:lnRef idx="0"/>
                          <a:fillRef idx="0"/>
                          <a:effectRef idx="0"/>
                          <a:fontRef idx="minor"/>
                        </wps:style>
                        <wps:bodyPr/>
                      </wps:wsp>
                      <wps:wsp>
                        <wps:cNvSpPr/>
                        <wps:spPr>
                          <a:xfrm>
                            <a:off x="19080" y="2049840"/>
                            <a:ext cx="0" cy="204480"/>
                          </a:xfrm>
                          <a:prstGeom prst="line">
                            <a:avLst/>
                          </a:prstGeom>
                          <a:ln w="39240">
                            <a:solidFill>
                              <a:srgbClr val="000000"/>
                            </a:solidFill>
                            <a:round/>
                          </a:ln>
                        </wps:spPr>
                        <wps:style>
                          <a:lnRef idx="0"/>
                          <a:fillRef idx="0"/>
                          <a:effectRef idx="0"/>
                          <a:fontRef idx="minor"/>
                        </wps:style>
                        <wps:bodyPr/>
                      </wps:wsp>
                      <wps:wsp>
                        <wps:cNvSpPr/>
                        <wps:spPr>
                          <a:xfrm>
                            <a:off x="7090560" y="2049840"/>
                            <a:ext cx="0" cy="204480"/>
                          </a:xfrm>
                          <a:prstGeom prst="line">
                            <a:avLst/>
                          </a:prstGeom>
                          <a:ln w="39240">
                            <a:solidFill>
                              <a:srgbClr val="000000"/>
                            </a:solidFill>
                            <a:round/>
                          </a:ln>
                        </wps:spPr>
                        <wps:style>
                          <a:lnRef idx="0"/>
                          <a:fillRef idx="0"/>
                          <a:effectRef idx="0"/>
                          <a:fontRef idx="minor"/>
                        </wps:style>
                        <wps:bodyPr/>
                      </wps:wsp>
                      <wps:wsp>
                        <wps:cNvSpPr/>
                        <wps:spPr>
                          <a:xfrm>
                            <a:off x="19080" y="2254320"/>
                            <a:ext cx="0" cy="205920"/>
                          </a:xfrm>
                          <a:prstGeom prst="line">
                            <a:avLst/>
                          </a:prstGeom>
                          <a:ln w="39240">
                            <a:solidFill>
                              <a:srgbClr val="000000"/>
                            </a:solidFill>
                            <a:round/>
                          </a:ln>
                        </wps:spPr>
                        <wps:style>
                          <a:lnRef idx="0"/>
                          <a:fillRef idx="0"/>
                          <a:effectRef idx="0"/>
                          <a:fontRef idx="minor"/>
                        </wps:style>
                        <wps:bodyPr/>
                      </wps:wsp>
                      <wps:wsp>
                        <wps:cNvSpPr/>
                        <wps:spPr>
                          <a:xfrm>
                            <a:off x="7090560" y="2254320"/>
                            <a:ext cx="0" cy="205920"/>
                          </a:xfrm>
                          <a:prstGeom prst="line">
                            <a:avLst/>
                          </a:prstGeom>
                          <a:ln w="39240">
                            <a:solidFill>
                              <a:srgbClr val="000000"/>
                            </a:solidFill>
                            <a:round/>
                          </a:ln>
                        </wps:spPr>
                        <wps:style>
                          <a:lnRef idx="0"/>
                          <a:fillRef idx="0"/>
                          <a:effectRef idx="0"/>
                          <a:fontRef idx="minor"/>
                        </wps:style>
                        <wps:bodyPr/>
                      </wps:wsp>
                      <wps:wsp>
                        <wps:cNvSpPr/>
                        <wps:spPr>
                          <a:xfrm>
                            <a:off x="19080" y="2459880"/>
                            <a:ext cx="0" cy="361440"/>
                          </a:xfrm>
                          <a:prstGeom prst="line">
                            <a:avLst/>
                          </a:prstGeom>
                          <a:ln w="39240">
                            <a:solidFill>
                              <a:srgbClr val="000000"/>
                            </a:solidFill>
                            <a:round/>
                          </a:ln>
                        </wps:spPr>
                        <wps:style>
                          <a:lnRef idx="0"/>
                          <a:fillRef idx="0"/>
                          <a:effectRef idx="0"/>
                          <a:fontRef idx="minor"/>
                        </wps:style>
                        <wps:bodyPr/>
                      </wps:wsp>
                      <wps:wsp>
                        <wps:cNvSpPr/>
                        <wps:spPr>
                          <a:xfrm>
                            <a:off x="7090560" y="2459880"/>
                            <a:ext cx="0" cy="361440"/>
                          </a:xfrm>
                          <a:prstGeom prst="line">
                            <a:avLst/>
                          </a:prstGeom>
                          <a:ln w="39240">
                            <a:solidFill>
                              <a:srgbClr val="000000"/>
                            </a:solidFill>
                            <a:round/>
                          </a:ln>
                        </wps:spPr>
                        <wps:style>
                          <a:lnRef idx="0"/>
                          <a:fillRef idx="0"/>
                          <a:effectRef idx="0"/>
                          <a:fontRef idx="minor"/>
                        </wps:style>
                        <wps:bodyPr/>
                      </wps:wsp>
                      <wps:wsp>
                        <wps:cNvSpPr/>
                        <wps:spPr>
                          <a:xfrm>
                            <a:off x="19080" y="2821320"/>
                            <a:ext cx="0" cy="362520"/>
                          </a:xfrm>
                          <a:prstGeom prst="line">
                            <a:avLst/>
                          </a:prstGeom>
                          <a:ln w="39240">
                            <a:solidFill>
                              <a:srgbClr val="000000"/>
                            </a:solidFill>
                            <a:round/>
                          </a:ln>
                        </wps:spPr>
                        <wps:style>
                          <a:lnRef idx="0"/>
                          <a:fillRef idx="0"/>
                          <a:effectRef idx="0"/>
                          <a:fontRef idx="minor"/>
                        </wps:style>
                        <wps:bodyPr/>
                      </wps:wsp>
                      <wps:wsp>
                        <wps:cNvSpPr/>
                        <wps:spPr>
                          <a:xfrm>
                            <a:off x="7090560" y="2821320"/>
                            <a:ext cx="0" cy="362520"/>
                          </a:xfrm>
                          <a:prstGeom prst="line">
                            <a:avLst/>
                          </a:prstGeom>
                          <a:ln w="39240">
                            <a:solidFill>
                              <a:srgbClr val="000000"/>
                            </a:solidFill>
                            <a:round/>
                          </a:ln>
                        </wps:spPr>
                        <wps:style>
                          <a:lnRef idx="0"/>
                          <a:fillRef idx="0"/>
                          <a:effectRef idx="0"/>
                          <a:fontRef idx="minor"/>
                        </wps:style>
                        <wps:bodyPr/>
                      </wps:wsp>
                      <wps:wsp>
                        <wps:cNvSpPr/>
                        <wps:spPr>
                          <a:xfrm>
                            <a:off x="19080" y="3184560"/>
                            <a:ext cx="0" cy="311040"/>
                          </a:xfrm>
                          <a:prstGeom prst="line">
                            <a:avLst/>
                          </a:prstGeom>
                          <a:ln w="39240">
                            <a:solidFill>
                              <a:srgbClr val="000000"/>
                            </a:solidFill>
                            <a:round/>
                          </a:ln>
                        </wps:spPr>
                        <wps:style>
                          <a:lnRef idx="0"/>
                          <a:fillRef idx="0"/>
                          <a:effectRef idx="0"/>
                          <a:fontRef idx="minor"/>
                        </wps:style>
                        <wps:bodyPr/>
                      </wps:wsp>
                      <wps:wsp>
                        <wps:cNvSpPr/>
                        <wps:spPr>
                          <a:xfrm>
                            <a:off x="7090560" y="3184560"/>
                            <a:ext cx="0" cy="311040"/>
                          </a:xfrm>
                          <a:prstGeom prst="line">
                            <a:avLst/>
                          </a:prstGeom>
                          <a:ln w="39240">
                            <a:solidFill>
                              <a:srgbClr val="000000"/>
                            </a:solidFill>
                            <a:round/>
                          </a:ln>
                        </wps:spPr>
                        <wps:style>
                          <a:lnRef idx="0"/>
                          <a:fillRef idx="0"/>
                          <a:effectRef idx="0"/>
                          <a:fontRef idx="minor"/>
                        </wps:style>
                        <wps:bodyPr/>
                      </wps:wsp>
                      <wps:wsp>
                        <wps:cNvSpPr/>
                        <wps:spPr>
                          <a:xfrm>
                            <a:off x="19080" y="3494880"/>
                            <a:ext cx="0" cy="311040"/>
                          </a:xfrm>
                          <a:prstGeom prst="line">
                            <a:avLst/>
                          </a:prstGeom>
                          <a:ln w="39240">
                            <a:solidFill>
                              <a:srgbClr val="000000"/>
                            </a:solidFill>
                            <a:round/>
                          </a:ln>
                        </wps:spPr>
                        <wps:style>
                          <a:lnRef idx="0"/>
                          <a:fillRef idx="0"/>
                          <a:effectRef idx="0"/>
                          <a:fontRef idx="minor"/>
                        </wps:style>
                        <wps:bodyPr/>
                      </wps:wsp>
                      <wps:wsp>
                        <wps:cNvSpPr/>
                        <wps:spPr>
                          <a:xfrm>
                            <a:off x="7090560" y="3494880"/>
                            <a:ext cx="0" cy="311040"/>
                          </a:xfrm>
                          <a:prstGeom prst="line">
                            <a:avLst/>
                          </a:prstGeom>
                          <a:ln w="39240">
                            <a:solidFill>
                              <a:srgbClr val="000000"/>
                            </a:solidFill>
                            <a:round/>
                          </a:ln>
                        </wps:spPr>
                        <wps:style>
                          <a:lnRef idx="0"/>
                          <a:fillRef idx="0"/>
                          <a:effectRef idx="0"/>
                          <a:fontRef idx="minor"/>
                        </wps:style>
                        <wps:bodyPr/>
                      </wps:wsp>
                      <wps:wsp>
                        <wps:cNvSpPr/>
                        <wps:spPr>
                          <a:xfrm>
                            <a:off x="19080" y="3806280"/>
                            <a:ext cx="0" cy="362520"/>
                          </a:xfrm>
                          <a:prstGeom prst="line">
                            <a:avLst/>
                          </a:prstGeom>
                          <a:ln w="39240">
                            <a:solidFill>
                              <a:srgbClr val="000000"/>
                            </a:solidFill>
                            <a:round/>
                          </a:ln>
                        </wps:spPr>
                        <wps:style>
                          <a:lnRef idx="0"/>
                          <a:fillRef idx="0"/>
                          <a:effectRef idx="0"/>
                          <a:fontRef idx="minor"/>
                        </wps:style>
                        <wps:bodyPr/>
                      </wps:wsp>
                      <wps:wsp>
                        <wps:cNvSpPr/>
                        <wps:spPr>
                          <a:xfrm>
                            <a:off x="7090560" y="3806280"/>
                            <a:ext cx="0" cy="362520"/>
                          </a:xfrm>
                          <a:prstGeom prst="line">
                            <a:avLst/>
                          </a:prstGeom>
                          <a:ln w="39240">
                            <a:solidFill>
                              <a:srgbClr val="000000"/>
                            </a:solidFill>
                            <a:round/>
                          </a:ln>
                        </wps:spPr>
                        <wps:style>
                          <a:lnRef idx="0"/>
                          <a:fillRef idx="0"/>
                          <a:effectRef idx="0"/>
                          <a:fontRef idx="minor"/>
                        </wps:style>
                        <wps:bodyPr/>
                      </wps:wsp>
                      <wps:wsp>
                        <wps:cNvSpPr/>
                        <wps:spPr>
                          <a:xfrm>
                            <a:off x="19080" y="4168800"/>
                            <a:ext cx="0" cy="311040"/>
                          </a:xfrm>
                          <a:prstGeom prst="line">
                            <a:avLst/>
                          </a:prstGeom>
                          <a:ln w="39240">
                            <a:solidFill>
                              <a:srgbClr val="000000"/>
                            </a:solidFill>
                            <a:round/>
                          </a:ln>
                        </wps:spPr>
                        <wps:style>
                          <a:lnRef idx="0"/>
                          <a:fillRef idx="0"/>
                          <a:effectRef idx="0"/>
                          <a:fontRef idx="minor"/>
                        </wps:style>
                        <wps:bodyPr/>
                      </wps:wsp>
                      <wps:wsp>
                        <wps:cNvSpPr/>
                        <wps:spPr>
                          <a:xfrm>
                            <a:off x="7090560" y="4168800"/>
                            <a:ext cx="0" cy="311040"/>
                          </a:xfrm>
                          <a:prstGeom prst="line">
                            <a:avLst/>
                          </a:prstGeom>
                          <a:ln w="39240">
                            <a:solidFill>
                              <a:srgbClr val="000000"/>
                            </a:solidFill>
                            <a:round/>
                          </a:ln>
                        </wps:spPr>
                        <wps:style>
                          <a:lnRef idx="0"/>
                          <a:fillRef idx="0"/>
                          <a:effectRef idx="0"/>
                          <a:fontRef idx="minor"/>
                        </wps:style>
                        <wps:bodyPr/>
                      </wps:wsp>
                      <wps:wsp>
                        <wps:cNvSpPr/>
                        <wps:spPr>
                          <a:xfrm>
                            <a:off x="19080" y="4479840"/>
                            <a:ext cx="0" cy="802080"/>
                          </a:xfrm>
                          <a:prstGeom prst="line">
                            <a:avLst/>
                          </a:prstGeom>
                          <a:ln w="39240">
                            <a:solidFill>
                              <a:srgbClr val="000000"/>
                            </a:solidFill>
                            <a:round/>
                          </a:ln>
                        </wps:spPr>
                        <wps:style>
                          <a:lnRef idx="0"/>
                          <a:fillRef idx="0"/>
                          <a:effectRef idx="0"/>
                          <a:fontRef idx="minor"/>
                        </wps:style>
                        <wps:bodyPr/>
                      </wps:wsp>
                      <wps:wsp>
                        <wps:cNvSpPr/>
                        <wps:spPr>
                          <a:xfrm>
                            <a:off x="7090560" y="4479840"/>
                            <a:ext cx="0" cy="802080"/>
                          </a:xfrm>
                          <a:prstGeom prst="line">
                            <a:avLst/>
                          </a:prstGeom>
                          <a:ln w="39240">
                            <a:solidFill>
                              <a:srgbClr val="000000"/>
                            </a:solidFill>
                            <a:round/>
                          </a:ln>
                        </wps:spPr>
                        <wps:style>
                          <a:lnRef idx="0"/>
                          <a:fillRef idx="0"/>
                          <a:effectRef idx="0"/>
                          <a:fontRef idx="minor"/>
                        </wps:style>
                        <wps:bodyPr/>
                      </wps:wsp>
                      <wps:wsp>
                        <wps:cNvSpPr/>
                        <wps:spPr>
                          <a:xfrm>
                            <a:off x="19080" y="5281200"/>
                            <a:ext cx="0" cy="312480"/>
                          </a:xfrm>
                          <a:prstGeom prst="line">
                            <a:avLst/>
                          </a:prstGeom>
                          <a:ln w="39240">
                            <a:solidFill>
                              <a:srgbClr val="000000"/>
                            </a:solidFill>
                            <a:round/>
                          </a:ln>
                        </wps:spPr>
                        <wps:style>
                          <a:lnRef idx="0"/>
                          <a:fillRef idx="0"/>
                          <a:effectRef idx="0"/>
                          <a:fontRef idx="minor"/>
                        </wps:style>
                        <wps:bodyPr/>
                      </wps:wsp>
                      <wps:wsp>
                        <wps:cNvSpPr/>
                        <wps:spPr>
                          <a:xfrm>
                            <a:off x="7090560" y="5281200"/>
                            <a:ext cx="0" cy="312480"/>
                          </a:xfrm>
                          <a:prstGeom prst="line">
                            <a:avLst/>
                          </a:prstGeom>
                          <a:ln w="39240">
                            <a:solidFill>
                              <a:srgbClr val="000000"/>
                            </a:solidFill>
                            <a:round/>
                          </a:ln>
                        </wps:spPr>
                        <wps:style>
                          <a:lnRef idx="0"/>
                          <a:fillRef idx="0"/>
                          <a:effectRef idx="0"/>
                          <a:fontRef idx="minor"/>
                        </wps:style>
                        <wps:bodyPr/>
                      </wps:wsp>
                      <wps:wsp>
                        <wps:cNvSpPr/>
                        <wps:spPr>
                          <a:xfrm>
                            <a:off x="19080" y="5593680"/>
                            <a:ext cx="0" cy="311040"/>
                          </a:xfrm>
                          <a:prstGeom prst="line">
                            <a:avLst/>
                          </a:prstGeom>
                          <a:ln w="39240">
                            <a:solidFill>
                              <a:srgbClr val="000000"/>
                            </a:solidFill>
                            <a:round/>
                          </a:ln>
                        </wps:spPr>
                        <wps:style>
                          <a:lnRef idx="0"/>
                          <a:fillRef idx="0"/>
                          <a:effectRef idx="0"/>
                          <a:fontRef idx="minor"/>
                        </wps:style>
                        <wps:bodyPr/>
                      </wps:wsp>
                      <wps:wsp>
                        <wps:cNvSpPr/>
                        <wps:spPr>
                          <a:xfrm>
                            <a:off x="7090560" y="5593680"/>
                            <a:ext cx="0" cy="311040"/>
                          </a:xfrm>
                          <a:prstGeom prst="line">
                            <a:avLst/>
                          </a:prstGeom>
                          <a:ln w="39240">
                            <a:solidFill>
                              <a:srgbClr val="000000"/>
                            </a:solidFill>
                            <a:round/>
                          </a:ln>
                        </wps:spPr>
                        <wps:style>
                          <a:lnRef idx="0"/>
                          <a:fillRef idx="0"/>
                          <a:effectRef idx="0"/>
                          <a:fontRef idx="minor"/>
                        </wps:style>
                        <wps:bodyPr/>
                      </wps:wsp>
                      <wps:wsp>
                        <wps:cNvSpPr/>
                        <wps:spPr>
                          <a:xfrm>
                            <a:off x="19080" y="5904720"/>
                            <a:ext cx="0" cy="361440"/>
                          </a:xfrm>
                          <a:prstGeom prst="line">
                            <a:avLst/>
                          </a:prstGeom>
                          <a:ln w="39240">
                            <a:solidFill>
                              <a:srgbClr val="000000"/>
                            </a:solidFill>
                            <a:round/>
                          </a:ln>
                        </wps:spPr>
                        <wps:style>
                          <a:lnRef idx="0"/>
                          <a:fillRef idx="0"/>
                          <a:effectRef idx="0"/>
                          <a:fontRef idx="minor"/>
                        </wps:style>
                        <wps:bodyPr/>
                      </wps:wsp>
                      <wps:wsp>
                        <wps:cNvSpPr/>
                        <wps:spPr>
                          <a:xfrm>
                            <a:off x="7090560" y="5904720"/>
                            <a:ext cx="0" cy="361440"/>
                          </a:xfrm>
                          <a:prstGeom prst="line">
                            <a:avLst/>
                          </a:prstGeom>
                          <a:ln w="39240">
                            <a:solidFill>
                              <a:srgbClr val="000000"/>
                            </a:solidFill>
                            <a:round/>
                          </a:ln>
                        </wps:spPr>
                        <wps:style>
                          <a:lnRef idx="0"/>
                          <a:fillRef idx="0"/>
                          <a:effectRef idx="0"/>
                          <a:fontRef idx="minor"/>
                        </wps:style>
                        <wps:bodyPr/>
                      </wps:wsp>
                      <wps:wsp>
                        <wps:cNvSpPr/>
                        <wps:spPr>
                          <a:xfrm>
                            <a:off x="19080" y="6266160"/>
                            <a:ext cx="0" cy="1138680"/>
                          </a:xfrm>
                          <a:prstGeom prst="line">
                            <a:avLst/>
                          </a:prstGeom>
                          <a:ln w="39240">
                            <a:solidFill>
                              <a:srgbClr val="000000"/>
                            </a:solidFill>
                            <a:round/>
                          </a:ln>
                        </wps:spPr>
                        <wps:style>
                          <a:lnRef idx="0"/>
                          <a:fillRef idx="0"/>
                          <a:effectRef idx="0"/>
                          <a:fontRef idx="minor"/>
                        </wps:style>
                        <wps:bodyPr/>
                      </wps:wsp>
                      <wps:wsp>
                        <wps:cNvSpPr/>
                        <wps:spPr>
                          <a:xfrm>
                            <a:off x="7090560" y="6266160"/>
                            <a:ext cx="0" cy="1138680"/>
                          </a:xfrm>
                          <a:prstGeom prst="line">
                            <a:avLst/>
                          </a:prstGeom>
                          <a:ln w="39240">
                            <a:solidFill>
                              <a:srgbClr val="000000"/>
                            </a:solidFill>
                            <a:round/>
                          </a:ln>
                        </wps:spPr>
                        <wps:style>
                          <a:lnRef idx="0"/>
                          <a:fillRef idx="0"/>
                          <a:effectRef idx="0"/>
                          <a:fontRef idx="minor"/>
                        </wps:style>
                        <wps:bodyPr/>
                      </wps:wsp>
                      <wps:wsp>
                        <wps:cNvSpPr/>
                        <wps:spPr>
                          <a:xfrm>
                            <a:off x="19080" y="7404840"/>
                            <a:ext cx="0" cy="361440"/>
                          </a:xfrm>
                          <a:prstGeom prst="line">
                            <a:avLst/>
                          </a:prstGeom>
                          <a:ln w="39240">
                            <a:solidFill>
                              <a:srgbClr val="000000"/>
                            </a:solidFill>
                            <a:round/>
                          </a:ln>
                        </wps:spPr>
                        <wps:style>
                          <a:lnRef idx="0"/>
                          <a:fillRef idx="0"/>
                          <a:effectRef idx="0"/>
                          <a:fontRef idx="minor"/>
                        </wps:style>
                        <wps:bodyPr/>
                      </wps:wsp>
                      <wps:wsp>
                        <wps:cNvSpPr/>
                        <wps:spPr>
                          <a:xfrm>
                            <a:off x="7090560" y="7404840"/>
                            <a:ext cx="0" cy="361440"/>
                          </a:xfrm>
                          <a:prstGeom prst="line">
                            <a:avLst/>
                          </a:prstGeom>
                          <a:ln w="39240">
                            <a:solidFill>
                              <a:srgbClr val="000000"/>
                            </a:solidFill>
                            <a:round/>
                          </a:ln>
                        </wps:spPr>
                        <wps:style>
                          <a:lnRef idx="0"/>
                          <a:fillRef idx="0"/>
                          <a:effectRef idx="0"/>
                          <a:fontRef idx="minor"/>
                        </wps:style>
                        <wps:bodyPr/>
                      </wps:wsp>
                      <wps:wsp>
                        <wps:cNvSpPr/>
                        <wps:spPr>
                          <a:xfrm>
                            <a:off x="19080" y="7765920"/>
                            <a:ext cx="0" cy="362520"/>
                          </a:xfrm>
                          <a:prstGeom prst="line">
                            <a:avLst/>
                          </a:prstGeom>
                          <a:ln w="39240">
                            <a:solidFill>
                              <a:srgbClr val="000000"/>
                            </a:solidFill>
                            <a:round/>
                          </a:ln>
                        </wps:spPr>
                        <wps:style>
                          <a:lnRef idx="0"/>
                          <a:fillRef idx="0"/>
                          <a:effectRef idx="0"/>
                          <a:fontRef idx="minor"/>
                        </wps:style>
                        <wps:bodyPr/>
                      </wps:wsp>
                      <wps:wsp>
                        <wps:cNvSpPr/>
                        <wps:spPr>
                          <a:xfrm>
                            <a:off x="7090560" y="7765920"/>
                            <a:ext cx="0" cy="362520"/>
                          </a:xfrm>
                          <a:prstGeom prst="line">
                            <a:avLst/>
                          </a:prstGeom>
                          <a:ln w="39240">
                            <a:solidFill>
                              <a:srgbClr val="000000"/>
                            </a:solidFill>
                            <a:round/>
                          </a:ln>
                        </wps:spPr>
                        <wps:style>
                          <a:lnRef idx="0"/>
                          <a:fillRef idx="0"/>
                          <a:effectRef idx="0"/>
                          <a:fontRef idx="minor"/>
                        </wps:style>
                        <wps:bodyPr/>
                      </wps:wsp>
                      <wps:wsp>
                        <wps:cNvSpPr/>
                        <wps:spPr>
                          <a:xfrm>
                            <a:off x="19080" y="8376840"/>
                            <a:ext cx="0" cy="56520"/>
                          </a:xfrm>
                          <a:prstGeom prst="line">
                            <a:avLst/>
                          </a:prstGeom>
                          <a:ln w="39240">
                            <a:solidFill>
                              <a:srgbClr val="000000"/>
                            </a:solidFill>
                            <a:round/>
                          </a:ln>
                        </wps:spPr>
                        <wps:style>
                          <a:lnRef idx="0"/>
                          <a:fillRef idx="0"/>
                          <a:effectRef idx="0"/>
                          <a:fontRef idx="minor"/>
                        </wps:style>
                        <wps:bodyPr/>
                      </wps:wsp>
                      <wps:wsp>
                        <wps:cNvSpPr/>
                        <wps:spPr>
                          <a:xfrm>
                            <a:off x="0" y="8414280"/>
                            <a:ext cx="56520" cy="0"/>
                          </a:xfrm>
                          <a:prstGeom prst="line">
                            <a:avLst/>
                          </a:prstGeom>
                          <a:ln w="39240">
                            <a:solidFill>
                              <a:srgbClr val="000000"/>
                            </a:solidFill>
                            <a:round/>
                          </a:ln>
                        </wps:spPr>
                        <wps:style>
                          <a:lnRef idx="0"/>
                          <a:fillRef idx="0"/>
                          <a:effectRef idx="0"/>
                          <a:fontRef idx="minor"/>
                        </wps:style>
                        <wps:bodyPr/>
                      </wps:wsp>
                      <wps:wsp>
                        <wps:cNvSpPr/>
                        <wps:spPr>
                          <a:xfrm>
                            <a:off x="56520" y="8414280"/>
                            <a:ext cx="6996600" cy="0"/>
                          </a:xfrm>
                          <a:prstGeom prst="line">
                            <a:avLst/>
                          </a:prstGeom>
                          <a:ln w="39240">
                            <a:solidFill>
                              <a:srgbClr val="000000"/>
                            </a:solidFill>
                            <a:round/>
                          </a:ln>
                        </wps:spPr>
                        <wps:style>
                          <a:lnRef idx="0"/>
                          <a:fillRef idx="0"/>
                          <a:effectRef idx="0"/>
                          <a:fontRef idx="minor"/>
                        </wps:style>
                        <wps:bodyPr/>
                      </wps:wsp>
                      <wps:wsp>
                        <wps:cNvSpPr/>
                        <wps:spPr>
                          <a:xfrm>
                            <a:off x="56520" y="8381880"/>
                            <a:ext cx="6996600" cy="0"/>
                          </a:xfrm>
                          <a:prstGeom prst="line">
                            <a:avLst/>
                          </a:prstGeom>
                          <a:ln w="10080">
                            <a:solidFill>
                              <a:srgbClr val="000000"/>
                            </a:solidFill>
                            <a:round/>
                          </a:ln>
                        </wps:spPr>
                        <wps:style>
                          <a:lnRef idx="0"/>
                          <a:fillRef idx="0"/>
                          <a:effectRef idx="0"/>
                          <a:fontRef idx="minor"/>
                        </wps:style>
                        <wps:bodyPr/>
                      </wps:wsp>
                      <wps:wsp>
                        <wps:cNvSpPr/>
                        <wps:spPr>
                          <a:xfrm>
                            <a:off x="7090560" y="8376840"/>
                            <a:ext cx="0" cy="56520"/>
                          </a:xfrm>
                          <a:prstGeom prst="line">
                            <a:avLst/>
                          </a:prstGeom>
                          <a:ln w="39240">
                            <a:solidFill>
                              <a:srgbClr val="000000"/>
                            </a:solidFill>
                            <a:round/>
                          </a:ln>
                        </wps:spPr>
                        <wps:style>
                          <a:lnRef idx="0"/>
                          <a:fillRef idx="0"/>
                          <a:effectRef idx="0"/>
                          <a:fontRef idx="minor"/>
                        </wps:style>
                        <wps:bodyPr/>
                      </wps:wsp>
                      <wps:wsp>
                        <wps:cNvSpPr/>
                        <wps:spPr>
                          <a:xfrm>
                            <a:off x="7053120" y="8414280"/>
                            <a:ext cx="56520" cy="0"/>
                          </a:xfrm>
                          <a:prstGeom prst="line">
                            <a:avLst/>
                          </a:prstGeom>
                          <a:ln w="39240">
                            <a:solidFill>
                              <a:srgbClr val="000000"/>
                            </a:solidFill>
                            <a:round/>
                          </a:ln>
                        </wps:spPr>
                        <wps:style>
                          <a:lnRef idx="0"/>
                          <a:fillRef idx="0"/>
                          <a:effectRef idx="0"/>
                          <a:fontRef idx="minor"/>
                        </wps:style>
                        <wps:bodyPr/>
                      </wps:wsp>
                      <wps:wsp>
                        <wps:cNvSpPr/>
                        <wps:spPr>
                          <a:xfrm>
                            <a:off x="19080" y="8128800"/>
                            <a:ext cx="0" cy="248400"/>
                          </a:xfrm>
                          <a:prstGeom prst="line">
                            <a:avLst/>
                          </a:prstGeom>
                          <a:ln w="39240">
                            <a:solidFill>
                              <a:srgbClr val="000000"/>
                            </a:solidFill>
                            <a:round/>
                          </a:ln>
                        </wps:spPr>
                        <wps:style>
                          <a:lnRef idx="0"/>
                          <a:fillRef idx="0"/>
                          <a:effectRef idx="0"/>
                          <a:fontRef idx="minor"/>
                        </wps:style>
                        <wps:bodyPr/>
                      </wps:wsp>
                      <wps:wsp>
                        <wps:cNvSpPr/>
                        <wps:spPr>
                          <a:xfrm>
                            <a:off x="52200" y="47160"/>
                            <a:ext cx="0" cy="8338680"/>
                          </a:xfrm>
                          <a:prstGeom prst="line">
                            <a:avLst/>
                          </a:prstGeom>
                          <a:ln w="10080">
                            <a:solidFill>
                              <a:srgbClr val="000000"/>
                            </a:solidFill>
                            <a:round/>
                          </a:ln>
                        </wps:spPr>
                        <wps:style>
                          <a:lnRef idx="0"/>
                          <a:fillRef idx="0"/>
                          <a:effectRef idx="0"/>
                          <a:fontRef idx="minor"/>
                        </wps:style>
                        <wps:bodyPr/>
                      </wps:wsp>
                      <wps:wsp>
                        <wps:cNvSpPr/>
                        <wps:spPr>
                          <a:xfrm>
                            <a:off x="7090560" y="8128800"/>
                            <a:ext cx="0" cy="248400"/>
                          </a:xfrm>
                          <a:prstGeom prst="line">
                            <a:avLst/>
                          </a:prstGeom>
                          <a:ln w="39240">
                            <a:solidFill>
                              <a:srgbClr val="000000"/>
                            </a:solidFill>
                            <a:round/>
                          </a:ln>
                        </wps:spPr>
                        <wps:style>
                          <a:lnRef idx="0"/>
                          <a:fillRef idx="0"/>
                          <a:effectRef idx="0"/>
                          <a:fontRef idx="minor"/>
                        </wps:style>
                        <wps:bodyPr/>
                      </wps:wsp>
                      <wps:wsp>
                        <wps:cNvSpPr/>
                        <wps:spPr>
                          <a:xfrm>
                            <a:off x="7058160" y="47160"/>
                            <a:ext cx="0" cy="8338680"/>
                          </a:xfrm>
                          <a:prstGeom prst="line">
                            <a:avLst/>
                          </a:prstGeom>
                          <a:ln w="10080">
                            <a:solidFill>
                              <a:srgbClr val="000000"/>
                            </a:solidFill>
                            <a:round/>
                          </a:ln>
                        </wps:spPr>
                        <wps:style>
                          <a:lnRef idx="0"/>
                          <a:fillRef idx="0"/>
                          <a:effectRef idx="0"/>
                          <a:fontRef idx="minor"/>
                        </wps:style>
                        <wps:bodyPr/>
                      </wps:wsp>
                    </wpg:wgp>
                  </a:graphicData>
                </a:graphic>
              </wp:anchor>
            </w:drawing>
          </mc:Choice>
          <mc:Fallback>
            <w:pict>
              <v:group id="shape_0" style="position:absolute;margin-left:26.15pt;margin-top:36pt;width:559.75pt;height:663.95pt" coordorigin="523,720" coordsize="11195,13279">
                <v:line id="shape_0" from="553,720" to="553,808" stroked="t" style="position:absolute;mso-position-horizontal-relative:page;mso-position-vertical-relative:page">
                  <v:stroke color="black" weight="39240" joinstyle="round" endcap="flat"/>
                  <v:fill o:detectmouseclick="t" on="false"/>
                </v:line>
                <v:line id="shape_0" from="523,750" to="611,750" stroked="t" style="position:absolute;mso-position-horizontal-relative:page;mso-position-vertical-relative:page">
                  <v:stroke color="black" weight="39240" joinstyle="round" endcap="flat"/>
                  <v:fill o:detectmouseclick="t" on="false"/>
                </v:line>
                <v:line id="shape_0" from="612,750" to="11629,750" stroked="t" style="position:absolute;mso-position-horizontal-relative:page;mso-position-vertical-relative:page">
                  <v:stroke color="black" weight="39240" joinstyle="round" endcap="flat"/>
                  <v:fill o:detectmouseclick="t" on="false"/>
                </v:line>
                <v:line id="shape_0" from="612,802" to="11629,802" stroked="t" style="position:absolute;mso-position-horizontal-relative:page;mso-position-vertical-relative:page">
                  <v:stroke color="black" weight="10080" joinstyle="round" endcap="flat"/>
                  <v:fill o:detectmouseclick="t" on="false"/>
                </v:line>
                <v:line id="shape_0" from="11690,720" to="11690,808" stroked="t" style="position:absolute;mso-position-horizontal-relative:page;mso-position-vertical-relative:page">
                  <v:stroke color="black" weight="39240" joinstyle="round" endcap="flat"/>
                  <v:fill o:detectmouseclick="t" on="false"/>
                </v:line>
                <v:line id="shape_0" from="11631,750" to="11719,750" stroked="t" style="position:absolute;mso-position-horizontal-relative:page;mso-position-vertical-relative:page">
                  <v:stroke color="black" weight="39240" joinstyle="round" endcap="flat"/>
                  <v:fill o:detectmouseclick="t" on="false"/>
                </v:line>
                <v:line id="shape_0" from="553,809" to="553,1151" stroked="t" style="position:absolute;mso-position-horizontal-relative:page;mso-position-vertical-relative:page">
                  <v:stroke color="black" weight="39240" joinstyle="round" endcap="flat"/>
                  <v:fill o:detectmouseclick="t" on="false"/>
                </v:line>
                <v:line id="shape_0" from="11690,809" to="11690,1151" stroked="t" style="position:absolute;mso-position-horizontal-relative:page;mso-position-vertical-relative:page">
                  <v:stroke color="black" weight="39240" joinstyle="round" endcap="flat"/>
                  <v:fill o:detectmouseclick="t" on="false"/>
                </v:line>
                <v:line id="shape_0" from="553,1152" to="553,1473" stroked="t" style="position:absolute;mso-position-horizontal-relative:page;mso-position-vertical-relative:page">
                  <v:stroke color="black" weight="39240" joinstyle="round" endcap="flat"/>
                  <v:fill o:detectmouseclick="t" on="false"/>
                </v:line>
                <v:line id="shape_0" from="11690,1152" to="11690,1473" stroked="t" style="position:absolute;mso-position-horizontal-relative:page;mso-position-vertical-relative:page">
                  <v:stroke color="black" weight="39240" joinstyle="round" endcap="flat"/>
                  <v:fill o:detectmouseclick="t" on="false"/>
                </v:line>
                <v:line id="shape_0" from="553,1474" to="553,1795" stroked="t" style="position:absolute;mso-position-horizontal-relative:page;mso-position-vertical-relative:page">
                  <v:stroke color="black" weight="39240" joinstyle="round" endcap="flat"/>
                  <v:fill o:detectmouseclick="t" on="false"/>
                </v:line>
                <v:line id="shape_0" from="11690,1474" to="11690,1795" stroked="t" style="position:absolute;mso-position-horizontal-relative:page;mso-position-vertical-relative:page">
                  <v:stroke color="black" weight="39240" joinstyle="round" endcap="flat"/>
                  <v:fill o:detectmouseclick="t" on="false"/>
                </v:line>
                <v:line id="shape_0" from="553,1796" to="553,2366" stroked="t" style="position:absolute;mso-position-horizontal-relative:page;mso-position-vertical-relative:page">
                  <v:stroke color="black" weight="39240" joinstyle="round" endcap="flat"/>
                  <v:fill o:detectmouseclick="t" on="false"/>
                </v:line>
                <v:line id="shape_0" from="11690,1796" to="11690,2366" stroked="t" style="position:absolute;mso-position-horizontal-relative:page;mso-position-vertical-relative:page">
                  <v:stroke color="black" weight="39240" joinstyle="round" endcap="flat"/>
                  <v:fill o:detectmouseclick="t" on="false"/>
                </v:line>
                <v:line id="shape_0" from="553,2367" to="553,2937" stroked="t" style="position:absolute;mso-position-horizontal-relative:page;mso-position-vertical-relative:page">
                  <v:stroke color="black" weight="39240" joinstyle="round" endcap="flat"/>
                  <v:fill o:detectmouseclick="t" on="false"/>
                </v:line>
                <v:line id="shape_0" from="11690,2367" to="11690,2937" stroked="t" style="position:absolute;mso-position-horizontal-relative:page;mso-position-vertical-relative:page">
                  <v:stroke color="black" weight="39240" joinstyle="round" endcap="flat"/>
                  <v:fill o:detectmouseclick="t" on="false"/>
                </v:line>
                <v:line id="shape_0" from="553,2938" to="553,3379" stroked="t" style="position:absolute;mso-position-horizontal-relative:page;mso-position-vertical-relative:page">
                  <v:stroke color="black" weight="39240" joinstyle="round" endcap="flat"/>
                  <v:fill o:detectmouseclick="t" on="false"/>
                </v:line>
                <v:line id="shape_0" from="11690,2938" to="11690,3379" stroked="t" style="position:absolute;mso-position-horizontal-relative:page;mso-position-vertical-relative:page">
                  <v:stroke color="black" weight="39240" joinstyle="round" endcap="flat"/>
                  <v:fill o:detectmouseclick="t" on="false"/>
                </v:line>
                <v:line id="shape_0" from="553,3380" to="553,3948" stroked="t" style="position:absolute;mso-position-horizontal-relative:page;mso-position-vertical-relative:page">
                  <v:stroke color="black" weight="39240" joinstyle="round" endcap="flat"/>
                  <v:fill o:detectmouseclick="t" on="false"/>
                </v:line>
                <v:line id="shape_0" from="11690,3380" to="11690,3948" stroked="t" style="position:absolute;mso-position-horizontal-relative:page;mso-position-vertical-relative:page">
                  <v:stroke color="black" weight="39240" joinstyle="round" endcap="flat"/>
                  <v:fill o:detectmouseclick="t" on="false"/>
                </v:line>
                <v:line id="shape_0" from="553,3948" to="553,4269" stroked="t" style="position:absolute;mso-position-horizontal-relative:page;mso-position-vertical-relative:page">
                  <v:stroke color="black" weight="39240" joinstyle="round" endcap="flat"/>
                  <v:fill o:detectmouseclick="t" on="false"/>
                </v:line>
                <v:line id="shape_0" from="11690,3948" to="11690,4269" stroked="t" style="position:absolute;mso-position-horizontal-relative:page;mso-position-vertical-relative:page">
                  <v:stroke color="black" weight="39240" joinstyle="round" endcap="flat"/>
                  <v:fill o:detectmouseclick="t" on="false"/>
                </v:line>
                <v:line id="shape_0" from="553,4270" to="553,4593" stroked="t" style="position:absolute;mso-position-horizontal-relative:page;mso-position-vertical-relative:page">
                  <v:stroke color="black" weight="39240" joinstyle="round" endcap="flat"/>
                  <v:fill o:detectmouseclick="t" on="false"/>
                </v:line>
                <v:line id="shape_0" from="11690,4270" to="11690,4593" stroked="t" style="position:absolute;mso-position-horizontal-relative:page;mso-position-vertical-relative:page">
                  <v:stroke color="black" weight="39240" joinstyle="round" endcap="flat"/>
                  <v:fill o:detectmouseclick="t" on="false"/>
                </v:line>
                <v:line id="shape_0" from="553,4594" to="553,5162" stroked="t" style="position:absolute;mso-position-horizontal-relative:page;mso-position-vertical-relative:page">
                  <v:stroke color="black" weight="39240" joinstyle="round" endcap="flat"/>
                  <v:fill o:detectmouseclick="t" on="false"/>
                </v:line>
                <v:line id="shape_0" from="11690,4594" to="11690,5162" stroked="t" style="position:absolute;mso-position-horizontal-relative:page;mso-position-vertical-relative:page">
                  <v:stroke color="black" weight="39240" joinstyle="round" endcap="flat"/>
                  <v:fill o:detectmouseclick="t" on="false"/>
                </v:line>
                <v:line id="shape_0" from="553,5163" to="553,5733" stroked="t" style="position:absolute;mso-position-horizontal-relative:page;mso-position-vertical-relative:page">
                  <v:stroke color="black" weight="39240" joinstyle="round" endcap="flat"/>
                  <v:fill o:detectmouseclick="t" on="false"/>
                </v:line>
                <v:line id="shape_0" from="11690,5163" to="11690,5733" stroked="t" style="position:absolute;mso-position-horizontal-relative:page;mso-position-vertical-relative:page">
                  <v:stroke color="black" weight="39240" joinstyle="round" endcap="flat"/>
                  <v:fill o:detectmouseclick="t" on="false"/>
                </v:line>
                <v:line id="shape_0" from="553,5735" to="553,6224" stroked="t" style="position:absolute;mso-position-horizontal-relative:page;mso-position-vertical-relative:page">
                  <v:stroke color="black" weight="39240" joinstyle="round" endcap="flat"/>
                  <v:fill o:detectmouseclick="t" on="false"/>
                </v:line>
                <v:line id="shape_0" from="11690,5735" to="11690,6224" stroked="t" style="position:absolute;mso-position-horizontal-relative:page;mso-position-vertical-relative:page">
                  <v:stroke color="black" weight="39240" joinstyle="round" endcap="flat"/>
                  <v:fill o:detectmouseclick="t" on="false"/>
                </v:line>
                <v:line id="shape_0" from="553,6224" to="553,6713" stroked="t" style="position:absolute;mso-position-horizontal-relative:page;mso-position-vertical-relative:page">
                  <v:stroke color="black" weight="39240" joinstyle="round" endcap="flat"/>
                  <v:fill o:detectmouseclick="t" on="false"/>
                </v:line>
                <v:line id="shape_0" from="11690,6224" to="11690,6713" stroked="t" style="position:absolute;mso-position-horizontal-relative:page;mso-position-vertical-relative:page">
                  <v:stroke color="black" weight="39240" joinstyle="round" endcap="flat"/>
                  <v:fill o:detectmouseclick="t" on="false"/>
                </v:line>
                <v:line id="shape_0" from="553,6714" to="553,7284" stroked="t" style="position:absolute;mso-position-horizontal-relative:page;mso-position-vertical-relative:page">
                  <v:stroke color="black" weight="39240" joinstyle="round" endcap="flat"/>
                  <v:fill o:detectmouseclick="t" on="false"/>
                </v:line>
                <v:line id="shape_0" from="11690,6714" to="11690,7284" stroked="t" style="position:absolute;mso-position-horizontal-relative:page;mso-position-vertical-relative:page">
                  <v:stroke color="black" weight="39240" joinstyle="round" endcap="flat"/>
                  <v:fill o:detectmouseclick="t" on="false"/>
                </v:line>
                <v:line id="shape_0" from="553,7285" to="553,7774" stroked="t" style="position:absolute;mso-position-horizontal-relative:page;mso-position-vertical-relative:page">
                  <v:stroke color="black" weight="39240" joinstyle="round" endcap="flat"/>
                  <v:fill o:detectmouseclick="t" on="false"/>
                </v:line>
                <v:line id="shape_0" from="11690,7285" to="11690,7774" stroked="t" style="position:absolute;mso-position-horizontal-relative:page;mso-position-vertical-relative:page">
                  <v:stroke color="black" weight="39240" joinstyle="round" endcap="flat"/>
                  <v:fill o:detectmouseclick="t" on="false"/>
                </v:line>
                <v:line id="shape_0" from="553,7775" to="553,9037" stroked="t" style="position:absolute;mso-position-horizontal-relative:page;mso-position-vertical-relative:page">
                  <v:stroke color="black" weight="39240" joinstyle="round" endcap="flat"/>
                  <v:fill o:detectmouseclick="t" on="false"/>
                </v:line>
                <v:line id="shape_0" from="11690,7775" to="11690,9037" stroked="t" style="position:absolute;mso-position-horizontal-relative:page;mso-position-vertical-relative:page">
                  <v:stroke color="black" weight="39240" joinstyle="round" endcap="flat"/>
                  <v:fill o:detectmouseclick="t" on="false"/>
                </v:line>
                <v:line id="shape_0" from="553,9037" to="553,9528" stroked="t" style="position:absolute;mso-position-horizontal-relative:page;mso-position-vertical-relative:page">
                  <v:stroke color="black" weight="39240" joinstyle="round" endcap="flat"/>
                  <v:fill o:detectmouseclick="t" on="false"/>
                </v:line>
                <v:line id="shape_0" from="11690,9037" to="11690,9528" stroked="t" style="position:absolute;mso-position-horizontal-relative:page;mso-position-vertical-relative:page">
                  <v:stroke color="black" weight="39240" joinstyle="round" endcap="flat"/>
                  <v:fill o:detectmouseclick="t" on="false"/>
                </v:line>
                <v:line id="shape_0" from="553,9529" to="553,10018" stroked="t" style="position:absolute;mso-position-horizontal-relative:page;mso-position-vertical-relative:page">
                  <v:stroke color="black" weight="39240" joinstyle="round" endcap="flat"/>
                  <v:fill o:detectmouseclick="t" on="false"/>
                </v:line>
                <v:line id="shape_0" from="11690,9529" to="11690,10018" stroked="t" style="position:absolute;mso-position-horizontal-relative:page;mso-position-vertical-relative:page">
                  <v:stroke color="black" weight="39240" joinstyle="round" endcap="flat"/>
                  <v:fill o:detectmouseclick="t" on="false"/>
                </v:line>
                <v:line id="shape_0" from="553,10019" to="553,10587" stroked="t" style="position:absolute;mso-position-horizontal-relative:page;mso-position-vertical-relative:page">
                  <v:stroke color="black" weight="39240" joinstyle="round" endcap="flat"/>
                  <v:fill o:detectmouseclick="t" on="false"/>
                </v:line>
                <v:line id="shape_0" from="11690,10019" to="11690,10587" stroked="t" style="position:absolute;mso-position-horizontal-relative:page;mso-position-vertical-relative:page">
                  <v:stroke color="black" weight="39240" joinstyle="round" endcap="flat"/>
                  <v:fill o:detectmouseclick="t" on="false"/>
                </v:line>
                <v:line id="shape_0" from="553,10588" to="553,12380" stroked="t" style="position:absolute;mso-position-horizontal-relative:page;mso-position-vertical-relative:page">
                  <v:stroke color="black" weight="39240" joinstyle="round" endcap="flat"/>
                  <v:fill o:detectmouseclick="t" on="false"/>
                </v:line>
                <v:line id="shape_0" from="11690,10588" to="11690,12380" stroked="t" style="position:absolute;mso-position-horizontal-relative:page;mso-position-vertical-relative:page">
                  <v:stroke color="black" weight="39240" joinstyle="round" endcap="flat"/>
                  <v:fill o:detectmouseclick="t" on="false"/>
                </v:line>
                <v:line id="shape_0" from="553,12381" to="553,12949" stroked="t" style="position:absolute;mso-position-horizontal-relative:page;mso-position-vertical-relative:page">
                  <v:stroke color="black" weight="39240" joinstyle="round" endcap="flat"/>
                  <v:fill o:detectmouseclick="t" on="false"/>
                </v:line>
                <v:line id="shape_0" from="11690,12381" to="11690,12949" stroked="t" style="position:absolute;mso-position-horizontal-relative:page;mso-position-vertical-relative:page">
                  <v:stroke color="black" weight="39240" joinstyle="round" endcap="flat"/>
                  <v:fill o:detectmouseclick="t" on="false"/>
                </v:line>
                <v:line id="shape_0" from="553,12950" to="553,13520" stroked="t" style="position:absolute;mso-position-horizontal-relative:page;mso-position-vertical-relative:page">
                  <v:stroke color="black" weight="39240" joinstyle="round" endcap="flat"/>
                  <v:fill o:detectmouseclick="t" on="false"/>
                </v:line>
                <v:line id="shape_0" from="11690,12950" to="11690,13520" stroked="t" style="position:absolute;mso-position-horizontal-relative:page;mso-position-vertical-relative:page">
                  <v:stroke color="black" weight="39240" joinstyle="round" endcap="flat"/>
                  <v:fill o:detectmouseclick="t" on="false"/>
                </v:line>
                <v:line id="shape_0" from="553,13912" to="553,14000" stroked="t" style="position:absolute;mso-position-horizontal-relative:page;mso-position-vertical-relative:page">
                  <v:stroke color="black" weight="39240" joinstyle="round" endcap="flat"/>
                  <v:fill o:detectmouseclick="t" on="false"/>
                </v:line>
                <v:line id="shape_0" from="523,13971" to="611,13971" stroked="t" style="position:absolute;mso-position-horizontal-relative:page;mso-position-vertical-relative:page">
                  <v:stroke color="black" weight="39240" joinstyle="round" endcap="flat"/>
                  <v:fill o:detectmouseclick="t" on="false"/>
                </v:line>
                <v:line id="shape_0" from="612,13971" to="11629,13971" stroked="t" style="position:absolute;mso-position-horizontal-relative:page;mso-position-vertical-relative:page">
                  <v:stroke color="black" weight="39240" joinstyle="round" endcap="flat"/>
                  <v:fill o:detectmouseclick="t" on="false"/>
                </v:line>
                <v:line id="shape_0" from="612,13920" to="11629,13920" stroked="t" style="position:absolute;mso-position-horizontal-relative:page;mso-position-vertical-relative:page">
                  <v:stroke color="black" weight="10080" joinstyle="round" endcap="flat"/>
                  <v:fill o:detectmouseclick="t" on="false"/>
                </v:line>
                <v:line id="shape_0" from="11690,13912" to="11690,14000" stroked="t" style="position:absolute;mso-position-horizontal-relative:page;mso-position-vertical-relative:page">
                  <v:stroke color="black" weight="39240" joinstyle="round" endcap="flat"/>
                  <v:fill o:detectmouseclick="t" on="false"/>
                </v:line>
                <v:line id="shape_0" from="11631,13971" to="11719,13971" stroked="t" style="position:absolute;mso-position-horizontal-relative:page;mso-position-vertical-relative:page">
                  <v:stroke color="black" weight="39240" joinstyle="round" endcap="flat"/>
                  <v:fill o:detectmouseclick="t" on="false"/>
                </v:line>
                <v:line id="shape_0" from="553,13521" to="553,13911" stroked="t" style="position:absolute;mso-position-horizontal-relative:page;mso-position-vertical-relative:page">
                  <v:stroke color="black" weight="39240" joinstyle="round" endcap="flat"/>
                  <v:fill o:detectmouseclick="t" on="false"/>
                </v:line>
                <v:line id="shape_0" from="605,794" to="605,13925" stroked="t" style="position:absolute;mso-position-horizontal-relative:page;mso-position-vertical-relative:page">
                  <v:stroke color="black" weight="10080" joinstyle="round" endcap="flat"/>
                  <v:fill o:detectmouseclick="t" on="false"/>
                </v:line>
                <v:line id="shape_0" from="11690,13521" to="11690,13911" stroked="t" style="position:absolute;mso-position-horizontal-relative:page;mso-position-vertical-relative:page">
                  <v:stroke color="black" weight="39240" joinstyle="round" endcap="flat"/>
                  <v:fill o:detectmouseclick="t" on="false"/>
                </v:line>
                <v:line id="shape_0" from="11638,794" to="11638,13925" stroked="t" style="position:absolute;mso-position-horizontal-relative:page;mso-position-vertical-relative:page">
                  <v:stroke color="black" weight="10080" joinstyle="round" endcap="flat"/>
                  <v:fill o:detectmouseclick="t" on="false"/>
                </v:line>
              </v:group>
            </w:pict>
          </mc:Fallback>
        </mc:AlternateContent>
      </w:r>
      <w:r>
        <w:rPr>
          <w:b/>
          <w:sz w:val="28"/>
          <w:szCs w:val="28"/>
        </w:rPr>
        <w:t>A</w:t>
      </w:r>
      <w:r>
        <w:rPr>
          <w:b/>
          <w:sz w:val="28"/>
          <w:szCs w:val="28"/>
        </w:rPr>
        <w:t xml:space="preserve"> Synopsis on</w:t>
      </w:r>
    </w:p>
    <w:p>
      <w:pPr>
        <w:pStyle w:val="Normal"/>
        <w:spacing w:lineRule="exact" w:line="300"/>
        <w:ind w:left="1843" w:right="1712" w:hanging="0"/>
        <w:jc w:val="center"/>
        <w:rPr/>
      </w:pPr>
      <w:r>
        <w:rPr>
          <w:b/>
          <w:position w:val="0"/>
          <w:sz w:val="28"/>
          <w:szCs w:val="28"/>
        </w:rPr>
        <w:t>Textural Classification using Transform Domain based Features</w:t>
      </w:r>
    </w:p>
    <w:p>
      <w:pPr>
        <w:pStyle w:val="Normal"/>
        <w:spacing w:lineRule="exact" w:line="220" w:before="10" w:after="0"/>
        <w:rPr>
          <w:sz w:val="22"/>
          <w:szCs w:val="22"/>
        </w:rPr>
      </w:pPr>
      <w:r>
        <w:rPr>
          <w:sz w:val="22"/>
          <w:szCs w:val="22"/>
        </w:rPr>
      </w:r>
    </w:p>
    <w:p>
      <w:pPr>
        <w:pStyle w:val="Normal"/>
        <w:spacing w:lineRule="exact" w:line="300" w:before="24" w:after="0"/>
        <w:ind w:left="1312" w:hanging="0"/>
        <w:rPr>
          <w:sz w:val="28"/>
          <w:szCs w:val="28"/>
        </w:rPr>
      </w:pPr>
      <w:r>
        <w:rPr>
          <w:b/>
          <w:position w:val="0"/>
          <w:sz w:val="28"/>
          <w:szCs w:val="28"/>
        </w:rPr>
        <w:t>Submitted in partial fulfillment of the requirements</w:t>
      </w:r>
    </w:p>
    <w:p>
      <w:pPr>
        <w:pStyle w:val="Normal"/>
        <w:spacing w:lineRule="exact" w:line="220" w:before="10" w:after="0"/>
        <w:rPr>
          <w:sz w:val="22"/>
          <w:szCs w:val="22"/>
        </w:rPr>
      </w:pPr>
      <w:r>
        <w:rPr>
          <w:sz w:val="22"/>
          <w:szCs w:val="22"/>
        </w:rPr>
      </w:r>
    </w:p>
    <w:p>
      <w:pPr>
        <w:pStyle w:val="Normal"/>
        <w:spacing w:before="24" w:after="0"/>
        <w:ind w:left="2586" w:right="2584" w:hanging="0"/>
        <w:jc w:val="center"/>
        <w:rPr>
          <w:sz w:val="28"/>
          <w:szCs w:val="28"/>
        </w:rPr>
      </w:pPr>
      <w:r>
        <w:rPr>
          <w:b/>
          <w:sz w:val="28"/>
          <w:szCs w:val="28"/>
        </w:rPr>
        <w:t>for the award of the degree of</w:t>
      </w:r>
    </w:p>
    <w:p>
      <w:pPr>
        <w:pStyle w:val="Normal"/>
        <w:spacing w:lineRule="exact" w:line="100" w:before="10" w:after="0"/>
        <w:rPr>
          <w:sz w:val="11"/>
          <w:szCs w:val="11"/>
        </w:rPr>
      </w:pPr>
      <w:r>
        <w:rPr>
          <w:sz w:val="11"/>
          <w:szCs w:val="11"/>
        </w:rPr>
      </w:r>
    </w:p>
    <w:p>
      <w:pPr>
        <w:pStyle w:val="Normal"/>
        <w:spacing w:lineRule="exact" w:line="300"/>
        <w:ind w:left="2944" w:right="2942" w:hanging="0"/>
        <w:jc w:val="center"/>
        <w:rPr>
          <w:sz w:val="28"/>
          <w:szCs w:val="28"/>
        </w:rPr>
      </w:pPr>
      <w:r>
        <w:rPr>
          <w:b/>
          <w:position w:val="0"/>
          <w:sz w:val="28"/>
          <w:szCs w:val="28"/>
        </w:rPr>
        <w:t>Bachelor of Technology</w:t>
      </w:r>
    </w:p>
    <w:p>
      <w:pPr>
        <w:pStyle w:val="Normal"/>
        <w:spacing w:before="24" w:after="0"/>
        <w:ind w:left="4243" w:right="4239" w:hanging="0"/>
        <w:jc w:val="center"/>
        <w:rPr>
          <w:sz w:val="28"/>
          <w:szCs w:val="28"/>
        </w:rPr>
      </w:pPr>
      <w:r>
        <w:rPr>
          <w:b/>
          <w:sz w:val="28"/>
          <w:szCs w:val="28"/>
        </w:rPr>
        <w:t>in</w:t>
      </w:r>
    </w:p>
    <w:p>
      <w:pPr>
        <w:pStyle w:val="Normal"/>
        <w:spacing w:lineRule="exact" w:line="320" w:before="2" w:after="0"/>
        <w:ind w:left="2258" w:right="2255" w:hanging="0"/>
        <w:jc w:val="center"/>
        <w:rPr>
          <w:sz w:val="28"/>
          <w:szCs w:val="28"/>
        </w:rPr>
      </w:pPr>
      <w:r>
        <w:rPr>
          <w:b/>
          <w:sz w:val="28"/>
          <w:szCs w:val="28"/>
        </w:rPr>
        <w:t>Computer Science and Engineering by</w:t>
      </w:r>
    </w:p>
    <w:p>
      <w:pPr>
        <w:pStyle w:val="Normal"/>
        <w:spacing w:lineRule="exact" w:line="300" w:before="24" w:after="0"/>
        <w:ind w:left="2694" w:right="2704" w:hanging="0"/>
        <w:jc w:val="center"/>
        <w:rPr/>
      </w:pPr>
      <w:r>
        <w:rPr>
          <w:b/>
          <w:position w:val="0"/>
          <w:sz w:val="28"/>
          <w:szCs w:val="28"/>
        </w:rPr>
        <w:t xml:space="preserve">Bama Kant Kar     </w:t>
      </w:r>
    </w:p>
    <w:p>
      <w:pPr>
        <w:pStyle w:val="Normal"/>
        <w:spacing w:before="24" w:after="0"/>
        <w:ind w:left="3098" w:right="3100" w:hanging="0"/>
        <w:jc w:val="center"/>
        <w:rPr/>
      </w:pPr>
      <w:r>
        <w:rPr>
          <w:b/>
          <w:sz w:val="28"/>
          <w:szCs w:val="28"/>
        </w:rPr>
        <w:t>Roll. No. 1</w:t>
      </w:r>
      <w:r>
        <w:rPr>
          <w:b/>
          <w:sz w:val="28"/>
          <w:szCs w:val="28"/>
        </w:rPr>
        <w:t>609710912</w:t>
      </w:r>
    </w:p>
    <w:p>
      <w:pPr>
        <w:pStyle w:val="Normal"/>
        <w:spacing w:before="24" w:after="0"/>
        <w:ind w:left="3098" w:right="3100" w:hanging="0"/>
        <w:jc w:val="center"/>
        <w:rPr/>
      </w:pPr>
      <w:r>
        <w:rPr>
          <w:b/>
          <w:sz w:val="28"/>
          <w:szCs w:val="28"/>
        </w:rPr>
        <w:t xml:space="preserve">Kunal Prakash    </w:t>
      </w:r>
    </w:p>
    <w:p>
      <w:pPr>
        <w:pStyle w:val="Normal"/>
        <w:spacing w:before="24" w:after="0"/>
        <w:ind w:left="3098" w:right="3100" w:hanging="0"/>
        <w:jc w:val="center"/>
        <w:rPr/>
      </w:pPr>
      <w:r>
        <w:rPr>
          <w:b/>
          <w:sz w:val="28"/>
          <w:szCs w:val="28"/>
        </w:rPr>
        <w:t>Roll. No.150971</w:t>
      </w:r>
      <w:r>
        <w:rPr>
          <w:b/>
          <w:sz w:val="28"/>
          <w:szCs w:val="28"/>
        </w:rPr>
        <w:t>0059</w:t>
      </w:r>
    </w:p>
    <w:p>
      <w:pPr>
        <w:pStyle w:val="Normal"/>
        <w:spacing w:before="24" w:after="0"/>
        <w:ind w:left="3098" w:right="3100" w:hanging="0"/>
        <w:jc w:val="center"/>
        <w:rPr/>
      </w:pPr>
      <w:r>
        <w:rPr>
          <w:b/>
          <w:sz w:val="28"/>
          <w:szCs w:val="28"/>
        </w:rPr>
        <w:t>A</w:t>
      </w:r>
      <w:r>
        <w:rPr>
          <w:b/>
          <w:sz w:val="28"/>
          <w:szCs w:val="28"/>
        </w:rPr>
        <w:t>vinash Rawat</w:t>
      </w:r>
    </w:p>
    <w:p>
      <w:pPr>
        <w:pStyle w:val="Normal"/>
        <w:spacing w:before="24" w:after="0"/>
        <w:ind w:left="3098" w:right="3100" w:hanging="0"/>
        <w:jc w:val="center"/>
        <w:rPr/>
      </w:pPr>
      <w:r>
        <w:rPr>
          <w:b/>
          <w:sz w:val="28"/>
          <w:szCs w:val="28"/>
        </w:rPr>
        <w:t>Roll. No.15097100</w:t>
      </w:r>
      <w:r>
        <w:rPr>
          <w:b/>
          <w:sz w:val="28"/>
          <w:szCs w:val="28"/>
        </w:rPr>
        <w:t>35</w:t>
      </w:r>
    </w:p>
    <w:p>
      <w:pPr>
        <w:pStyle w:val="Normal"/>
        <w:spacing w:lineRule="atLeast" w:line="480"/>
        <w:ind w:left="2877" w:right="2878" w:firstLine="1"/>
        <w:jc w:val="center"/>
        <w:rPr/>
      </w:pPr>
      <w:r>
        <w:rPr>
          <w:b/>
          <w:sz w:val="28"/>
          <w:szCs w:val="28"/>
        </w:rPr>
        <w:t>Semester – VII Under the Supervision of</w:t>
      </w:r>
    </w:p>
    <w:p>
      <w:pPr>
        <w:pStyle w:val="Normal"/>
        <w:spacing w:lineRule="atLeast" w:line="480"/>
        <w:ind w:left="2877" w:right="2878" w:firstLine="1"/>
        <w:jc w:val="center"/>
        <w:rPr/>
      </w:pPr>
      <w:r>
        <w:rPr>
          <w:b/>
          <w:sz w:val="28"/>
          <w:szCs w:val="28"/>
        </w:rPr>
        <w:t>M</w:t>
      </w:r>
      <w:r>
        <w:rPr>
          <w:b/>
          <w:sz w:val="28"/>
          <w:szCs w:val="28"/>
        </w:rPr>
        <w:t xml:space="preserve">r. Indrajeet </w:t>
      </w:r>
      <w:r>
        <w:rPr>
          <w:b/>
          <w:sz w:val="28"/>
          <w:szCs w:val="28"/>
        </w:rPr>
        <w:t>K</w:t>
      </w:r>
      <w:r>
        <w:rPr>
          <w:b/>
          <w:sz w:val="28"/>
          <w:szCs w:val="28"/>
        </w:rPr>
        <w:t>umar</w:t>
      </w:r>
    </w:p>
    <w:p>
      <w:pPr>
        <w:pStyle w:val="Normal"/>
        <w:spacing w:lineRule="exact" w:line="160" w:before="6" w:after="0"/>
        <w:rPr>
          <w:sz w:val="16"/>
          <w:szCs w:val="16"/>
        </w:rPr>
      </w:pPr>
      <w:r>
        <w:rPr>
          <w:sz w:val="16"/>
          <w:szCs w:val="16"/>
        </w:rPr>
      </w:r>
    </w:p>
    <w:p>
      <w:pPr>
        <w:pStyle w:val="Normal"/>
        <w:ind w:left="3853" w:hanging="0"/>
        <w:rPr/>
      </w:pPr>
      <w:r>
        <w:rPr/>
        <mc:AlternateContent>
          <mc:Choice Requires="wps">
            <w:drawing>
              <wp:inline distT="0" distB="0" distL="0" distR="0">
                <wp:extent cx="695960" cy="695960"/>
                <wp:effectExtent l="0" t="0" r="0" b="0"/>
                <wp:docPr id="2" name=""/>
                <a:graphic xmlns:a="http://schemas.openxmlformats.org/drawingml/2006/main">
                  <a:graphicData uri="http://schemas.openxmlformats.org/drawingml/2006/picture">
                    <pic:pic xmlns:pic="http://schemas.openxmlformats.org/drawingml/2006/picture">
                      <pic:nvPicPr>
                        <pic:cNvPr id="0" name="" descr=""/>
                        <pic:cNvPicPr/>
                      </pic:nvPicPr>
                      <pic:blipFill>
                        <a:blip r:embed="rId2"/>
                        <a:stretch/>
                      </pic:blipFill>
                      <pic:spPr>
                        <a:xfrm>
                          <a:off x="0" y="0"/>
                          <a:ext cx="695160" cy="695160"/>
                        </a:xfrm>
                        <a:prstGeom prst="rect">
                          <a:avLst/>
                        </a:prstGeom>
                        <a:ln>
                          <a:noFill/>
                        </a:ln>
                      </pic:spPr>
                    </pic:pic>
                  </a:graphicData>
                </a:graphic>
              </wp:inline>
            </w:drawing>
          </mc:Choice>
          <mc:Fallback>
            <w:pi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stroked="f" style="position:absolute;margin-left:0pt;margin-top:-54.8pt;width:54.7pt;height:54.7pt;mso-position-vertical:top" type="shapetype_75">
                <v:imagedata r:id="rId2" o:detectmouseclick="t"/>
                <w10:wrap type="none"/>
                <v:stroke color="#3465a4" joinstyle="round" endcap="flat"/>
              </v:shape>
            </w:pict>
          </mc:Fallback>
        </mc:AlternateContent>
      </w:r>
    </w:p>
    <w:p>
      <w:pPr>
        <w:pStyle w:val="Normal"/>
        <w:spacing w:lineRule="exact" w:line="160" w:before="9" w:after="0"/>
        <w:rPr>
          <w:sz w:val="16"/>
          <w:szCs w:val="16"/>
        </w:rPr>
      </w:pPr>
      <w:r>
        <w:rPr>
          <w:sz w:val="16"/>
          <w:szCs w:val="16"/>
        </w:rPr>
      </w:r>
    </w:p>
    <w:p>
      <w:pPr>
        <w:pStyle w:val="Normal"/>
        <w:ind w:left="1512" w:right="1516" w:hanging="0"/>
        <w:jc w:val="center"/>
        <w:rPr>
          <w:sz w:val="28"/>
          <w:szCs w:val="28"/>
        </w:rPr>
      </w:pPr>
      <w:r>
        <w:rPr>
          <w:b/>
          <w:sz w:val="28"/>
          <w:szCs w:val="28"/>
        </w:rPr>
        <w:t>Galgotias College of Engineering &amp; Technology</w:t>
      </w:r>
    </w:p>
    <w:p>
      <w:pPr>
        <w:pStyle w:val="Normal"/>
        <w:spacing w:lineRule="exact" w:line="160"/>
        <w:rPr>
          <w:sz w:val="17"/>
          <w:szCs w:val="17"/>
        </w:rPr>
      </w:pPr>
      <w:r>
        <w:rPr>
          <w:sz w:val="17"/>
          <w:szCs w:val="17"/>
        </w:rPr>
      </w:r>
    </w:p>
    <w:p>
      <w:pPr>
        <w:pStyle w:val="Normal"/>
        <w:ind w:left="3038" w:right="3035" w:hanging="0"/>
        <w:jc w:val="center"/>
        <w:rPr>
          <w:sz w:val="28"/>
          <w:szCs w:val="28"/>
        </w:rPr>
      </w:pPr>
      <w:r>
        <w:rPr>
          <w:b/>
          <w:sz w:val="28"/>
          <w:szCs w:val="28"/>
        </w:rPr>
        <w:t>Greater Noida 201306</w:t>
      </w:r>
    </w:p>
    <w:p>
      <w:pPr>
        <w:pStyle w:val="Normal"/>
        <w:spacing w:lineRule="exact" w:line="160" w:before="8" w:after="0"/>
        <w:rPr>
          <w:sz w:val="16"/>
          <w:szCs w:val="16"/>
        </w:rPr>
      </w:pPr>
      <w:r>
        <w:rPr>
          <w:sz w:val="16"/>
          <w:szCs w:val="16"/>
        </w:rPr>
      </w:r>
    </w:p>
    <w:p>
      <w:pPr>
        <w:pStyle w:val="Normal"/>
        <w:ind w:left="3640" w:right="3639" w:hanging="0"/>
        <w:jc w:val="center"/>
        <w:rPr>
          <w:sz w:val="28"/>
          <w:szCs w:val="28"/>
        </w:rPr>
      </w:pPr>
      <w:r>
        <w:rPr>
          <w:b/>
          <w:sz w:val="28"/>
          <w:szCs w:val="28"/>
        </w:rPr>
        <w:t>Affiliated to</w:t>
      </w:r>
    </w:p>
    <w:p>
      <w:pPr>
        <w:pStyle w:val="Normal"/>
        <w:spacing w:lineRule="exact" w:line="240" w:before="7" w:after="0"/>
        <w:rPr>
          <w:sz w:val="24"/>
          <w:szCs w:val="24"/>
        </w:rPr>
      </w:pPr>
      <w:r>
        <w:rPr>
          <w:sz w:val="24"/>
          <w:szCs w:val="24"/>
        </w:rPr>
      </w:r>
    </w:p>
    <w:p>
      <w:pPr>
        <w:pStyle w:val="Normal"/>
        <w:ind w:left="3574" w:hanging="0"/>
        <w:rPr/>
      </w:pPr>
      <w:r>
        <w:rPr/>
        <mc:AlternateContent>
          <mc:Choice Requires="wps">
            <w:drawing>
              <wp:inline distT="0" distB="0" distL="0" distR="0">
                <wp:extent cx="1048385" cy="1029335"/>
                <wp:effectExtent l="0" t="0" r="0" b="0"/>
                <wp:docPr id="3" name=""/>
                <a:graphic xmlns:a="http://schemas.openxmlformats.org/drawingml/2006/main">
                  <a:graphicData uri="http://schemas.openxmlformats.org/drawingml/2006/picture">
                    <pic:pic xmlns:pic="http://schemas.openxmlformats.org/drawingml/2006/picture">
                      <pic:nvPicPr>
                        <pic:cNvPr id="1" name="" descr=""/>
                        <pic:cNvPicPr/>
                      </pic:nvPicPr>
                      <pic:blipFill>
                        <a:blip r:embed="rId3"/>
                        <a:stretch/>
                      </pic:blipFill>
                      <pic:spPr>
                        <a:xfrm>
                          <a:off x="0" y="0"/>
                          <a:ext cx="1047600" cy="1028880"/>
                        </a:xfrm>
                        <a:prstGeom prst="rect">
                          <a:avLst/>
                        </a:prstGeom>
                        <a:ln>
                          <a:noFill/>
                        </a:ln>
                      </pic:spPr>
                    </pic:pic>
                  </a:graphicData>
                </a:graphic>
              </wp:inline>
            </w:drawing>
          </mc:Choice>
          <mc:Fallback>
            <w:pict>
              <v:shape id="shape_0" stroked="f" style="position:absolute;margin-left:0pt;margin-top:-81.05pt;width:82.45pt;height:80.95pt;mso-position-vertical:top" type="shapetype_75">
                <v:imagedata r:id="rId3" o:detectmouseclick="t"/>
                <w10:wrap type="none"/>
                <v:stroke color="#3465a4" joinstyle="round" endcap="flat"/>
              </v:shape>
            </w:pict>
          </mc:Fallback>
        </mc:AlternateContent>
      </w:r>
    </w:p>
    <w:p>
      <w:pPr>
        <w:pStyle w:val="Normal"/>
        <w:spacing w:lineRule="exact" w:line="160" w:before="10" w:after="0"/>
        <w:rPr>
          <w:sz w:val="16"/>
          <w:szCs w:val="16"/>
        </w:rPr>
      </w:pPr>
      <w:r>
        <w:rPr>
          <w:sz w:val="16"/>
          <w:szCs w:val="16"/>
        </w:rPr>
      </w:r>
    </w:p>
    <w:p>
      <w:pPr>
        <w:pStyle w:val="Normal"/>
        <w:spacing w:lineRule="exact" w:line="300"/>
        <w:ind w:left="1746" w:right="1744" w:hanging="0"/>
        <w:jc w:val="center"/>
        <w:rPr>
          <w:sz w:val="28"/>
          <w:szCs w:val="28"/>
        </w:rPr>
      </w:pPr>
      <w:r>
        <w:rPr>
          <w:b/>
          <w:position w:val="0"/>
          <w:sz w:val="28"/>
          <w:szCs w:val="28"/>
        </w:rPr>
        <w:t>Dr. APJ Abdul Kalam Technical University</w:t>
      </w:r>
    </w:p>
    <w:p>
      <w:pPr>
        <w:pStyle w:val="Normal"/>
        <w:spacing w:lineRule="exact" w:line="220" w:before="8" w:after="0"/>
        <w:rPr>
          <w:sz w:val="22"/>
          <w:szCs w:val="22"/>
        </w:rPr>
      </w:pPr>
      <w:r>
        <w:rPr>
          <w:sz w:val="22"/>
          <w:szCs w:val="22"/>
        </w:rPr>
      </w:r>
    </w:p>
    <w:p>
      <w:pPr>
        <w:pStyle w:val="Normal"/>
        <w:spacing w:before="24" w:after="0"/>
        <w:ind w:left="3798" w:right="3800" w:hanging="0"/>
        <w:jc w:val="center"/>
        <w:rPr>
          <w:b/>
          <w:b/>
          <w:sz w:val="28"/>
          <w:szCs w:val="28"/>
        </w:rPr>
      </w:pPr>
      <w:r>
        <w:rPr>
          <w:b/>
          <w:sz w:val="28"/>
          <w:szCs w:val="28"/>
        </w:rPr>
        <w:t>Lucknow</w:t>
      </w:r>
    </w:p>
    <w:p>
      <w:pPr>
        <w:pStyle w:val="Normal"/>
        <w:spacing w:before="24" w:after="0"/>
        <w:ind w:left="3798" w:right="3800" w:hanging="0"/>
        <w:jc w:val="center"/>
        <w:rPr>
          <w:b/>
          <w:b/>
          <w:sz w:val="28"/>
          <w:szCs w:val="28"/>
        </w:rPr>
      </w:pPr>
      <w:r>
        <w:rPr>
          <w:b/>
          <w:sz w:val="28"/>
          <w:szCs w:val="28"/>
        </w:rPr>
      </w:r>
    </w:p>
    <w:p>
      <w:pPr>
        <w:pStyle w:val="Normal"/>
        <w:spacing w:before="24" w:after="0"/>
        <w:ind w:left="3798" w:right="3800" w:hanging="0"/>
        <w:jc w:val="center"/>
        <w:rPr>
          <w:b/>
          <w:b/>
          <w:sz w:val="28"/>
          <w:szCs w:val="28"/>
        </w:rPr>
      </w:pPr>
      <w:r>
        <w:rPr>
          <w:b/>
          <w:sz w:val="28"/>
          <w:szCs w:val="28"/>
        </w:rPr>
      </w:r>
    </w:p>
    <w:p>
      <w:pPr>
        <w:pStyle w:val="Normal"/>
        <w:spacing w:before="24" w:after="0"/>
        <w:ind w:left="3798" w:right="3800" w:hanging="0"/>
        <w:jc w:val="center"/>
        <w:rPr>
          <w:b/>
          <w:b/>
          <w:sz w:val="28"/>
          <w:szCs w:val="28"/>
        </w:rPr>
      </w:pPr>
      <w:r>
        <w:rPr>
          <w:b/>
          <w:sz w:val="28"/>
          <w:szCs w:val="28"/>
        </w:rPr>
      </w:r>
    </w:p>
    <w:p>
      <w:pPr>
        <w:pStyle w:val="Normal"/>
        <w:spacing w:before="24" w:after="0"/>
        <w:ind w:left="3798" w:right="3800" w:hanging="0"/>
        <w:jc w:val="center"/>
        <w:rPr>
          <w:b/>
          <w:b/>
          <w:sz w:val="28"/>
          <w:szCs w:val="28"/>
        </w:rPr>
      </w:pPr>
      <w:r>
        <w:rPr>
          <w:b/>
          <w:sz w:val="28"/>
          <w:szCs w:val="28"/>
        </w:rPr>
      </w:r>
    </w:p>
    <w:p>
      <w:pPr>
        <w:pStyle w:val="Normal"/>
        <w:spacing w:before="24" w:after="0"/>
        <w:ind w:right="3800" w:hanging="0"/>
        <w:rPr>
          <w:b/>
          <w:b/>
          <w:bCs/>
          <w:sz w:val="28"/>
          <w:szCs w:val="28"/>
          <w:u w:val="single"/>
        </w:rPr>
      </w:pPr>
      <w:r>
        <w:rPr/>
      </w:r>
    </w:p>
    <w:p>
      <w:pPr>
        <w:pStyle w:val="Normal"/>
        <w:spacing w:before="24" w:after="0"/>
        <w:ind w:right="3800" w:hanging="0"/>
        <w:rPr>
          <w:b/>
          <w:b/>
          <w:bCs/>
          <w:sz w:val="28"/>
          <w:szCs w:val="28"/>
          <w:u w:val="single"/>
        </w:rPr>
      </w:pPr>
      <w:r>
        <w:rPr/>
      </w:r>
    </w:p>
    <w:p>
      <w:pPr>
        <w:pStyle w:val="Normal"/>
        <w:jc w:val="both"/>
        <w:rPr>
          <w:sz w:val="24"/>
          <w:szCs w:val="24"/>
        </w:rPr>
      </w:pPr>
      <w:r>
        <w:rPr>
          <w:sz w:val="24"/>
          <w:szCs w:val="24"/>
        </w:rPr>
      </w:r>
    </w:p>
    <w:p>
      <w:pPr>
        <w:pStyle w:val="Normal"/>
        <w:jc w:val="both"/>
        <w:rPr>
          <w:b/>
          <w:b/>
          <w:bCs/>
          <w:sz w:val="28"/>
          <w:szCs w:val="28"/>
          <w:u w:val="single"/>
        </w:rPr>
      </w:pPr>
      <w:r>
        <w:rPr>
          <w:b/>
          <w:bCs/>
          <w:sz w:val="28"/>
          <w:szCs w:val="28"/>
          <w:u w:val="single"/>
        </w:rPr>
        <w:t>INTRODUCTION :</w:t>
      </w:r>
    </w:p>
    <w:p>
      <w:pPr>
        <w:pStyle w:val="Normal"/>
        <w:jc w:val="both"/>
        <w:rPr>
          <w:b/>
          <w:b/>
          <w:bCs/>
          <w:sz w:val="28"/>
          <w:szCs w:val="28"/>
          <w:u w:val="single"/>
        </w:rPr>
      </w:pPr>
      <w:r>
        <w:rPr>
          <w:b/>
          <w:bCs/>
          <w:sz w:val="28"/>
          <w:szCs w:val="28"/>
          <w:u w:val="single"/>
        </w:rPr>
      </w:r>
    </w:p>
    <w:p>
      <w:pPr>
        <w:pStyle w:val="Normal"/>
        <w:jc w:val="both"/>
        <w:rPr>
          <w:sz w:val="24"/>
          <w:szCs w:val="24"/>
        </w:rPr>
      </w:pPr>
      <w:r>
        <w:rPr>
          <w:sz w:val="24"/>
          <w:szCs w:val="24"/>
        </w:rPr>
      </w:r>
    </w:p>
    <w:p>
      <w:pPr>
        <w:pStyle w:val="Normal"/>
        <w:jc w:val="both"/>
        <w:rPr>
          <w:b/>
          <w:b/>
          <w:bCs/>
          <w:sz w:val="24"/>
          <w:szCs w:val="24"/>
        </w:rPr>
      </w:pPr>
      <w:r>
        <w:rPr>
          <w:b/>
          <w:bCs/>
          <w:sz w:val="24"/>
          <w:szCs w:val="24"/>
        </w:rPr>
        <w:t>Texture:</w:t>
      </w:r>
    </w:p>
    <w:p>
      <w:pPr>
        <w:pStyle w:val="Normal"/>
        <w:jc w:val="both"/>
        <w:rPr>
          <w:sz w:val="24"/>
          <w:szCs w:val="24"/>
        </w:rPr>
      </w:pPr>
      <w:r>
        <w:rPr>
          <w:sz w:val="24"/>
          <w:szCs w:val="24"/>
        </w:rPr>
      </w:r>
    </w:p>
    <w:p>
      <w:pPr>
        <w:pStyle w:val="Normal"/>
        <w:spacing w:lineRule="auto" w:line="360"/>
        <w:jc w:val="both"/>
        <w:rPr>
          <w:sz w:val="24"/>
          <w:szCs w:val="24"/>
        </w:rPr>
      </w:pPr>
      <w:r>
        <w:rPr>
          <w:sz w:val="24"/>
          <w:szCs w:val="24"/>
        </w:rPr>
        <w:t xml:space="preserve">The analysis of texture in images provides an important cue to the recognition of objects. It has been recently observed that </w:t>
      </w:r>
      <w:r>
        <w:rPr>
          <w:sz w:val="24"/>
          <w:szCs w:val="24"/>
        </w:rPr>
        <w:t>different</w:t>
      </w:r>
      <w:r>
        <w:rPr>
          <w:sz w:val="24"/>
          <w:szCs w:val="24"/>
        </w:rPr>
        <w:t xml:space="preserve"> image objects are best characterized by </w:t>
      </w:r>
      <w:r>
        <w:rPr>
          <w:sz w:val="24"/>
          <w:szCs w:val="24"/>
        </w:rPr>
        <w:t>different</w:t>
      </w:r>
      <w:r>
        <w:rPr>
          <w:sz w:val="24"/>
          <w:szCs w:val="24"/>
        </w:rPr>
        <w:t xml:space="preserve"> texture methods. Successful applications of texture analysis methods have been widely found in industrial, biomedical, remote sensing areas and target recognition </w:t>
      </w:r>
      <w:r>
        <w:rPr>
          <w:sz w:val="24"/>
          <w:szCs w:val="24"/>
        </w:rPr>
        <w:t>[1]</w:t>
      </w:r>
      <w:r>
        <w:rPr>
          <w:sz w:val="24"/>
          <w:szCs w:val="24"/>
        </w:rPr>
        <w:t xml:space="preserve"> (e.g., Kaplan, 1999). In addition, the recent emerging of multimedia and the availability of large image and video archives has made content-based information retrieval become a very popular research topic. Texture is also deemed as one of the most important features when performing content-based information retrieval (e.g., Chanet al., 1997). Various textural features have been adopted to fulﬁll these applications. Since there are a lot of variations among natural textures, to achieve the best performance for texture analysis or retrieval, diﬀerent features should be chosen according to the characteristics of texture images. A number of texture analysis methods have been proposed over the years and it is well-recognized that they capture diﬀerent texture properties of the image.</w:t>
      </w:r>
    </w:p>
    <w:p>
      <w:pPr>
        <w:pStyle w:val="Normal"/>
        <w:jc w:val="both"/>
        <w:rPr>
          <w:sz w:val="24"/>
          <w:szCs w:val="24"/>
        </w:rPr>
      </w:pPr>
      <w:r>
        <w:rPr>
          <w:sz w:val="24"/>
          <w:szCs w:val="24"/>
        </w:rPr>
      </w:r>
    </w:p>
    <w:p>
      <w:pPr>
        <w:pStyle w:val="Normal"/>
        <w:jc w:val="both"/>
        <w:rPr>
          <w:sz w:val="24"/>
          <w:szCs w:val="24"/>
        </w:rPr>
      </w:pPr>
      <w:r>
        <w:rPr>
          <w:sz w:val="24"/>
          <w:szCs w:val="24"/>
        </w:rPr>
      </w:r>
    </w:p>
    <w:p>
      <w:pPr>
        <w:pStyle w:val="Normal"/>
        <w:spacing w:lineRule="auto" w:line="360"/>
        <w:jc w:val="both"/>
        <w:rPr>
          <w:sz w:val="24"/>
          <w:szCs w:val="24"/>
        </w:rPr>
      </w:pPr>
      <w:r>
        <w:rPr>
          <w:sz w:val="24"/>
          <w:szCs w:val="24"/>
        </w:rPr>
        <w:t>T</w:t>
      </w:r>
      <w:r>
        <w:rPr>
          <w:sz w:val="24"/>
          <w:szCs w:val="24"/>
        </w:rPr>
        <w:t>exture analysis methods used can be categorized as statistical, geometrical, model-based and signal processing(e.g., Tuceyran and Jain, 1998). Early works were based on the analysis of statistical properties of the texture which deals with the spatial distribution of gray values. Some statistical methods used are co-occurrence matrix features (e.g., Haralick et al., 1973; Argenti et al., 1990) and auto-correlation function (e.g., Kaizer, 1955). In geometrical methods textures are considered to be composed of texture primitives and are extracted and analyzed (e.g., Tuceryan and Jain, 1990). Several stochastic models have been proposed for texture modeling and classiﬁcation such as Gaussian Markov random ﬁelds (e.g., Cross and Jain, 1983; Rama and Shankar, 1985; Charles, 1995) and spatial auto-correlation function model (e.g., Patrizio et al., 2002).</w:t>
      </w:r>
    </w:p>
    <w:p>
      <w:pPr>
        <w:pStyle w:val="Normal"/>
        <w:spacing w:lineRule="auto" w:line="360"/>
        <w:jc w:val="both"/>
        <w:rPr>
          <w:b/>
          <w:b/>
          <w:bCs/>
          <w:sz w:val="24"/>
          <w:szCs w:val="24"/>
        </w:rPr>
      </w:pPr>
      <w:r>
        <w:rPr>
          <w:b/>
          <w:bCs/>
          <w:sz w:val="24"/>
          <w:szCs w:val="24"/>
        </w:rPr>
        <w:t>Transform domain</w:t>
      </w:r>
    </w:p>
    <w:p>
      <w:pPr>
        <w:pStyle w:val="Normal"/>
        <w:spacing w:lineRule="auto" w:line="360"/>
        <w:jc w:val="both"/>
        <w:rPr>
          <w:b/>
          <w:b/>
          <w:bCs/>
          <w:sz w:val="24"/>
          <w:szCs w:val="24"/>
        </w:rPr>
      </w:pPr>
      <w:r>
        <w:rPr>
          <w:b/>
          <w:bCs/>
          <w:sz w:val="24"/>
          <w:szCs w:val="24"/>
        </w:rPr>
        <w:t>DWT</w:t>
      </w:r>
    </w:p>
    <w:p>
      <w:pPr>
        <w:pStyle w:val="Normal"/>
        <w:spacing w:lineRule="auto" w:line="360"/>
        <w:jc w:val="both"/>
        <w:rPr>
          <w:b/>
          <w:b/>
          <w:bCs/>
          <w:sz w:val="24"/>
          <w:szCs w:val="24"/>
        </w:rPr>
      </w:pPr>
      <w:r>
        <w:rPr>
          <w:b/>
          <w:bCs/>
          <w:sz w:val="24"/>
          <w:szCs w:val="24"/>
        </w:rPr>
        <w:t>FFT</w:t>
      </w:r>
    </w:p>
    <w:p>
      <w:pPr>
        <w:pStyle w:val="Normal"/>
        <w:spacing w:lineRule="auto" w:line="360"/>
        <w:jc w:val="both"/>
        <w:rPr>
          <w:b/>
          <w:b/>
          <w:bCs/>
          <w:sz w:val="24"/>
          <w:szCs w:val="24"/>
        </w:rPr>
      </w:pPr>
      <w:r>
        <w:rPr>
          <w:b/>
          <w:bCs/>
          <w:sz w:val="24"/>
          <w:szCs w:val="24"/>
        </w:rPr>
        <w:t>FT</w:t>
      </w:r>
    </w:p>
    <w:p>
      <w:pPr>
        <w:pStyle w:val="Normal"/>
        <w:spacing w:lineRule="auto" w:line="360"/>
        <w:jc w:val="both"/>
        <w:rPr>
          <w:b/>
          <w:b/>
          <w:bCs/>
          <w:sz w:val="24"/>
          <w:szCs w:val="24"/>
        </w:rPr>
      </w:pPr>
      <w:r>
        <w:rPr>
          <w:b/>
          <w:bCs/>
          <w:sz w:val="24"/>
          <w:szCs w:val="24"/>
        </w:rPr>
        <w:t>DFT</w:t>
      </w:r>
    </w:p>
    <w:p>
      <w:pPr>
        <w:pStyle w:val="Normal"/>
        <w:spacing w:lineRule="auto" w:line="360"/>
        <w:jc w:val="both"/>
        <w:rPr>
          <w:b/>
          <w:b/>
          <w:bCs/>
          <w:sz w:val="24"/>
          <w:szCs w:val="24"/>
        </w:rPr>
      </w:pPr>
      <w:r>
        <w:rPr>
          <w:b/>
          <w:bCs/>
          <w:sz w:val="24"/>
          <w:szCs w:val="24"/>
        </w:rPr>
        <w:t>Literature Survey</w:t>
      </w:r>
    </w:p>
    <w:p>
      <w:pPr>
        <w:pStyle w:val="Normal"/>
        <w:spacing w:lineRule="auto" w:line="360"/>
        <w:jc w:val="both"/>
        <w:rPr>
          <w:b w:val="false"/>
          <w:b w:val="false"/>
          <w:bCs w:val="false"/>
          <w:sz w:val="24"/>
          <w:szCs w:val="24"/>
        </w:rPr>
      </w:pPr>
      <w:r>
        <w:rPr>
          <w:b w:val="false"/>
          <w:bCs w:val="false"/>
          <w:sz w:val="24"/>
          <w:szCs w:val="24"/>
        </w:rPr>
        <w:t>Rusmir Bajric at el., 2016, developed Feature Extraction Using Discrete Wavelet Transform for Gear Fault Diagnosis of Wind Turbine Gearbox. That paper investigates a new approach for wind turbine high speed shaft gear fault diagnosis using discrete wavelet transform and time synchronous averaging. First, the vibration signals are decomposed into a series of subbands signals with the use of a multiresolution analytical property of the discrete wavelet transform. Then, 22 condition indicators are extracted from the TSA signal, residual signal, and difference signal. Through the case study analysis, a new approach reveals the most relevant condition indicators based on vibrations that can be used for high speed shaft gear spalling fault diagnosis and their tracking abilities for fault degradation progression. It is also shown that the proposed approach enhances the gearbox</w:t>
      </w:r>
    </w:p>
    <w:p>
      <w:pPr>
        <w:pStyle w:val="Normal"/>
        <w:spacing w:lineRule="auto" w:line="360"/>
        <w:jc w:val="both"/>
        <w:rPr>
          <w:b w:val="false"/>
          <w:b w:val="false"/>
          <w:bCs w:val="false"/>
          <w:sz w:val="24"/>
          <w:szCs w:val="24"/>
        </w:rPr>
      </w:pPr>
      <w:r>
        <w:rPr>
          <w:b w:val="false"/>
          <w:bCs w:val="false"/>
          <w:sz w:val="24"/>
          <w:szCs w:val="24"/>
        </w:rPr>
        <w:t>fault diagnosis ability in wind turbines. The approach presented in this paper was programmed in Matlab environment using data</w:t>
      </w:r>
    </w:p>
    <w:p>
      <w:pPr>
        <w:pStyle w:val="Normal"/>
        <w:spacing w:lineRule="auto" w:line="360"/>
        <w:jc w:val="both"/>
        <w:rPr>
          <w:b w:val="false"/>
          <w:b w:val="false"/>
          <w:bCs w:val="false"/>
          <w:sz w:val="24"/>
          <w:szCs w:val="24"/>
        </w:rPr>
      </w:pPr>
      <w:r>
        <w:rPr>
          <w:b w:val="false"/>
          <w:bCs w:val="false"/>
          <w:sz w:val="24"/>
          <w:szCs w:val="24"/>
        </w:rPr>
        <w:t>acquired on a 2 MW wind turbine.</w:t>
      </w:r>
    </w:p>
    <w:p>
      <w:pPr>
        <w:pStyle w:val="Normal"/>
        <w:spacing w:lineRule="auto" w:line="360"/>
        <w:jc w:val="both"/>
        <w:rPr>
          <w:b w:val="false"/>
          <w:b w:val="false"/>
          <w:bCs w:val="false"/>
          <w:sz w:val="24"/>
          <w:szCs w:val="24"/>
        </w:rPr>
      </w:pPr>
      <w:r>
        <w:rPr>
          <w:b w:val="false"/>
          <w:bCs w:val="false"/>
          <w:sz w:val="24"/>
          <w:szCs w:val="24"/>
        </w:rPr>
        <w:t>g</w:t>
      </w:r>
    </w:p>
    <w:p>
      <w:pPr>
        <w:pStyle w:val="Normal"/>
        <w:spacing w:before="24" w:after="0"/>
        <w:ind w:right="3800" w:hanging="0"/>
        <w:rPr>
          <w:b w:val="false"/>
          <w:b w:val="false"/>
          <w:bCs w:val="false"/>
          <w:sz w:val="24"/>
          <w:szCs w:val="24"/>
        </w:rPr>
      </w:pPr>
      <w:r>
        <w:rPr>
          <w:b w:val="false"/>
          <w:bCs w:val="false"/>
          <w:sz w:val="24"/>
          <w:szCs w:val="24"/>
        </w:rPr>
        <w:t>Problem statement</w:t>
      </w:r>
    </w:p>
    <w:p>
      <w:pPr>
        <w:pStyle w:val="Normal"/>
        <w:spacing w:before="24" w:after="0"/>
        <w:ind w:right="3800" w:hanging="0"/>
        <w:rPr>
          <w:b w:val="false"/>
          <w:b w:val="false"/>
          <w:bCs w:val="false"/>
          <w:sz w:val="24"/>
          <w:szCs w:val="24"/>
        </w:rPr>
      </w:pPr>
      <w:r>
        <w:rPr>
          <w:b w:val="false"/>
          <w:bCs w:val="false"/>
          <w:sz w:val="24"/>
          <w:szCs w:val="24"/>
        </w:rPr>
      </w:r>
    </w:p>
    <w:p>
      <w:pPr>
        <w:pStyle w:val="Normal"/>
        <w:spacing w:before="24" w:after="0"/>
        <w:ind w:right="3800" w:hanging="0"/>
        <w:rPr>
          <w:b w:val="false"/>
          <w:b w:val="false"/>
          <w:bCs w:val="false"/>
          <w:sz w:val="24"/>
          <w:szCs w:val="24"/>
        </w:rPr>
      </w:pPr>
      <w:r>
        <w:rPr>
          <w:b w:val="false"/>
          <w:bCs w:val="false"/>
          <w:sz w:val="24"/>
          <w:szCs w:val="24"/>
        </w:rPr>
        <w:t>Objectives</w:t>
      </w:r>
    </w:p>
    <w:p>
      <w:pPr>
        <w:pStyle w:val="Normal"/>
        <w:spacing w:before="24" w:after="0"/>
        <w:ind w:right="3800" w:hanging="0"/>
        <w:rPr>
          <w:b w:val="false"/>
          <w:b w:val="false"/>
          <w:bCs w:val="false"/>
          <w:sz w:val="24"/>
          <w:szCs w:val="24"/>
        </w:rPr>
      </w:pPr>
      <w:r>
        <w:rPr>
          <w:b w:val="false"/>
          <w:bCs w:val="false"/>
          <w:sz w:val="24"/>
          <w:szCs w:val="24"/>
        </w:rPr>
      </w:r>
    </w:p>
    <w:p>
      <w:pPr>
        <w:pStyle w:val="Normal"/>
        <w:spacing w:before="24" w:after="0"/>
        <w:ind w:right="3800" w:hanging="0"/>
        <w:rPr>
          <w:b w:val="false"/>
          <w:b w:val="false"/>
          <w:bCs w:val="false"/>
          <w:sz w:val="24"/>
          <w:szCs w:val="24"/>
        </w:rPr>
      </w:pPr>
      <w:r>
        <w:rPr>
          <w:b w:val="false"/>
          <w:bCs w:val="false"/>
          <w:sz w:val="24"/>
          <w:szCs w:val="24"/>
        </w:rPr>
        <w:t>Methodology</w:t>
      </w:r>
    </w:p>
    <w:p>
      <w:pPr>
        <w:pStyle w:val="Normal"/>
        <w:spacing w:before="24" w:after="0"/>
        <w:ind w:right="3800" w:hanging="0"/>
        <w:rPr>
          <w:b w:val="false"/>
          <w:b w:val="false"/>
          <w:bCs w:val="false"/>
          <w:sz w:val="24"/>
          <w:szCs w:val="24"/>
        </w:rPr>
      </w:pPr>
      <w:r>
        <w:rPr>
          <w:b w:val="false"/>
          <w:bCs w:val="false"/>
          <w:sz w:val="24"/>
          <w:szCs w:val="24"/>
        </w:rPr>
      </w:r>
    </w:p>
    <w:p>
      <w:pPr>
        <w:pStyle w:val="Normal"/>
        <w:spacing w:before="24" w:after="0"/>
        <w:ind w:right="3800" w:hanging="0"/>
        <w:rPr>
          <w:b w:val="false"/>
          <w:b w:val="false"/>
          <w:bCs w:val="false"/>
          <w:sz w:val="24"/>
          <w:szCs w:val="24"/>
        </w:rPr>
      </w:pPr>
      <w:r>
        <w:rPr>
          <w:b w:val="false"/>
          <w:bCs w:val="false"/>
          <w:sz w:val="24"/>
          <w:szCs w:val="24"/>
        </w:rPr>
      </w:r>
    </w:p>
    <w:p>
      <w:pPr>
        <w:pStyle w:val="Heading2"/>
        <w:numPr>
          <w:ilvl w:val="0"/>
          <w:numId w:val="0"/>
        </w:numPr>
        <w:spacing w:lineRule="auto" w:line="276" w:before="24" w:after="0"/>
        <w:ind w:right="3800" w:hanging="0"/>
        <w:rPr>
          <w:rFonts w:ascii="Times New Roman" w:hAnsi="Times New Roman"/>
          <w:i w:val="false"/>
          <w:i w:val="false"/>
          <w:sz w:val="28"/>
          <w:szCs w:val="28"/>
          <w:u w:val="single"/>
        </w:rPr>
      </w:pPr>
      <w:r>
        <w:rPr>
          <w:b w:val="false"/>
          <w:bCs w:val="false"/>
          <w:color w:val="000000"/>
          <w:sz w:val="24"/>
          <w:szCs w:val="24"/>
        </w:rPr>
      </w:r>
      <w:r>
        <w:br w:type="page"/>
      </w:r>
    </w:p>
    <w:p>
      <w:pPr>
        <w:pStyle w:val="Normal"/>
        <w:jc w:val="both"/>
        <w:rPr>
          <w:b/>
          <w:b/>
          <w:bCs/>
          <w:color w:val="000000"/>
          <w:sz w:val="32"/>
          <w:szCs w:val="32"/>
        </w:rPr>
      </w:pPr>
      <w:r>
        <w:rPr>
          <w:b/>
          <w:bCs/>
          <w:color w:val="000000"/>
          <w:sz w:val="32"/>
          <w:szCs w:val="32"/>
        </w:rPr>
        <w:t>References:</w:t>
      </w:r>
    </w:p>
    <w:p>
      <w:pPr>
        <w:pStyle w:val="Normal"/>
        <w:jc w:val="both"/>
        <w:rPr>
          <w:b/>
          <w:b/>
          <w:bCs/>
          <w:color w:val="000000"/>
          <w:sz w:val="32"/>
          <w:szCs w:val="32"/>
        </w:rPr>
      </w:pPr>
      <w:r>
        <w:rPr>
          <w:b/>
          <w:bCs/>
          <w:color w:val="000000"/>
          <w:sz w:val="32"/>
          <w:szCs w:val="32"/>
        </w:rPr>
      </w:r>
    </w:p>
    <w:p>
      <w:pPr>
        <w:pStyle w:val="Normal"/>
        <w:rPr/>
      </w:pPr>
      <w:r>
        <w:rPr>
          <w:sz w:val="24"/>
          <w:szCs w:val="24"/>
          <w:lang w:val="en-IN" w:bidi="hi-IN"/>
        </w:rPr>
        <w:t xml:space="preserve">[1]. </w:t>
      </w:r>
      <w:r>
        <w:rPr>
          <w:sz w:val="24"/>
          <w:szCs w:val="24"/>
          <w:lang w:val="en-IN" w:bidi="hi-IN"/>
        </w:rPr>
        <w:t>S. Sumathi, H Lilly Beaulah, R. Vanithamani</w:t>
      </w:r>
      <w:r>
        <w:rPr>
          <w:sz w:val="24"/>
          <w:szCs w:val="24"/>
          <w:lang w:val="en-IN" w:bidi="hi-IN"/>
        </w:rPr>
        <w:t xml:space="preserve"> ―</w:t>
      </w:r>
      <w:r>
        <w:rPr>
          <w:sz w:val="24"/>
          <w:szCs w:val="24"/>
          <w:lang w:val="en-IN" w:bidi="hi-IN"/>
        </w:rPr>
        <w:t xml:space="preserve">A Wavelat Tranform Based Feature Extraction and Classification of Cardiac Disorder </w:t>
      </w:r>
      <w:r>
        <w:rPr>
          <w:sz w:val="24"/>
          <w:szCs w:val="24"/>
          <w:lang w:val="en-IN" w:bidi="hi-IN"/>
        </w:rPr>
        <w:t>,</w:t>
      </w:r>
      <w:r>
        <w:rPr>
          <w:sz w:val="24"/>
          <w:szCs w:val="24"/>
          <w:lang w:val="en-IN" w:bidi="hi-IN"/>
        </w:rPr>
        <w:t>July</w:t>
      </w:r>
      <w:r>
        <w:rPr>
          <w:sz w:val="24"/>
          <w:szCs w:val="24"/>
          <w:lang w:val="en-IN" w:bidi="hi-IN"/>
        </w:rPr>
        <w:t xml:space="preserve"> 20</w:t>
      </w:r>
      <w:r>
        <w:rPr>
          <w:sz w:val="24"/>
          <w:szCs w:val="24"/>
          <w:lang w:val="en-IN" w:bidi="hi-IN"/>
        </w:rPr>
        <w:t>1</w:t>
      </w:r>
      <w:r>
        <w:rPr>
          <w:sz w:val="24"/>
          <w:szCs w:val="24"/>
          <w:lang w:val="en-IN" w:bidi="hi-IN"/>
        </w:rPr>
        <w:t>4.</w:t>
      </w:r>
    </w:p>
    <w:p>
      <w:pPr>
        <w:pStyle w:val="Normal"/>
        <w:rPr>
          <w:sz w:val="24"/>
          <w:szCs w:val="24"/>
          <w:lang w:val="en-IN" w:bidi="hi-IN"/>
        </w:rPr>
      </w:pPr>
      <w:r>
        <w:rPr>
          <w:sz w:val="24"/>
          <w:szCs w:val="24"/>
          <w:lang w:val="en-IN" w:bidi="hi-IN"/>
        </w:rPr>
      </w:r>
    </w:p>
    <w:p>
      <w:pPr>
        <w:pStyle w:val="Normal"/>
        <w:rPr/>
      </w:pPr>
      <w:r>
        <w:rPr>
          <w:sz w:val="24"/>
          <w:szCs w:val="24"/>
          <w:lang w:val="en-IN" w:bidi="hi-IN"/>
        </w:rPr>
        <w:t xml:space="preserve">[2] </w:t>
      </w:r>
      <w:r>
        <w:rPr>
          <w:sz w:val="24"/>
          <w:szCs w:val="24"/>
          <w:lang w:val="en-IN" w:bidi="hi-IN"/>
        </w:rPr>
        <w:t xml:space="preserve">Rusmir Bajric, Ninoslav Zuber, Georgios Alexandros Skrimpas, Nenad Mijatovic </w:t>
      </w:r>
      <w:r>
        <w:rPr>
          <w:sz w:val="24"/>
          <w:szCs w:val="24"/>
          <w:lang w:val="en-IN" w:bidi="hi-IN"/>
        </w:rPr>
        <w:t xml:space="preserve"> ― </w:t>
      </w:r>
      <w:r>
        <w:rPr>
          <w:sz w:val="24"/>
          <w:szCs w:val="24"/>
          <w:lang w:val="en-IN" w:bidi="hi-IN"/>
        </w:rPr>
        <w:t>Feature Extraction Using Discrete Wavelet Transform for Gear Fault Diagnosis of Wind Turbine Gear Box</w:t>
      </w:r>
      <w:r>
        <w:rPr>
          <w:sz w:val="24"/>
          <w:szCs w:val="24"/>
          <w:lang w:val="en-IN" w:bidi="hi-IN"/>
        </w:rPr>
        <w:t xml:space="preserve">, </w:t>
      </w:r>
      <w:r>
        <w:rPr>
          <w:sz w:val="24"/>
          <w:szCs w:val="24"/>
          <w:lang w:val="en-IN" w:bidi="hi-IN"/>
        </w:rPr>
        <w:t>2016</w:t>
      </w:r>
    </w:p>
    <w:p>
      <w:pPr>
        <w:pStyle w:val="Normal"/>
        <w:rPr>
          <w:sz w:val="24"/>
          <w:szCs w:val="24"/>
          <w:lang w:val="en-IN" w:bidi="hi-IN"/>
        </w:rPr>
      </w:pPr>
      <w:r>
        <w:rPr>
          <w:sz w:val="24"/>
          <w:szCs w:val="24"/>
          <w:lang w:val="en-IN" w:bidi="hi-IN"/>
        </w:rPr>
      </w:r>
    </w:p>
    <w:p>
      <w:pPr>
        <w:pStyle w:val="Normal"/>
        <w:rPr/>
      </w:pPr>
      <w:r>
        <w:rPr>
          <w:sz w:val="24"/>
          <w:szCs w:val="24"/>
          <w:lang w:val="en-IN" w:bidi="hi-IN"/>
        </w:rPr>
        <w:t xml:space="preserve">[3] </w:t>
      </w:r>
      <w:r>
        <w:rPr>
          <w:sz w:val="24"/>
          <w:szCs w:val="24"/>
          <w:lang w:val="en-IN" w:bidi="hi-IN"/>
        </w:rPr>
        <w:t>Jaison Bennat, Chilambuchelvan Arul Ganatrakasam, Kannan Arputharaj</w:t>
      </w:r>
      <w:r>
        <w:rPr>
          <w:sz w:val="24"/>
          <w:szCs w:val="24"/>
          <w:lang w:val="en-IN" w:bidi="hi-IN"/>
        </w:rPr>
        <w:t>―</w:t>
      </w:r>
      <w:r>
        <w:rPr>
          <w:sz w:val="24"/>
          <w:szCs w:val="24"/>
          <w:lang w:val="en-IN" w:bidi="hi-IN"/>
        </w:rPr>
        <w:t>A Discrete Wavelet Based Features Based Extraction and Hybrid Classification Technique for Microarray Data Analysis, 2014</w:t>
      </w:r>
    </w:p>
    <w:p>
      <w:pPr>
        <w:pStyle w:val="Normal"/>
        <w:rPr>
          <w:sz w:val="24"/>
          <w:szCs w:val="24"/>
          <w:lang w:val="en-IN" w:bidi="hi-IN"/>
        </w:rPr>
      </w:pPr>
      <w:r>
        <w:rPr/>
      </w:r>
    </w:p>
    <w:sectPr>
      <w:type w:val="nextPage"/>
      <w:pgSz w:w="12240" w:h="15840"/>
      <w:pgMar w:left="1720" w:right="1720" w:header="0" w:top="760" w:footer="0" w:bottom="280" w:gutter="0"/>
      <w:pgNumType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mbria">
    <w:charset w:val="01"/>
    <w:family w:val="roman"/>
    <w:pitch w:val="variable"/>
  </w:font>
  <w:font w:name="Calibri">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tabs>
          <w:tab w:val="num" w:pos="720"/>
        </w:tabs>
        <w:ind w:left="720" w:hanging="720"/>
      </w:pPr>
    </w:lvl>
    <w:lvl w:ilvl="1">
      <w:start w:val="1"/>
      <w:pStyle w:val="Heading2"/>
      <w:numFmt w:val="decimal"/>
      <w:lvlText w:val="%2."/>
      <w:lvlJc w:val="left"/>
      <w:pPr>
        <w:tabs>
          <w:tab w:val="num" w:pos="1440"/>
        </w:tabs>
        <w:ind w:left="1440" w:hanging="720"/>
      </w:pPr>
    </w:lvl>
    <w:lvl w:ilvl="2">
      <w:start w:val="1"/>
      <w:pStyle w:val="Heading3"/>
      <w:numFmt w:val="decimal"/>
      <w:lvlText w:val="%3."/>
      <w:lvlJc w:val="left"/>
      <w:pPr>
        <w:tabs>
          <w:tab w:val="num" w:pos="2160"/>
        </w:tabs>
        <w:ind w:left="2160" w:hanging="720"/>
      </w:pPr>
    </w:lvl>
    <w:lvl w:ilvl="3">
      <w:start w:val="1"/>
      <w:pStyle w:val="Heading4"/>
      <w:numFmt w:val="decimal"/>
      <w:lvlText w:val="%4."/>
      <w:lvlJc w:val="left"/>
      <w:pPr>
        <w:tabs>
          <w:tab w:val="num" w:pos="2880"/>
        </w:tabs>
        <w:ind w:left="2880" w:hanging="720"/>
      </w:pPr>
    </w:lvl>
    <w:lvl w:ilvl="4">
      <w:start w:val="1"/>
      <w:pStyle w:val="Heading5"/>
      <w:numFmt w:val="decimal"/>
      <w:lvlText w:val="%5."/>
      <w:lvlJc w:val="left"/>
      <w:pPr>
        <w:tabs>
          <w:tab w:val="num" w:pos="3600"/>
        </w:tabs>
        <w:ind w:left="3600" w:hanging="720"/>
      </w:pPr>
    </w:lvl>
    <w:lvl w:ilvl="5">
      <w:start w:val="1"/>
      <w:pStyle w:val="Heading6"/>
      <w:numFmt w:val="decimal"/>
      <w:lvlText w:val="%6."/>
      <w:lvlJc w:val="left"/>
      <w:pPr>
        <w:tabs>
          <w:tab w:val="num" w:pos="4320"/>
        </w:tabs>
        <w:ind w:left="4320" w:hanging="720"/>
      </w:pPr>
    </w:lvl>
    <w:lvl w:ilvl="6">
      <w:start w:val="1"/>
      <w:pStyle w:val="Heading7"/>
      <w:numFmt w:val="decimal"/>
      <w:lvlText w:val="%7."/>
      <w:lvlJc w:val="left"/>
      <w:pPr>
        <w:tabs>
          <w:tab w:val="num" w:pos="5040"/>
        </w:tabs>
        <w:ind w:left="5040" w:hanging="720"/>
      </w:pPr>
    </w:lvl>
    <w:lvl w:ilvl="7">
      <w:start w:val="1"/>
      <w:pStyle w:val="Heading8"/>
      <w:numFmt w:val="decimal"/>
      <w:lvlText w:val="%8."/>
      <w:lvlJc w:val="left"/>
      <w:pPr>
        <w:tabs>
          <w:tab w:val="num" w:pos="5760"/>
        </w:tabs>
        <w:ind w:left="5760" w:hanging="720"/>
      </w:pPr>
    </w:lvl>
    <w:lvl w:ilvl="8">
      <w:start w:val="1"/>
      <w:pStyle w:val="Heading9"/>
      <w:numFmt w:val="decimal"/>
      <w:lvlText w:val="%9."/>
      <w:lvlJc w:val="left"/>
      <w:pPr>
        <w:tabs>
          <w:tab w:val="num" w:pos="6480"/>
        </w:tabs>
        <w:ind w:left="6480" w:hanging="720"/>
      </w:pPr>
    </w:lvl>
  </w:abstractNum>
  <w:num w:numId="1">
    <w:abstractNumId w:val="1"/>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IN" w:eastAsia="" w:bidi="hi-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0"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styleId="Normal" w:default="1">
    <w:name w:val="Normal"/>
    <w:qFormat/>
    <w:rsid w:val="001b3490"/>
    <w:pPr>
      <w:widowControl/>
      <w:bidi w:val="0"/>
      <w:jc w:val="left"/>
    </w:pPr>
    <w:rPr>
      <w:rFonts w:ascii="Times New Roman" w:hAnsi="Times New Roman" w:eastAsia="Times New Roman" w:cs="Times New Roman"/>
      <w:color w:val="auto"/>
      <w:kern w:val="0"/>
      <w:sz w:val="20"/>
      <w:szCs w:val="20"/>
      <w:lang w:val="en-US" w:eastAsia="en-US" w:bidi="ar-SA"/>
    </w:rPr>
  </w:style>
  <w:style w:type="paragraph" w:styleId="Heading1">
    <w:name w:val="Heading 1"/>
    <w:basedOn w:val="Normal"/>
    <w:next w:val="Normal"/>
    <w:link w:val="Heading1Char"/>
    <w:uiPriority w:val="9"/>
    <w:qFormat/>
    <w:rsid w:val="001b3490"/>
    <w:pPr>
      <w:keepNext w:val="true"/>
      <w:numPr>
        <w:ilvl w:val="0"/>
        <w:numId w:val="1"/>
      </w:numPr>
      <w:spacing w:before="240" w:after="60"/>
      <w:outlineLvl w:val="0"/>
    </w:pPr>
    <w:rPr>
      <w:rFonts w:ascii="Cambria" w:hAnsi="Cambria" w:eastAsia="" w:cs="Mangal" w:asciiTheme="majorHAnsi" w:cstheme="majorBidi" w:eastAsiaTheme="majorEastAsia" w:hAnsiTheme="majorHAnsi"/>
      <w:b/>
      <w:bCs/>
      <w:kern w:val="2"/>
      <w:sz w:val="32"/>
      <w:szCs w:val="32"/>
    </w:rPr>
  </w:style>
  <w:style w:type="paragraph" w:styleId="Heading2">
    <w:name w:val="Heading 2"/>
    <w:basedOn w:val="Normal"/>
    <w:next w:val="Normal"/>
    <w:link w:val="Heading2Char"/>
    <w:uiPriority w:val="9"/>
    <w:semiHidden/>
    <w:unhideWhenUsed/>
    <w:qFormat/>
    <w:rsid w:val="001b3490"/>
    <w:pPr>
      <w:keepNext w:val="true"/>
      <w:numPr>
        <w:ilvl w:val="1"/>
        <w:numId w:val="1"/>
      </w:numPr>
      <w:spacing w:before="240" w:after="60"/>
      <w:outlineLvl w:val="1"/>
    </w:pPr>
    <w:rPr>
      <w:rFonts w:ascii="Cambria" w:hAnsi="Cambria" w:eastAsia="" w:cs="Mangal" w:asciiTheme="majorHAnsi" w:cstheme="majorBidi" w:eastAsiaTheme="majorEastAsia" w:hAnsiTheme="majorHAnsi"/>
      <w:b/>
      <w:bCs/>
      <w:i/>
      <w:iCs/>
      <w:sz w:val="28"/>
      <w:szCs w:val="28"/>
    </w:rPr>
  </w:style>
  <w:style w:type="paragraph" w:styleId="Heading3">
    <w:name w:val="Heading 3"/>
    <w:basedOn w:val="Normal"/>
    <w:next w:val="Normal"/>
    <w:link w:val="Heading3Char"/>
    <w:uiPriority w:val="9"/>
    <w:semiHidden/>
    <w:unhideWhenUsed/>
    <w:qFormat/>
    <w:rsid w:val="001b3490"/>
    <w:pPr>
      <w:keepNext w:val="true"/>
      <w:numPr>
        <w:ilvl w:val="2"/>
        <w:numId w:val="1"/>
      </w:numPr>
      <w:spacing w:before="240" w:after="60"/>
      <w:outlineLvl w:val="2"/>
    </w:pPr>
    <w:rPr>
      <w:rFonts w:ascii="Cambria" w:hAnsi="Cambria" w:eastAsia="" w:cs="Mangal" w:asciiTheme="majorHAnsi" w:cstheme="majorBid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1b3490"/>
    <w:pPr>
      <w:keepNext w:val="true"/>
      <w:numPr>
        <w:ilvl w:val="3"/>
        <w:numId w:val="1"/>
      </w:numPr>
      <w:spacing w:before="240" w:after="60"/>
      <w:outlineLvl w:val="3"/>
    </w:pPr>
    <w:rPr>
      <w:rFonts w:ascii="Calibri" w:hAnsi="Calibri" w:eastAsia="" w:cs="Mangal" w:asciiTheme="minorHAnsi" w:cstheme="minorBidi" w:eastAsiaTheme="minorEastAsia" w:hAnsiTheme="minorHAns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Calibri" w:hAnsi="Calibri" w:eastAsia="" w:cs="Mangal" w:asciiTheme="minorHAnsi" w:cstheme="minorBidi" w:eastAsiaTheme="minorEastAsia" w:hAnsiTheme="minorHAns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Calibri" w:hAnsi="Calibri" w:eastAsia="" w:cs="Mangal" w:asciiTheme="minorHAnsi" w:cstheme="minorBidi" w:eastAsiaTheme="minorEastAsia" w:hAnsiTheme="minorHAns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Calibri" w:hAnsi="Calibri" w:eastAsia="" w:cs="Mangal" w:asciiTheme="minorHAnsi" w:cstheme="minorBidi" w:eastAsiaTheme="minorEastAsia" w:hAnsiTheme="minorHAns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Cambria" w:hAnsi="Cambria" w:eastAsia="" w:cs="Mangal" w:asciiTheme="majorHAnsi" w:cstheme="majorBidi" w:eastAsiaTheme="majorEastAsia" w:hAnsiTheme="majorHAnsi"/>
      <w:sz w:val="22"/>
      <w:szCs w:val="22"/>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1b3490"/>
    <w:rPr>
      <w:rFonts w:ascii="Cambria" w:hAnsi="Cambria" w:eastAsia="" w:cs="Mangal" w:asciiTheme="majorHAnsi" w:cstheme="majorBidi" w:eastAsiaTheme="majorEastAsia" w:hAnsiTheme="majorHAnsi"/>
      <w:b/>
      <w:bCs/>
      <w:kern w:val="2"/>
      <w:sz w:val="32"/>
      <w:szCs w:val="32"/>
    </w:rPr>
  </w:style>
  <w:style w:type="character" w:styleId="Heading2Char" w:customStyle="1">
    <w:name w:val="Heading 2 Char"/>
    <w:basedOn w:val="DefaultParagraphFont"/>
    <w:link w:val="Heading2"/>
    <w:uiPriority w:val="9"/>
    <w:semiHidden/>
    <w:qFormat/>
    <w:rsid w:val="001b3490"/>
    <w:rPr>
      <w:rFonts w:ascii="Cambria" w:hAnsi="Cambria" w:eastAsia="" w:cs="Mangal" w:asciiTheme="majorHAnsi" w:cstheme="majorBidi" w:eastAsiaTheme="majorEastAsia" w:hAnsiTheme="majorHAnsi"/>
      <w:b/>
      <w:bCs/>
      <w:i/>
      <w:iCs/>
      <w:sz w:val="28"/>
      <w:szCs w:val="28"/>
    </w:rPr>
  </w:style>
  <w:style w:type="character" w:styleId="Heading3Char" w:customStyle="1">
    <w:name w:val="Heading 3 Char"/>
    <w:basedOn w:val="DefaultParagraphFont"/>
    <w:link w:val="Heading3"/>
    <w:uiPriority w:val="9"/>
    <w:semiHidden/>
    <w:qFormat/>
    <w:rsid w:val="001b3490"/>
    <w:rPr>
      <w:rFonts w:ascii="Cambria" w:hAnsi="Cambria" w:eastAsia="" w:cs="Mangal" w:asciiTheme="majorHAnsi" w:cstheme="majorBidi" w:eastAsiaTheme="majorEastAsia" w:hAnsiTheme="majorHAnsi"/>
      <w:b/>
      <w:bCs/>
      <w:sz w:val="26"/>
      <w:szCs w:val="26"/>
    </w:rPr>
  </w:style>
  <w:style w:type="character" w:styleId="Heading4Char" w:customStyle="1">
    <w:name w:val="Heading 4 Char"/>
    <w:basedOn w:val="DefaultParagraphFont"/>
    <w:link w:val="Heading4"/>
    <w:uiPriority w:val="9"/>
    <w:qFormat/>
    <w:rsid w:val="001b3490"/>
    <w:rPr>
      <w:rFonts w:ascii="Calibri" w:hAnsi="Calibri" w:eastAsia="" w:cs="Mangal" w:asciiTheme="minorHAnsi" w:cstheme="minorBidi" w:eastAsiaTheme="minorEastAsia" w:hAnsiTheme="minorHAnsi"/>
      <w:b/>
      <w:bCs/>
      <w:sz w:val="28"/>
      <w:szCs w:val="28"/>
    </w:rPr>
  </w:style>
  <w:style w:type="character" w:styleId="Heading5Char" w:customStyle="1">
    <w:name w:val="Heading 5 Char"/>
    <w:basedOn w:val="DefaultParagraphFont"/>
    <w:link w:val="Heading5"/>
    <w:uiPriority w:val="9"/>
    <w:semiHidden/>
    <w:qFormat/>
    <w:rsid w:val="001b3490"/>
    <w:rPr>
      <w:rFonts w:ascii="Calibri" w:hAnsi="Calibri" w:eastAsia="" w:cs="Mangal" w:asciiTheme="minorHAnsi" w:cstheme="minorBidi" w:eastAsiaTheme="minorEastAsia" w:hAnsiTheme="minorHAnsi"/>
      <w:b/>
      <w:bCs/>
      <w:i/>
      <w:iCs/>
      <w:sz w:val="26"/>
      <w:szCs w:val="26"/>
    </w:rPr>
  </w:style>
  <w:style w:type="character" w:styleId="Heading6Char" w:customStyle="1">
    <w:name w:val="Heading 6 Char"/>
    <w:basedOn w:val="DefaultParagraphFont"/>
    <w:link w:val="Heading6"/>
    <w:qFormat/>
    <w:rsid w:val="001b3490"/>
    <w:rPr>
      <w:b/>
      <w:bCs/>
      <w:sz w:val="22"/>
      <w:szCs w:val="22"/>
    </w:rPr>
  </w:style>
  <w:style w:type="character" w:styleId="Heading7Char" w:customStyle="1">
    <w:name w:val="Heading 7 Char"/>
    <w:basedOn w:val="DefaultParagraphFont"/>
    <w:link w:val="Heading7"/>
    <w:uiPriority w:val="9"/>
    <w:semiHidden/>
    <w:qFormat/>
    <w:rsid w:val="001b3490"/>
    <w:rPr>
      <w:rFonts w:ascii="Calibri" w:hAnsi="Calibri" w:eastAsia="" w:cs="Mangal" w:asciiTheme="minorHAnsi" w:cstheme="minorBidi" w:eastAsiaTheme="minorEastAsia" w:hAnsiTheme="minorHAnsi"/>
      <w:sz w:val="24"/>
      <w:szCs w:val="24"/>
    </w:rPr>
  </w:style>
  <w:style w:type="character" w:styleId="Heading8Char" w:customStyle="1">
    <w:name w:val="Heading 8 Char"/>
    <w:basedOn w:val="DefaultParagraphFont"/>
    <w:link w:val="Heading8"/>
    <w:uiPriority w:val="9"/>
    <w:semiHidden/>
    <w:qFormat/>
    <w:rsid w:val="001b3490"/>
    <w:rPr>
      <w:rFonts w:ascii="Calibri" w:hAnsi="Calibri" w:eastAsia="" w:cs="Mangal" w:asciiTheme="minorHAnsi" w:cstheme="minorBidi" w:eastAsiaTheme="minorEastAsia" w:hAnsiTheme="minorHAnsi"/>
      <w:i/>
      <w:iCs/>
      <w:sz w:val="24"/>
      <w:szCs w:val="24"/>
    </w:rPr>
  </w:style>
  <w:style w:type="character" w:styleId="Heading9Char" w:customStyle="1">
    <w:name w:val="Heading 9 Char"/>
    <w:basedOn w:val="DefaultParagraphFont"/>
    <w:link w:val="Heading9"/>
    <w:uiPriority w:val="9"/>
    <w:semiHidden/>
    <w:qFormat/>
    <w:rsid w:val="001b3490"/>
    <w:rPr>
      <w:rFonts w:ascii="Cambria" w:hAnsi="Cambria" w:eastAsia="" w:cs="Mangal" w:asciiTheme="majorHAnsi" w:cstheme="majorBidi" w:eastAsiaTheme="majorEastAsia" w:hAnsiTheme="majorHAnsi"/>
      <w:sz w:val="22"/>
      <w:szCs w:val="22"/>
    </w:rPr>
  </w:style>
  <w:style w:type="character" w:styleId="ListLabel1">
    <w:name w:val="ListLabel 1"/>
    <w:qFormat/>
    <w:rPr>
      <w:i/>
    </w:rPr>
  </w:style>
  <w:style w:type="character" w:styleId="ListLabel2">
    <w:name w:val="ListLabel 2"/>
    <w:qFormat/>
    <w:rPr>
      <w:rFonts w:cs="Times New Roman"/>
      <w:i w:val="false"/>
    </w:rPr>
  </w:style>
  <w:style w:type="character" w:styleId="ListLabel3">
    <w:name w:val="ListLabel 3"/>
    <w:qFormat/>
    <w:rPr>
      <w:rFonts w:cs="Times New Roman"/>
      <w:i w:val="false"/>
    </w:rPr>
  </w:style>
  <w:style w:type="character" w:styleId="ListLabel4">
    <w:name w:val="ListLabel 4"/>
    <w:qFormat/>
    <w:rPr>
      <w:rFonts w:cs="Times New Roman"/>
      <w:i w:val="false"/>
    </w:rPr>
  </w:style>
  <w:style w:type="character" w:styleId="ListLabel5">
    <w:name w:val="ListLabel 5"/>
    <w:qFormat/>
    <w:rPr>
      <w:i/>
    </w:rPr>
  </w:style>
  <w:style w:type="character" w:styleId="ListLabel6">
    <w:name w:val="ListLabel 6"/>
    <w:qFormat/>
    <w:rPr>
      <w:i/>
    </w:rPr>
  </w:style>
  <w:style w:type="character" w:styleId="ListLabel7">
    <w:name w:val="ListLabel 7"/>
    <w:qFormat/>
    <w:rPr>
      <w:i/>
    </w:rPr>
  </w:style>
  <w:style w:type="character" w:styleId="ListLabel8">
    <w:name w:val="ListLabel 8"/>
    <w:qFormat/>
    <w:rPr>
      <w:i/>
    </w:rPr>
  </w:style>
  <w:style w:type="character" w:styleId="ListLabel9">
    <w:name w:val="ListLabel 9"/>
    <w:qFormat/>
    <w:rPr>
      <w:i/>
    </w:rPr>
  </w:style>
  <w:style w:type="character" w:styleId="ListLabel10">
    <w:name w:val="ListLabel 10"/>
    <w:qFormat/>
    <w:rPr>
      <w:b/>
      <w:color w:val="00000A"/>
      <w:sz w:val="24"/>
      <w:szCs w:val="24"/>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213190"/>
    <w:pPr>
      <w:spacing w:before="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104</TotalTime>
  <Application>LibreOffice/6.0.3.2$Linux_X86_64 LibreOffice_project/00m0$Build-2</Application>
  <Pages>4</Pages>
  <Words>610</Words>
  <Characters>3612</Characters>
  <CharactersWithSpaces>4192</CharactersWithSpaces>
  <Paragraphs>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2018-08-15T16:19:00Z</dcterms:created>
  <dc:creator/>
  <dc:description/>
  <dc:language>en-IN</dc:language>
  <cp:lastModifiedBy/>
  <dcterms:modified xsi:type="dcterms:W3CDTF">2018-08-16T15:05:27Z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